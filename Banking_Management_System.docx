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7A12" w:rsidRDefault="006F7A12" w:rsidP="00DF6A3D">
      <w:pPr>
        <w:rPr>
          <w:b/>
          <w:sz w:val="28"/>
          <w:szCs w:val="28"/>
        </w:rPr>
      </w:pPr>
      <w:bookmarkStart w:id="0" w:name="_Hlk125660005"/>
      <w:bookmarkEnd w:id="0"/>
    </w:p>
    <w:p w:rsidR="00284592" w:rsidRPr="00E215FC" w:rsidRDefault="00284592">
      <w:pPr>
        <w:jc w:val="center"/>
        <w:rPr>
          <w:b/>
          <w:sz w:val="28"/>
          <w:szCs w:val="28"/>
        </w:rPr>
      </w:pPr>
      <w:r w:rsidRPr="00E215FC">
        <w:rPr>
          <w:b/>
          <w:sz w:val="28"/>
          <w:szCs w:val="28"/>
        </w:rPr>
        <w:t>VISVESVARAYA TECHNOLOGICAL UNIVERSITY</w:t>
      </w:r>
    </w:p>
    <w:p w:rsidR="00284592" w:rsidRPr="00E215FC" w:rsidRDefault="00856C1B">
      <w:pPr>
        <w:jc w:val="center"/>
        <w:rPr>
          <w:b/>
          <w:sz w:val="28"/>
          <w:szCs w:val="28"/>
          <w:u w:val="single"/>
        </w:rPr>
      </w:pPr>
      <w:r w:rsidRPr="00E215FC">
        <w:rPr>
          <w:b/>
          <w:sz w:val="28"/>
          <w:szCs w:val="28"/>
        </w:rPr>
        <w:t>“</w:t>
      </w:r>
      <w:r w:rsidR="00284592" w:rsidRPr="00E215FC">
        <w:rPr>
          <w:b/>
          <w:sz w:val="28"/>
          <w:szCs w:val="28"/>
        </w:rPr>
        <w:t>J</w:t>
      </w:r>
      <w:r w:rsidR="00C065A6" w:rsidRPr="00E215FC">
        <w:rPr>
          <w:b/>
          <w:sz w:val="28"/>
          <w:szCs w:val="28"/>
        </w:rPr>
        <w:t>n</w:t>
      </w:r>
      <w:r w:rsidR="00284592" w:rsidRPr="00E215FC">
        <w:rPr>
          <w:b/>
          <w:sz w:val="28"/>
          <w:szCs w:val="28"/>
        </w:rPr>
        <w:t>anasangama</w:t>
      </w:r>
      <w:r w:rsidRPr="00E215FC">
        <w:rPr>
          <w:b/>
          <w:sz w:val="28"/>
          <w:szCs w:val="28"/>
        </w:rPr>
        <w:t>”, Belagavi-590018</w:t>
      </w:r>
      <w:r w:rsidR="00F65ED3" w:rsidRPr="00E215FC">
        <w:rPr>
          <w:b/>
          <w:sz w:val="28"/>
          <w:szCs w:val="28"/>
        </w:rPr>
        <w:t>, Karnataka</w:t>
      </w:r>
    </w:p>
    <w:p w:rsidR="00284592" w:rsidRPr="00E215FC" w:rsidRDefault="00284592">
      <w:pPr>
        <w:jc w:val="center"/>
        <w:rPr>
          <w:b/>
          <w:sz w:val="28"/>
          <w:szCs w:val="28"/>
          <w:u w:val="single"/>
        </w:rPr>
      </w:pPr>
    </w:p>
    <w:p w:rsidR="00284592" w:rsidRPr="00E215FC" w:rsidRDefault="00522989" w:rsidP="0089776E">
      <w:pPr>
        <w:ind w:left="3600" w:firstLine="720"/>
        <w:rPr>
          <w:b/>
          <w:sz w:val="28"/>
          <w:szCs w:val="28"/>
        </w:rPr>
      </w:pPr>
      <w:r w:rsidRPr="00E215FC">
        <w:rPr>
          <w:b/>
          <w:noProof/>
          <w:sz w:val="28"/>
          <w:szCs w:val="28"/>
          <w:lang w:eastAsia="en-US"/>
        </w:rPr>
        <w:drawing>
          <wp:inline distT="0" distB="0" distL="0" distR="0">
            <wp:extent cx="1267460" cy="13817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460" cy="1381760"/>
                    </a:xfrm>
                    <a:prstGeom prst="rect">
                      <a:avLst/>
                    </a:prstGeom>
                    <a:noFill/>
                    <a:ln>
                      <a:noFill/>
                    </a:ln>
                  </pic:spPr>
                </pic:pic>
              </a:graphicData>
            </a:graphic>
          </wp:inline>
        </w:drawing>
      </w:r>
    </w:p>
    <w:p w:rsidR="00816EB8" w:rsidRPr="00E215FC" w:rsidRDefault="00816EB8" w:rsidP="00C065A6">
      <w:pPr>
        <w:ind w:left="720" w:firstLine="720"/>
        <w:rPr>
          <w:b/>
          <w:sz w:val="28"/>
          <w:szCs w:val="28"/>
        </w:rPr>
      </w:pPr>
    </w:p>
    <w:p w:rsidR="00816EB8" w:rsidRPr="00E215FC" w:rsidRDefault="614CB855" w:rsidP="614CB855">
      <w:pPr>
        <w:ind w:left="720" w:firstLine="720"/>
        <w:rPr>
          <w:b/>
          <w:bCs/>
          <w:sz w:val="28"/>
          <w:szCs w:val="28"/>
        </w:rPr>
      </w:pPr>
      <w:r w:rsidRPr="614CB855">
        <w:rPr>
          <w:b/>
          <w:bCs/>
          <w:sz w:val="28"/>
          <w:szCs w:val="28"/>
        </w:rPr>
        <w:t xml:space="preserve">          BENGALURU   INSTITUTE OF TECHNOLOGY</w:t>
      </w:r>
    </w:p>
    <w:p w:rsidR="00816EB8" w:rsidRPr="00E215FC" w:rsidRDefault="614CB855" w:rsidP="614CB855">
      <w:pPr>
        <w:ind w:left="2160" w:firstLine="720"/>
        <w:rPr>
          <w:b/>
          <w:bCs/>
          <w:sz w:val="28"/>
          <w:szCs w:val="28"/>
          <w:u w:val="single"/>
        </w:rPr>
      </w:pPr>
      <w:r w:rsidRPr="614CB855">
        <w:rPr>
          <w:b/>
          <w:bCs/>
          <w:sz w:val="28"/>
          <w:szCs w:val="28"/>
        </w:rPr>
        <w:t>K.R. Road, V.V.Puram, Bengaluru-560 004</w:t>
      </w:r>
    </w:p>
    <w:p w:rsidR="00284592" w:rsidRPr="00E215FC" w:rsidRDefault="00284592">
      <w:pPr>
        <w:jc w:val="center"/>
        <w:rPr>
          <w:b/>
          <w:sz w:val="28"/>
          <w:szCs w:val="28"/>
        </w:rPr>
      </w:pPr>
    </w:p>
    <w:p w:rsidR="00284592" w:rsidRPr="00E215FC" w:rsidRDefault="00522989" w:rsidP="0089776E">
      <w:pPr>
        <w:ind w:left="3600" w:firstLine="720"/>
        <w:rPr>
          <w:sz w:val="28"/>
          <w:szCs w:val="28"/>
        </w:rPr>
      </w:pPr>
      <w:r w:rsidRPr="00E215FC">
        <w:rPr>
          <w:noProof/>
          <w:sz w:val="28"/>
          <w:szCs w:val="28"/>
          <w:lang w:eastAsia="en-US"/>
        </w:rPr>
        <w:drawing>
          <wp:inline distT="0" distB="0" distL="0" distR="0">
            <wp:extent cx="885825" cy="88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885190"/>
                    </a:xfrm>
                    <a:prstGeom prst="rect">
                      <a:avLst/>
                    </a:prstGeom>
                    <a:solidFill>
                      <a:srgbClr val="FFFFFF"/>
                    </a:solidFill>
                    <a:ln>
                      <a:noFill/>
                    </a:ln>
                  </pic:spPr>
                </pic:pic>
              </a:graphicData>
            </a:graphic>
          </wp:inline>
        </w:drawing>
      </w:r>
    </w:p>
    <w:p w:rsidR="00284592" w:rsidRPr="00E215FC" w:rsidRDefault="00284592">
      <w:pPr>
        <w:ind w:left="720" w:firstLine="720"/>
        <w:rPr>
          <w:b/>
          <w:sz w:val="28"/>
          <w:szCs w:val="28"/>
        </w:rPr>
      </w:pPr>
    </w:p>
    <w:p w:rsidR="00816EB8" w:rsidRDefault="00D140C3" w:rsidP="00816EB8">
      <w:pPr>
        <w:jc w:val="center"/>
        <w:rPr>
          <w:b/>
          <w:sz w:val="28"/>
          <w:szCs w:val="28"/>
        </w:rPr>
      </w:pPr>
      <w:r w:rsidRPr="00E215FC">
        <w:rPr>
          <w:b/>
          <w:sz w:val="28"/>
          <w:szCs w:val="28"/>
        </w:rPr>
        <w:t>DEPARTMENT OF COMPUTER SCIENCE &amp; ENGINEERING</w:t>
      </w:r>
    </w:p>
    <w:p w:rsidR="00D140C3" w:rsidRPr="00E215FC" w:rsidRDefault="00D140C3" w:rsidP="00816EB8">
      <w:pPr>
        <w:jc w:val="center"/>
        <w:rPr>
          <w:b/>
          <w:sz w:val="28"/>
          <w:szCs w:val="28"/>
        </w:rPr>
      </w:pPr>
    </w:p>
    <w:p w:rsidR="00284592" w:rsidRPr="00E215FC" w:rsidRDefault="00284592">
      <w:pPr>
        <w:jc w:val="center"/>
        <w:rPr>
          <w:b/>
          <w:sz w:val="28"/>
          <w:szCs w:val="28"/>
          <w:u w:val="single"/>
        </w:rPr>
      </w:pPr>
    </w:p>
    <w:p w:rsidR="00816EB8" w:rsidRPr="0053259F" w:rsidRDefault="00982C42" w:rsidP="00982C42">
      <w:pPr>
        <w:spacing w:line="360" w:lineRule="auto"/>
        <w:jc w:val="center"/>
        <w:rPr>
          <w:b/>
        </w:rPr>
      </w:pPr>
      <w:r>
        <w:rPr>
          <w:b/>
        </w:rPr>
        <w:t xml:space="preserve">FULL STACK DEVELOPMENT </w:t>
      </w:r>
      <w:r w:rsidR="0053259F" w:rsidRPr="0053259F">
        <w:rPr>
          <w:b/>
        </w:rPr>
        <w:t>PROJECT</w:t>
      </w:r>
    </w:p>
    <w:p w:rsidR="00816EB8" w:rsidRPr="00E215FC" w:rsidRDefault="00816EB8">
      <w:pPr>
        <w:ind w:left="720" w:firstLine="720"/>
        <w:rPr>
          <w:b/>
          <w:sz w:val="28"/>
          <w:szCs w:val="28"/>
        </w:rPr>
      </w:pPr>
    </w:p>
    <w:p w:rsidR="00816EB8" w:rsidRPr="00E215FC" w:rsidRDefault="00816EB8" w:rsidP="00EB0521">
      <w:pPr>
        <w:jc w:val="center"/>
        <w:rPr>
          <w:b/>
          <w:sz w:val="28"/>
          <w:szCs w:val="28"/>
        </w:rPr>
      </w:pPr>
      <w:r w:rsidRPr="00E215FC">
        <w:rPr>
          <w:b/>
          <w:sz w:val="28"/>
          <w:szCs w:val="28"/>
        </w:rPr>
        <w:t>“</w:t>
      </w:r>
      <w:r w:rsidR="00982C42">
        <w:rPr>
          <w:b/>
          <w:sz w:val="28"/>
          <w:szCs w:val="28"/>
        </w:rPr>
        <w:t>BANKING MANAGEMENT SYSTEM</w:t>
      </w:r>
      <w:r w:rsidRPr="00E215FC">
        <w:rPr>
          <w:b/>
          <w:sz w:val="28"/>
          <w:szCs w:val="28"/>
        </w:rPr>
        <w:t>”</w:t>
      </w:r>
    </w:p>
    <w:p w:rsidR="00816EB8" w:rsidRPr="00E215FC" w:rsidRDefault="00816EB8">
      <w:pPr>
        <w:ind w:left="720" w:firstLine="720"/>
        <w:rPr>
          <w:b/>
          <w:sz w:val="28"/>
          <w:szCs w:val="28"/>
        </w:rPr>
      </w:pPr>
    </w:p>
    <w:p w:rsidR="00816EB8" w:rsidRDefault="00816EB8" w:rsidP="00EB0521">
      <w:pPr>
        <w:jc w:val="center"/>
        <w:rPr>
          <w:b/>
        </w:rPr>
      </w:pPr>
      <w:r w:rsidRPr="0053259F">
        <w:rPr>
          <w:b/>
        </w:rPr>
        <w:t>Submitted By</w:t>
      </w:r>
    </w:p>
    <w:p w:rsidR="00A85F9B" w:rsidRPr="0053259F" w:rsidRDefault="00A85F9B" w:rsidP="00EB0521">
      <w:pPr>
        <w:jc w:val="center"/>
        <w:rPr>
          <w:b/>
        </w:rPr>
      </w:pPr>
    </w:p>
    <w:p w:rsidR="00C43CB4" w:rsidRDefault="00A85F9B" w:rsidP="00816EB8">
      <w:pPr>
        <w:rPr>
          <w:b/>
          <w:sz w:val="28"/>
          <w:szCs w:val="28"/>
        </w:rPr>
      </w:pPr>
      <w:r>
        <w:rPr>
          <w:b/>
          <w:sz w:val="28"/>
          <w:szCs w:val="28"/>
        </w:rPr>
        <w:t xml:space="preserve">                                             THE ORIGINALS:</w:t>
      </w:r>
    </w:p>
    <w:p w:rsidR="00A85F9B" w:rsidRDefault="00A85F9B" w:rsidP="00816EB8">
      <w:pPr>
        <w:rPr>
          <w:b/>
          <w:sz w:val="28"/>
          <w:szCs w:val="28"/>
        </w:rPr>
      </w:pPr>
    </w:p>
    <w:p w:rsidR="00982C42" w:rsidRDefault="00A85F9B" w:rsidP="00A85F9B">
      <w:pPr>
        <w:jc w:val="center"/>
        <w:rPr>
          <w:b/>
          <w:sz w:val="28"/>
          <w:szCs w:val="28"/>
        </w:rPr>
      </w:pPr>
      <w:r>
        <w:rPr>
          <w:b/>
          <w:sz w:val="28"/>
          <w:szCs w:val="28"/>
        </w:rPr>
        <w:t xml:space="preserve">                     </w:t>
      </w:r>
      <w:r w:rsidR="00982C42">
        <w:rPr>
          <w:b/>
          <w:sz w:val="28"/>
          <w:szCs w:val="28"/>
        </w:rPr>
        <w:t>LAGISHETTY NAGA PAVITHRA</w:t>
      </w:r>
      <w:r>
        <w:rPr>
          <w:b/>
          <w:sz w:val="28"/>
          <w:szCs w:val="28"/>
        </w:rPr>
        <w:t xml:space="preserve"> (1BI20CS096)</w:t>
      </w:r>
    </w:p>
    <w:p w:rsidR="00982C42" w:rsidRDefault="00982C42" w:rsidP="00982C42">
      <w:pPr>
        <w:jc w:val="center"/>
        <w:rPr>
          <w:b/>
          <w:sz w:val="28"/>
          <w:szCs w:val="28"/>
        </w:rPr>
      </w:pPr>
      <w:r>
        <w:rPr>
          <w:b/>
          <w:sz w:val="28"/>
          <w:szCs w:val="28"/>
        </w:rPr>
        <w:t xml:space="preserve">        PRATHVISHREE UGRANI (1BI20CS129)</w:t>
      </w:r>
    </w:p>
    <w:p w:rsidR="00A85F9B" w:rsidRDefault="00A85F9B" w:rsidP="00A85F9B">
      <w:pPr>
        <w:rPr>
          <w:b/>
          <w:sz w:val="28"/>
          <w:szCs w:val="28"/>
        </w:rPr>
      </w:pPr>
      <w:r>
        <w:rPr>
          <w:b/>
          <w:sz w:val="28"/>
          <w:szCs w:val="28"/>
        </w:rPr>
        <w:t xml:space="preserve">                                             PRATHIMA G IYER (11BI20CS128)</w:t>
      </w:r>
    </w:p>
    <w:p w:rsidR="00982C42" w:rsidRDefault="00982C42" w:rsidP="00982C42">
      <w:pPr>
        <w:rPr>
          <w:b/>
          <w:sz w:val="28"/>
          <w:szCs w:val="28"/>
        </w:rPr>
      </w:pPr>
      <w:r>
        <w:rPr>
          <w:b/>
          <w:sz w:val="28"/>
          <w:szCs w:val="28"/>
        </w:rPr>
        <w:t xml:space="preserve">                                             KAVYA SHREE V (1BI20CS090)</w:t>
      </w:r>
    </w:p>
    <w:p w:rsidR="00816EB8" w:rsidRPr="00E215FC" w:rsidRDefault="00816EB8" w:rsidP="00816EB8">
      <w:pPr>
        <w:rPr>
          <w:b/>
          <w:sz w:val="28"/>
          <w:szCs w:val="28"/>
        </w:rPr>
      </w:pPr>
    </w:p>
    <w:p w:rsidR="00816EB8" w:rsidRPr="00E215FC" w:rsidRDefault="00A85F9B" w:rsidP="0053259F">
      <w:pPr>
        <w:jc w:val="center"/>
        <w:rPr>
          <w:b/>
          <w:sz w:val="28"/>
          <w:szCs w:val="28"/>
        </w:rPr>
      </w:pPr>
      <w:r>
        <w:rPr>
          <w:b/>
          <w:sz w:val="28"/>
          <w:szCs w:val="28"/>
        </w:rPr>
        <w:t>in</w:t>
      </w:r>
      <w:r w:rsidR="00FC7CD3">
        <w:rPr>
          <w:b/>
          <w:sz w:val="28"/>
          <w:szCs w:val="28"/>
        </w:rPr>
        <w:t xml:space="preserve"> the academic year 202</w:t>
      </w:r>
      <w:r w:rsidR="000B5E36">
        <w:rPr>
          <w:b/>
          <w:sz w:val="28"/>
          <w:szCs w:val="28"/>
        </w:rPr>
        <w:t>2</w:t>
      </w:r>
      <w:r w:rsidR="00FC7CD3">
        <w:rPr>
          <w:b/>
          <w:sz w:val="28"/>
          <w:szCs w:val="28"/>
        </w:rPr>
        <w:t>-2</w:t>
      </w:r>
      <w:r w:rsidR="000B5E36">
        <w:rPr>
          <w:b/>
          <w:sz w:val="28"/>
          <w:szCs w:val="28"/>
        </w:rPr>
        <w:t>3</w:t>
      </w:r>
    </w:p>
    <w:p w:rsidR="00816EB8" w:rsidRPr="00E215FC" w:rsidRDefault="00816EB8" w:rsidP="00816EB8">
      <w:pPr>
        <w:jc w:val="center"/>
        <w:rPr>
          <w:b/>
          <w:sz w:val="28"/>
          <w:szCs w:val="28"/>
        </w:rPr>
      </w:pPr>
    </w:p>
    <w:p w:rsidR="00FF0BCD" w:rsidRDefault="00FF0BCD" w:rsidP="00FF0BCD">
      <w:pPr>
        <w:jc w:val="center"/>
        <w:rPr>
          <w:b/>
          <w:sz w:val="28"/>
          <w:szCs w:val="28"/>
        </w:rPr>
      </w:pPr>
      <w:r>
        <w:rPr>
          <w:b/>
          <w:sz w:val="28"/>
          <w:szCs w:val="28"/>
        </w:rPr>
        <w:t>Department of Computer Science &amp; Engineering</w:t>
      </w:r>
    </w:p>
    <w:p w:rsidR="00F350C9" w:rsidRDefault="614CB855" w:rsidP="614CB855">
      <w:pPr>
        <w:jc w:val="center"/>
        <w:rPr>
          <w:b/>
          <w:bCs/>
        </w:rPr>
      </w:pPr>
      <w:r w:rsidRPr="614CB855">
        <w:rPr>
          <w:b/>
          <w:bCs/>
          <w:sz w:val="28"/>
          <w:szCs w:val="28"/>
        </w:rPr>
        <w:t>Bangalore Institute of Technology</w:t>
      </w:r>
    </w:p>
    <w:p w:rsidR="00FF0BCD" w:rsidRDefault="614CB855" w:rsidP="614CB855">
      <w:pPr>
        <w:jc w:val="center"/>
        <w:rPr>
          <w:b/>
          <w:bCs/>
          <w:sz w:val="28"/>
          <w:szCs w:val="28"/>
        </w:rPr>
      </w:pPr>
      <w:r w:rsidRPr="614CB855">
        <w:rPr>
          <w:b/>
          <w:bCs/>
        </w:rPr>
        <w:t>K.R. Road, V.V.Puram, Bengaluru-560 004</w:t>
      </w:r>
    </w:p>
    <w:p w:rsidR="006F7A12" w:rsidRDefault="006F7A12" w:rsidP="00C43CB4">
      <w:pPr>
        <w:jc w:val="center"/>
        <w:rPr>
          <w:b/>
          <w:sz w:val="28"/>
          <w:szCs w:val="28"/>
        </w:rPr>
      </w:pPr>
    </w:p>
    <w:p w:rsidR="00FF0BCD" w:rsidRDefault="00FF0BCD" w:rsidP="00C43CB4">
      <w:pPr>
        <w:jc w:val="center"/>
        <w:rPr>
          <w:b/>
          <w:sz w:val="28"/>
          <w:szCs w:val="28"/>
        </w:rPr>
      </w:pPr>
    </w:p>
    <w:p w:rsidR="00FF0BCD" w:rsidRDefault="00FF0BCD" w:rsidP="00C43CB4">
      <w:pPr>
        <w:jc w:val="center"/>
        <w:rPr>
          <w:b/>
          <w:sz w:val="28"/>
          <w:szCs w:val="28"/>
        </w:rPr>
      </w:pPr>
    </w:p>
    <w:p w:rsidR="614CB855" w:rsidRDefault="614CB855" w:rsidP="614CB855">
      <w:pPr>
        <w:jc w:val="center"/>
        <w:rPr>
          <w:b/>
          <w:bCs/>
          <w:sz w:val="28"/>
          <w:szCs w:val="28"/>
        </w:rPr>
      </w:pPr>
    </w:p>
    <w:p w:rsidR="614CB855" w:rsidRDefault="614CB855" w:rsidP="614CB855">
      <w:pPr>
        <w:jc w:val="center"/>
        <w:rPr>
          <w:b/>
          <w:bCs/>
          <w:sz w:val="28"/>
          <w:szCs w:val="28"/>
        </w:rPr>
      </w:pPr>
    </w:p>
    <w:p w:rsidR="614CB855" w:rsidRDefault="614CB855" w:rsidP="614CB855">
      <w:pPr>
        <w:jc w:val="center"/>
        <w:rPr>
          <w:b/>
          <w:bCs/>
          <w:sz w:val="28"/>
          <w:szCs w:val="28"/>
        </w:rPr>
      </w:pPr>
    </w:p>
    <w:p w:rsidR="00BB7790" w:rsidRPr="00E215FC" w:rsidRDefault="00BB7790" w:rsidP="00C43CB4">
      <w:pPr>
        <w:jc w:val="center"/>
        <w:rPr>
          <w:b/>
          <w:sz w:val="28"/>
          <w:szCs w:val="28"/>
        </w:rPr>
      </w:pPr>
      <w:r w:rsidRPr="00E215FC">
        <w:rPr>
          <w:b/>
          <w:sz w:val="28"/>
          <w:szCs w:val="28"/>
        </w:rPr>
        <w:t>VISVESVARAYA TECHNOLOGICAL UNIVERSITY</w:t>
      </w:r>
    </w:p>
    <w:p w:rsidR="00BB7790" w:rsidRPr="00E215FC" w:rsidRDefault="00BB7790" w:rsidP="00C43CB4">
      <w:pPr>
        <w:jc w:val="center"/>
        <w:rPr>
          <w:b/>
          <w:sz w:val="28"/>
          <w:szCs w:val="28"/>
          <w:u w:val="single"/>
        </w:rPr>
      </w:pPr>
      <w:r w:rsidRPr="00E215FC">
        <w:rPr>
          <w:b/>
          <w:sz w:val="28"/>
          <w:szCs w:val="28"/>
        </w:rPr>
        <w:t>“Jnanasangama”, Belagavi-590018, Karnataka</w:t>
      </w:r>
    </w:p>
    <w:p w:rsidR="00BB7790" w:rsidRDefault="00BB7790">
      <w:pPr>
        <w:ind w:left="720" w:firstLine="720"/>
        <w:rPr>
          <w:b/>
          <w:sz w:val="28"/>
          <w:szCs w:val="28"/>
        </w:rPr>
      </w:pPr>
    </w:p>
    <w:p w:rsidR="00284592" w:rsidRDefault="614CB855" w:rsidP="614CB855">
      <w:pPr>
        <w:jc w:val="center"/>
        <w:rPr>
          <w:b/>
          <w:bCs/>
        </w:rPr>
      </w:pPr>
      <w:r w:rsidRPr="614CB855">
        <w:rPr>
          <w:b/>
          <w:bCs/>
          <w:sz w:val="28"/>
          <w:szCs w:val="28"/>
        </w:rPr>
        <w:t>BENGALURU INSTITUTE OF TECHNOLOGY</w:t>
      </w:r>
    </w:p>
    <w:p w:rsidR="00284592" w:rsidRDefault="614CB855" w:rsidP="614CB855">
      <w:pPr>
        <w:jc w:val="center"/>
        <w:rPr>
          <w:b/>
          <w:bCs/>
          <w:sz w:val="28"/>
          <w:szCs w:val="28"/>
        </w:rPr>
      </w:pPr>
      <w:r w:rsidRPr="614CB855">
        <w:rPr>
          <w:b/>
          <w:bCs/>
        </w:rPr>
        <w:t>K.R. Road, V.V.Puram, Bengaluru-560 004</w:t>
      </w:r>
    </w:p>
    <w:p w:rsidR="00284592" w:rsidRDefault="00284592">
      <w:pPr>
        <w:jc w:val="center"/>
        <w:rPr>
          <w:b/>
          <w:sz w:val="28"/>
          <w:szCs w:val="28"/>
        </w:rPr>
      </w:pPr>
    </w:p>
    <w:p w:rsidR="00284592" w:rsidRDefault="00522989">
      <w:pPr>
        <w:jc w:val="center"/>
        <w:rPr>
          <w:b/>
          <w:sz w:val="28"/>
          <w:szCs w:val="28"/>
        </w:rPr>
      </w:pPr>
      <w:r>
        <w:rPr>
          <w:b/>
          <w:noProof/>
          <w:color w:val="00B050"/>
          <w:sz w:val="28"/>
          <w:szCs w:val="28"/>
          <w:lang w:eastAsia="en-US"/>
        </w:rPr>
        <w:drawing>
          <wp:inline distT="0" distB="0" distL="0" distR="0">
            <wp:extent cx="1120775" cy="130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775" cy="1309370"/>
                    </a:xfrm>
                    <a:prstGeom prst="rect">
                      <a:avLst/>
                    </a:prstGeom>
                    <a:solidFill>
                      <a:srgbClr val="FFFFFF"/>
                    </a:solidFill>
                    <a:ln>
                      <a:noFill/>
                    </a:ln>
                  </pic:spPr>
                </pic:pic>
              </a:graphicData>
            </a:graphic>
          </wp:inline>
        </w:drawing>
      </w:r>
    </w:p>
    <w:p w:rsidR="00284592" w:rsidRDefault="00284592">
      <w:pPr>
        <w:jc w:val="center"/>
        <w:rPr>
          <w:b/>
          <w:sz w:val="28"/>
          <w:szCs w:val="28"/>
        </w:rPr>
      </w:pPr>
    </w:p>
    <w:p w:rsidR="00284592" w:rsidRDefault="00284592" w:rsidP="00C43CB4">
      <w:pPr>
        <w:jc w:val="center"/>
        <w:rPr>
          <w:b/>
          <w:sz w:val="28"/>
          <w:szCs w:val="28"/>
        </w:rPr>
      </w:pPr>
      <w:r>
        <w:rPr>
          <w:b/>
          <w:sz w:val="28"/>
          <w:szCs w:val="28"/>
        </w:rPr>
        <w:t>Department of Computer Science &amp; Engineering</w:t>
      </w:r>
    </w:p>
    <w:p w:rsidR="00284592" w:rsidRDefault="00284592">
      <w:pPr>
        <w:jc w:val="center"/>
        <w:rPr>
          <w:b/>
          <w:sz w:val="28"/>
          <w:szCs w:val="28"/>
        </w:rPr>
      </w:pPr>
    </w:p>
    <w:p w:rsidR="00284592" w:rsidRPr="00EC4049" w:rsidRDefault="00EC4049">
      <w:pPr>
        <w:jc w:val="center"/>
        <w:rPr>
          <w:i/>
        </w:rPr>
      </w:pPr>
      <w:r>
        <w:rPr>
          <w:b/>
          <w:i/>
          <w:sz w:val="32"/>
          <w:szCs w:val="32"/>
          <w:u w:val="single"/>
        </w:rPr>
        <w:t>Certificate</w:t>
      </w:r>
    </w:p>
    <w:p w:rsidR="00284592" w:rsidRDefault="00284592" w:rsidP="00736DDE">
      <w:pPr>
        <w:spacing w:line="360" w:lineRule="auto"/>
        <w:ind w:left="720"/>
        <w:jc w:val="center"/>
      </w:pPr>
    </w:p>
    <w:p w:rsidR="00982C42" w:rsidRDefault="00284592" w:rsidP="00982C42">
      <w:pPr>
        <w:spacing w:line="360" w:lineRule="auto"/>
        <w:jc w:val="center"/>
        <w:rPr>
          <w:b/>
          <w:sz w:val="28"/>
          <w:szCs w:val="28"/>
        </w:rPr>
      </w:pPr>
      <w:r>
        <w:t xml:space="preserve">This is to certify that the implementation </w:t>
      </w:r>
      <w:r w:rsidR="00AB049B">
        <w:t xml:space="preserve">of </w:t>
      </w:r>
      <w:r w:rsidR="00982C42">
        <w:rPr>
          <w:b/>
        </w:rPr>
        <w:t xml:space="preserve">FULL STACK DEVELOPMENT </w:t>
      </w:r>
      <w:r w:rsidR="00982C42" w:rsidRPr="0053259F">
        <w:rPr>
          <w:b/>
        </w:rPr>
        <w:t>PROJECT</w:t>
      </w:r>
    </w:p>
    <w:p w:rsidR="00982C42" w:rsidRDefault="00982C42" w:rsidP="00982C42">
      <w:pPr>
        <w:spacing w:line="360" w:lineRule="auto"/>
      </w:pPr>
      <w:r>
        <w:t xml:space="preserve">                  e</w:t>
      </w:r>
      <w:r w:rsidR="00F638CC">
        <w:t>ntitled</w:t>
      </w:r>
      <w:r>
        <w:t xml:space="preserve"> </w:t>
      </w:r>
      <w:r w:rsidRPr="00E215FC">
        <w:rPr>
          <w:b/>
          <w:sz w:val="28"/>
          <w:szCs w:val="28"/>
        </w:rPr>
        <w:t>“</w:t>
      </w:r>
      <w:r>
        <w:rPr>
          <w:b/>
          <w:sz w:val="28"/>
          <w:szCs w:val="28"/>
        </w:rPr>
        <w:t>BANKING MANAGEMENT SYSTEM</w:t>
      </w:r>
      <w:r w:rsidRPr="00E215FC">
        <w:rPr>
          <w:b/>
          <w:sz w:val="28"/>
          <w:szCs w:val="28"/>
        </w:rPr>
        <w:t>”</w:t>
      </w:r>
      <w:r>
        <w:rPr>
          <w:b/>
          <w:sz w:val="28"/>
          <w:szCs w:val="28"/>
        </w:rPr>
        <w:t xml:space="preserve"> </w:t>
      </w:r>
      <w:r w:rsidR="00284592">
        <w:t>has been successfully c</w:t>
      </w:r>
      <w:r w:rsidR="00E54A4E">
        <w:t>ompleted</w:t>
      </w:r>
    </w:p>
    <w:p w:rsidR="006A28B2" w:rsidRDefault="00982C42" w:rsidP="006A28B2">
      <w:pPr>
        <w:spacing w:line="360" w:lineRule="auto"/>
      </w:pPr>
      <w:r>
        <w:t xml:space="preserve">                  </w:t>
      </w:r>
      <w:r w:rsidR="00E54A4E">
        <w:t xml:space="preserve"> by</w:t>
      </w:r>
    </w:p>
    <w:p w:rsidR="00FB13D6" w:rsidRPr="00FB13D6" w:rsidRDefault="00FB13D6" w:rsidP="006A28B2">
      <w:pPr>
        <w:spacing w:line="360" w:lineRule="auto"/>
        <w:rPr>
          <w:sz w:val="28"/>
          <w:szCs w:val="28"/>
        </w:rPr>
      </w:pPr>
      <w:r>
        <w:t xml:space="preserve">                              </w:t>
      </w:r>
      <w:r>
        <w:rPr>
          <w:b/>
          <w:sz w:val="28"/>
          <w:szCs w:val="28"/>
        </w:rPr>
        <w:t>THE ORIGINALS:</w:t>
      </w:r>
    </w:p>
    <w:p w:rsidR="00363FC9" w:rsidRDefault="00363FC9" w:rsidP="006A28B2">
      <w:pPr>
        <w:spacing w:line="360" w:lineRule="auto"/>
        <w:rPr>
          <w:b/>
          <w:sz w:val="28"/>
          <w:szCs w:val="28"/>
        </w:rPr>
      </w:pPr>
      <w:r>
        <w:rPr>
          <w:b/>
          <w:bCs/>
        </w:rPr>
        <w:t xml:space="preserve">                               USN:</w:t>
      </w:r>
      <w:r>
        <w:rPr>
          <w:b/>
          <w:bCs/>
          <w:sz w:val="28"/>
          <w:szCs w:val="28"/>
        </w:rPr>
        <w:t xml:space="preserve">1BI20CS096                      </w:t>
      </w:r>
      <w:r w:rsidRPr="00363FC9">
        <w:rPr>
          <w:b/>
          <w:bCs/>
        </w:rPr>
        <w:t>NAME:</w:t>
      </w:r>
      <w:r w:rsidRPr="00363FC9">
        <w:rPr>
          <w:b/>
          <w:sz w:val="28"/>
          <w:szCs w:val="28"/>
        </w:rPr>
        <w:t xml:space="preserve"> </w:t>
      </w:r>
      <w:r>
        <w:rPr>
          <w:b/>
          <w:sz w:val="28"/>
          <w:szCs w:val="28"/>
        </w:rPr>
        <w:t>Lagisetty Naga Pavithra</w:t>
      </w:r>
    </w:p>
    <w:p w:rsidR="006A28B2" w:rsidRDefault="006A28B2" w:rsidP="006A28B2">
      <w:pPr>
        <w:spacing w:line="360" w:lineRule="auto"/>
        <w:rPr>
          <w:b/>
          <w:sz w:val="28"/>
          <w:szCs w:val="28"/>
        </w:rPr>
      </w:pPr>
      <w:r>
        <w:rPr>
          <w:b/>
          <w:sz w:val="28"/>
          <w:szCs w:val="28"/>
        </w:rPr>
        <w:t xml:space="preserve">                           </w:t>
      </w:r>
      <w:r>
        <w:rPr>
          <w:b/>
          <w:bCs/>
        </w:rPr>
        <w:t>USN:</w:t>
      </w:r>
      <w:r>
        <w:rPr>
          <w:b/>
          <w:bCs/>
          <w:sz w:val="28"/>
          <w:szCs w:val="28"/>
        </w:rPr>
        <w:t xml:space="preserve">1BI20CS129                     </w:t>
      </w:r>
      <w:r w:rsidRPr="00363FC9">
        <w:rPr>
          <w:b/>
          <w:bCs/>
        </w:rPr>
        <w:t>NAME:</w:t>
      </w:r>
      <w:r w:rsidRPr="00363FC9">
        <w:rPr>
          <w:b/>
          <w:sz w:val="28"/>
          <w:szCs w:val="28"/>
        </w:rPr>
        <w:t xml:space="preserve"> </w:t>
      </w:r>
      <w:r>
        <w:rPr>
          <w:b/>
          <w:sz w:val="28"/>
          <w:szCs w:val="28"/>
        </w:rPr>
        <w:t>Prathvishree Ugrani</w:t>
      </w:r>
    </w:p>
    <w:p w:rsidR="006A28B2" w:rsidRDefault="006A28B2" w:rsidP="006A28B2">
      <w:pPr>
        <w:spacing w:line="360" w:lineRule="auto"/>
        <w:rPr>
          <w:b/>
          <w:sz w:val="28"/>
          <w:szCs w:val="28"/>
        </w:rPr>
      </w:pPr>
      <w:r>
        <w:rPr>
          <w:b/>
          <w:sz w:val="28"/>
          <w:szCs w:val="28"/>
        </w:rPr>
        <w:t xml:space="preserve">                           </w:t>
      </w:r>
      <w:r>
        <w:rPr>
          <w:b/>
          <w:bCs/>
        </w:rPr>
        <w:t>USN:</w:t>
      </w:r>
      <w:r>
        <w:rPr>
          <w:b/>
          <w:bCs/>
          <w:sz w:val="28"/>
          <w:szCs w:val="28"/>
        </w:rPr>
        <w:t xml:space="preserve">1BI20CS128                      </w:t>
      </w:r>
      <w:r w:rsidRPr="00363FC9">
        <w:rPr>
          <w:b/>
          <w:bCs/>
        </w:rPr>
        <w:t>NAME:</w:t>
      </w:r>
      <w:r w:rsidRPr="00363FC9">
        <w:rPr>
          <w:b/>
          <w:sz w:val="28"/>
          <w:szCs w:val="28"/>
        </w:rPr>
        <w:t xml:space="preserve"> </w:t>
      </w:r>
      <w:r>
        <w:rPr>
          <w:b/>
          <w:sz w:val="28"/>
          <w:szCs w:val="28"/>
        </w:rPr>
        <w:t>Prathima G Iyer</w:t>
      </w:r>
    </w:p>
    <w:p w:rsidR="006A28B2" w:rsidRDefault="006A28B2" w:rsidP="006A28B2">
      <w:pPr>
        <w:spacing w:line="360" w:lineRule="auto"/>
        <w:rPr>
          <w:b/>
          <w:sz w:val="28"/>
          <w:szCs w:val="28"/>
        </w:rPr>
      </w:pPr>
      <w:r>
        <w:rPr>
          <w:b/>
          <w:sz w:val="28"/>
          <w:szCs w:val="28"/>
        </w:rPr>
        <w:t xml:space="preserve">                          </w:t>
      </w:r>
      <w:r>
        <w:rPr>
          <w:b/>
          <w:bCs/>
        </w:rPr>
        <w:t xml:space="preserve"> USN:</w:t>
      </w:r>
      <w:r>
        <w:rPr>
          <w:b/>
          <w:bCs/>
          <w:sz w:val="28"/>
          <w:szCs w:val="28"/>
        </w:rPr>
        <w:t xml:space="preserve">1BI20CS090                      </w:t>
      </w:r>
      <w:r w:rsidRPr="00363FC9">
        <w:rPr>
          <w:b/>
          <w:bCs/>
        </w:rPr>
        <w:t>NAME:</w:t>
      </w:r>
      <w:r w:rsidRPr="00363FC9">
        <w:rPr>
          <w:b/>
          <w:sz w:val="28"/>
          <w:szCs w:val="28"/>
        </w:rPr>
        <w:t xml:space="preserve"> </w:t>
      </w:r>
      <w:r>
        <w:rPr>
          <w:b/>
          <w:sz w:val="28"/>
          <w:szCs w:val="28"/>
        </w:rPr>
        <w:t>Kavya Shree V</w:t>
      </w:r>
    </w:p>
    <w:p w:rsidR="006A28B2" w:rsidRDefault="006A28B2" w:rsidP="006A28B2">
      <w:pPr>
        <w:spacing w:line="360" w:lineRule="auto"/>
        <w:rPr>
          <w:b/>
          <w:sz w:val="28"/>
          <w:szCs w:val="28"/>
        </w:rPr>
      </w:pPr>
    </w:p>
    <w:p w:rsidR="006A28B2" w:rsidRDefault="006A28B2" w:rsidP="006A28B2">
      <w:pPr>
        <w:spacing w:line="360" w:lineRule="auto"/>
        <w:jc w:val="center"/>
      </w:pPr>
      <w:r>
        <w:t xml:space="preserve">      of  </w:t>
      </w:r>
      <w:r w:rsidR="00E54A4E">
        <w:t>V</w:t>
      </w:r>
      <w:r>
        <w:t>I</w:t>
      </w:r>
      <w:r w:rsidR="00284592">
        <w:t xml:space="preserve"> semester B.E. for the partial fulfillment of the requirements for the Bachelor's</w:t>
      </w:r>
      <w:r>
        <w:t xml:space="preserve"> </w:t>
      </w:r>
      <w:r w:rsidR="00284592">
        <w:t xml:space="preserve">degree </w:t>
      </w:r>
      <w:r>
        <w:t xml:space="preserve"> </w:t>
      </w:r>
      <w:r w:rsidR="00284592">
        <w:t xml:space="preserve">in </w:t>
      </w:r>
    </w:p>
    <w:p w:rsidR="006A28B2" w:rsidRDefault="00A85F9B" w:rsidP="006A28B2">
      <w:pPr>
        <w:spacing w:line="360" w:lineRule="auto"/>
        <w:jc w:val="center"/>
      </w:pPr>
      <w:r>
        <w:t xml:space="preserve"> </w:t>
      </w:r>
      <w:r w:rsidR="00284592">
        <w:t xml:space="preserve">Computer Science &amp; Engineering of the </w:t>
      </w:r>
      <w:r w:rsidR="002D2484">
        <w:t>Visvesvaraya Technological University</w:t>
      </w:r>
      <w:r w:rsidR="006A28B2">
        <w:t xml:space="preserve"> during the </w:t>
      </w:r>
    </w:p>
    <w:p w:rsidR="00284592" w:rsidRDefault="006A28B2" w:rsidP="006A28B2">
      <w:pPr>
        <w:spacing w:line="360" w:lineRule="auto"/>
      </w:pPr>
      <w:r>
        <w:t xml:space="preserve">                   academic </w:t>
      </w:r>
      <w:r w:rsidR="00FC7CD3">
        <w:t>year 202</w:t>
      </w:r>
      <w:r w:rsidR="000B5E36">
        <w:t>2</w:t>
      </w:r>
      <w:r w:rsidR="00FC7CD3">
        <w:t>-202</w:t>
      </w:r>
      <w:r w:rsidR="000B5E36">
        <w:t>3</w:t>
      </w:r>
      <w:r w:rsidR="00284592">
        <w:t>.</w:t>
      </w:r>
    </w:p>
    <w:p w:rsidR="001A0980" w:rsidRDefault="001A0980" w:rsidP="00736DDE">
      <w:pPr>
        <w:ind w:left="720" w:firstLine="432"/>
        <w:rPr>
          <w:b/>
        </w:rPr>
      </w:pPr>
    </w:p>
    <w:p w:rsidR="00E0049A" w:rsidRDefault="00E0049A" w:rsidP="00E0049A">
      <w:pPr>
        <w:pStyle w:val="Default"/>
        <w:spacing w:line="480" w:lineRule="auto"/>
        <w:rPr>
          <w:b/>
          <w:bCs/>
          <w:sz w:val="28"/>
          <w:szCs w:val="28"/>
        </w:rPr>
      </w:pPr>
    </w:p>
    <w:p w:rsidR="006A28B2" w:rsidRDefault="006A28B2" w:rsidP="006F7A12">
      <w:pPr>
        <w:pStyle w:val="Default"/>
        <w:spacing w:line="480" w:lineRule="auto"/>
        <w:jc w:val="center"/>
        <w:rPr>
          <w:b/>
          <w:bCs/>
          <w:sz w:val="28"/>
          <w:szCs w:val="28"/>
        </w:rPr>
      </w:pPr>
    </w:p>
    <w:p w:rsidR="006A28B2" w:rsidRDefault="006A28B2" w:rsidP="006F7A12">
      <w:pPr>
        <w:pStyle w:val="Default"/>
        <w:spacing w:line="480" w:lineRule="auto"/>
        <w:jc w:val="center"/>
        <w:rPr>
          <w:b/>
          <w:bCs/>
          <w:sz w:val="28"/>
          <w:szCs w:val="28"/>
        </w:rPr>
      </w:pPr>
    </w:p>
    <w:p w:rsidR="006A28B2" w:rsidRDefault="006A28B2" w:rsidP="006F7A12">
      <w:pPr>
        <w:pStyle w:val="Default"/>
        <w:spacing w:line="480" w:lineRule="auto"/>
        <w:jc w:val="center"/>
        <w:rPr>
          <w:b/>
          <w:bCs/>
          <w:sz w:val="28"/>
          <w:szCs w:val="28"/>
        </w:rPr>
      </w:pPr>
    </w:p>
    <w:p w:rsidR="006A28B2" w:rsidRDefault="006A28B2" w:rsidP="006F7A12">
      <w:pPr>
        <w:pStyle w:val="Default"/>
        <w:spacing w:line="480" w:lineRule="auto"/>
        <w:jc w:val="center"/>
        <w:rPr>
          <w:b/>
          <w:bCs/>
          <w:sz w:val="28"/>
          <w:szCs w:val="28"/>
        </w:rPr>
      </w:pPr>
    </w:p>
    <w:p w:rsidR="001752F6" w:rsidRPr="006F7A12" w:rsidRDefault="00751367" w:rsidP="006F7A12">
      <w:pPr>
        <w:pStyle w:val="Default"/>
        <w:spacing w:line="480" w:lineRule="auto"/>
        <w:jc w:val="center"/>
        <w:rPr>
          <w:b/>
          <w:bCs/>
          <w:sz w:val="28"/>
          <w:szCs w:val="28"/>
        </w:rPr>
      </w:pPr>
      <w:r w:rsidRPr="00BA2B97">
        <w:rPr>
          <w:b/>
          <w:bCs/>
          <w:sz w:val="28"/>
          <w:szCs w:val="28"/>
        </w:rPr>
        <w:t>ACKNOWLEDGEMENT</w:t>
      </w:r>
    </w:p>
    <w:p w:rsidR="003A52DE" w:rsidRDefault="003A52DE" w:rsidP="003A52DE">
      <w:pPr>
        <w:rPr>
          <w:sz w:val="56"/>
          <w:szCs w:val="56"/>
        </w:rPr>
      </w:pPr>
    </w:p>
    <w:p w:rsidR="00E0049A" w:rsidRDefault="614CB855" w:rsidP="009844B5">
      <w:pPr>
        <w:pStyle w:val="Default"/>
        <w:spacing w:line="360" w:lineRule="auto"/>
        <w:ind w:left="720"/>
        <w:jc w:val="both"/>
      </w:pPr>
      <w:r>
        <w:t xml:space="preserve">The satisfaction and euphoria that accompany the successful completion of many task would be incomplete without the people who made it possible and under whose constant guidance and encouragement the task was completed. </w:t>
      </w:r>
    </w:p>
    <w:p w:rsidR="00E0049A" w:rsidRDefault="00E0049A" w:rsidP="009844B5">
      <w:pPr>
        <w:pStyle w:val="Default"/>
        <w:spacing w:line="360" w:lineRule="auto"/>
        <w:ind w:left="720"/>
        <w:jc w:val="both"/>
      </w:pPr>
    </w:p>
    <w:p w:rsidR="00FB13D6" w:rsidRDefault="614CB855" w:rsidP="00FB13D6">
      <w:pPr>
        <w:pStyle w:val="Default"/>
        <w:spacing w:line="360" w:lineRule="auto"/>
        <w:ind w:left="720"/>
        <w:jc w:val="both"/>
      </w:pPr>
      <w:r>
        <w:t>I would like to express my sincere gratit</w:t>
      </w:r>
      <w:r w:rsidR="006A28B2">
        <w:t xml:space="preserve">ude to the project coordinator </w:t>
      </w:r>
      <w:r>
        <w:t>Dr. Savitha S.K professor, Department of computer science engineering, Bengaluru, for her encouragement and suggestion which helped us a lot in the completion of the project.</w:t>
      </w:r>
    </w:p>
    <w:p w:rsidR="00FB13D6" w:rsidRDefault="00FB13D6" w:rsidP="00FB13D6">
      <w:pPr>
        <w:pStyle w:val="Default"/>
        <w:spacing w:line="360" w:lineRule="auto"/>
        <w:jc w:val="both"/>
      </w:pPr>
    </w:p>
    <w:p w:rsidR="00FB13D6" w:rsidRDefault="00FB13D6" w:rsidP="00FB13D6">
      <w:pPr>
        <w:pStyle w:val="Default"/>
        <w:spacing w:line="360" w:lineRule="auto"/>
        <w:ind w:left="720"/>
        <w:jc w:val="both"/>
      </w:pPr>
      <w:r>
        <w:t xml:space="preserve">I would like to express my sincere gratitude to </w:t>
      </w:r>
      <w:r w:rsidR="00A85F9B">
        <w:t>Arunava Chakraborty</w:t>
      </w:r>
      <w:r>
        <w:t xml:space="preserve">  for his guidance which helped us a lot in the completion of the project. Without him, this project would not have seen the light of the day. </w:t>
      </w:r>
    </w:p>
    <w:p w:rsidR="00FB13D6" w:rsidRDefault="00FB13D6" w:rsidP="00FB13D6">
      <w:pPr>
        <w:pStyle w:val="Default"/>
        <w:spacing w:line="360" w:lineRule="auto"/>
        <w:ind w:left="720"/>
        <w:jc w:val="both"/>
      </w:pPr>
    </w:p>
    <w:p w:rsidR="00E0049A" w:rsidRDefault="614CB855" w:rsidP="009844B5">
      <w:pPr>
        <w:pStyle w:val="Default"/>
        <w:spacing w:line="360" w:lineRule="auto"/>
        <w:ind w:left="720"/>
        <w:jc w:val="both"/>
      </w:pPr>
      <w:r>
        <w:t xml:space="preserve"> I would also like to use this opportunity to thank all who lend their hand for completing this project successfully. I would also like to express my immense gratitude to Dr.Aswath M U, principle of Bengaluru institute of technology, Bengaluru, for this project</w:t>
      </w:r>
      <w:r w:rsidR="009844B5">
        <w:t>.</w:t>
      </w:r>
      <w:r>
        <w:t xml:space="preserve"> </w:t>
      </w:r>
    </w:p>
    <w:p w:rsidR="00E0049A" w:rsidRDefault="00E0049A" w:rsidP="009844B5">
      <w:pPr>
        <w:pStyle w:val="Default"/>
        <w:spacing w:line="360" w:lineRule="auto"/>
        <w:ind w:left="720"/>
        <w:jc w:val="both"/>
      </w:pPr>
    </w:p>
    <w:p w:rsidR="004C4940" w:rsidRPr="008F49C0" w:rsidRDefault="614CB855" w:rsidP="009844B5">
      <w:pPr>
        <w:pStyle w:val="Default"/>
        <w:spacing w:line="360" w:lineRule="auto"/>
        <w:ind w:left="720"/>
        <w:jc w:val="both"/>
      </w:pPr>
      <w:r>
        <w:t>I extended my heartful thanks to all the faculty members for their guidance and their constant support for</w:t>
      </w:r>
      <w:r w:rsidR="006A28B2">
        <w:t xml:space="preserve"> </w:t>
      </w:r>
      <w:r>
        <w:t>providing necessary information about project.</w:t>
      </w:r>
    </w:p>
    <w:p w:rsidR="00A85F9B" w:rsidRPr="00FB13D6" w:rsidRDefault="00E0049A" w:rsidP="00A85F9B">
      <w:pPr>
        <w:spacing w:line="360" w:lineRule="auto"/>
        <w:rPr>
          <w:b/>
        </w:rPr>
      </w:pPr>
      <w:r>
        <w:rPr>
          <w:b/>
          <w:bCs/>
          <w:sz w:val="32"/>
          <w:szCs w:val="32"/>
        </w:rPr>
        <w:t xml:space="preserve">      </w:t>
      </w:r>
      <w:r w:rsidR="00A85F9B">
        <w:rPr>
          <w:b/>
          <w:bCs/>
          <w:sz w:val="32"/>
          <w:szCs w:val="32"/>
        </w:rPr>
        <w:t xml:space="preserve">                                                                       </w:t>
      </w:r>
      <w:r w:rsidR="00A85F9B">
        <w:rPr>
          <w:b/>
        </w:rPr>
        <w:t xml:space="preserve">                                                                                                                                     </w:t>
      </w:r>
    </w:p>
    <w:p w:rsidR="00A85F9B" w:rsidRDefault="00E0049A" w:rsidP="00A85F9B">
      <w:pPr>
        <w:spacing w:line="360" w:lineRule="auto"/>
        <w:rPr>
          <w:b/>
        </w:rPr>
      </w:pPr>
      <w:r>
        <w:rPr>
          <w:b/>
          <w:bCs/>
          <w:sz w:val="32"/>
          <w:szCs w:val="32"/>
        </w:rPr>
        <w:t xml:space="preserve">               </w:t>
      </w:r>
      <w:r w:rsidR="00A85F9B">
        <w:rPr>
          <w:b/>
          <w:bCs/>
          <w:sz w:val="32"/>
          <w:szCs w:val="32"/>
        </w:rPr>
        <w:t xml:space="preserve">                                                              </w:t>
      </w:r>
      <w:r w:rsidR="00A85F9B">
        <w:rPr>
          <w:b/>
        </w:rPr>
        <w:t>THE ORIGINALS:</w:t>
      </w:r>
    </w:p>
    <w:p w:rsidR="00E0049A" w:rsidRDefault="00A85F9B" w:rsidP="00A85F9B">
      <w:pPr>
        <w:spacing w:line="360" w:lineRule="auto"/>
        <w:rPr>
          <w:b/>
        </w:rPr>
      </w:pPr>
      <w:r>
        <w:rPr>
          <w:b/>
        </w:rPr>
        <w:t xml:space="preserve">                                                                                                    </w:t>
      </w:r>
      <w:r w:rsidR="00E0049A">
        <w:rPr>
          <w:b/>
          <w:bCs/>
          <w:sz w:val="32"/>
          <w:szCs w:val="32"/>
        </w:rPr>
        <w:t xml:space="preserve">  </w:t>
      </w:r>
      <w:r w:rsidR="00E0049A" w:rsidRPr="00E0049A">
        <w:rPr>
          <w:b/>
        </w:rPr>
        <w:t>Lagisetty Naga Pavithra</w:t>
      </w:r>
      <w:r>
        <w:rPr>
          <w:b/>
        </w:rPr>
        <w:t xml:space="preserve"> </w:t>
      </w:r>
      <w:r w:rsidR="00E0049A" w:rsidRPr="00E0049A">
        <w:rPr>
          <w:b/>
        </w:rPr>
        <w:t>(1BI20CS096)</w:t>
      </w:r>
    </w:p>
    <w:p w:rsidR="006A28B2" w:rsidRDefault="006A28B2" w:rsidP="614CB855">
      <w:pPr>
        <w:pStyle w:val="Default"/>
        <w:spacing w:line="360" w:lineRule="auto"/>
        <w:rPr>
          <w:b/>
        </w:rPr>
      </w:pPr>
      <w:r>
        <w:rPr>
          <w:b/>
        </w:rPr>
        <w:t xml:space="preserve">                                                                               </w:t>
      </w:r>
      <w:r w:rsidR="00FB13D6">
        <w:rPr>
          <w:b/>
        </w:rPr>
        <w:t xml:space="preserve">                       </w:t>
      </w:r>
      <w:r>
        <w:rPr>
          <w:b/>
        </w:rPr>
        <w:t xml:space="preserve"> </w:t>
      </w:r>
      <w:r w:rsidRPr="00FB13D6">
        <w:rPr>
          <w:b/>
        </w:rPr>
        <w:t>Prathvishree Ugrani</w:t>
      </w:r>
      <w:r w:rsidR="00A85F9B">
        <w:rPr>
          <w:b/>
        </w:rPr>
        <w:t xml:space="preserve"> </w:t>
      </w:r>
      <w:r w:rsidR="00A85F9B" w:rsidRPr="00E0049A">
        <w:rPr>
          <w:b/>
        </w:rPr>
        <w:t>(1BI</w:t>
      </w:r>
      <w:r w:rsidR="00A85F9B">
        <w:rPr>
          <w:b/>
        </w:rPr>
        <w:t>20CS129</w:t>
      </w:r>
      <w:r w:rsidR="00A85F9B" w:rsidRPr="00E0049A">
        <w:rPr>
          <w:b/>
        </w:rPr>
        <w:t>)</w:t>
      </w:r>
    </w:p>
    <w:p w:rsidR="00FB13D6" w:rsidRDefault="00FB13D6" w:rsidP="614CB855">
      <w:pPr>
        <w:pStyle w:val="Default"/>
        <w:spacing w:line="360" w:lineRule="auto"/>
        <w:rPr>
          <w:b/>
        </w:rPr>
      </w:pPr>
      <w:r>
        <w:rPr>
          <w:b/>
        </w:rPr>
        <w:t xml:space="preserve">                                                                                                       </w:t>
      </w:r>
      <w:r w:rsidRPr="00FB13D6">
        <w:rPr>
          <w:b/>
        </w:rPr>
        <w:t>Prathima G Iyer</w:t>
      </w:r>
      <w:r w:rsidR="00A85F9B">
        <w:rPr>
          <w:b/>
        </w:rPr>
        <w:t xml:space="preserve"> </w:t>
      </w:r>
      <w:r w:rsidR="00A85F9B" w:rsidRPr="00E0049A">
        <w:rPr>
          <w:b/>
        </w:rPr>
        <w:t>(1BI</w:t>
      </w:r>
      <w:r w:rsidR="00A85F9B">
        <w:rPr>
          <w:b/>
        </w:rPr>
        <w:t>20CS128</w:t>
      </w:r>
      <w:r w:rsidR="00A85F9B" w:rsidRPr="00E0049A">
        <w:rPr>
          <w:b/>
        </w:rPr>
        <w:t>)</w:t>
      </w:r>
      <w:r w:rsidR="00A85F9B">
        <w:rPr>
          <w:b/>
        </w:rPr>
        <w:t xml:space="preserve"> </w:t>
      </w:r>
    </w:p>
    <w:p w:rsidR="00FB13D6" w:rsidRDefault="00FB13D6" w:rsidP="00FB13D6">
      <w:pPr>
        <w:spacing w:line="360" w:lineRule="auto"/>
        <w:rPr>
          <w:b/>
        </w:rPr>
      </w:pPr>
      <w:r w:rsidRPr="00FB13D6">
        <w:rPr>
          <w:b/>
        </w:rPr>
        <w:t xml:space="preserve">                                                                                                       Kavya Shree V</w:t>
      </w:r>
      <w:r w:rsidR="00A85F9B">
        <w:rPr>
          <w:b/>
        </w:rPr>
        <w:t xml:space="preserve"> </w:t>
      </w:r>
      <w:r w:rsidR="00A85F9B" w:rsidRPr="00E0049A">
        <w:rPr>
          <w:b/>
        </w:rPr>
        <w:t>(1BI</w:t>
      </w:r>
      <w:r w:rsidR="00A85F9B">
        <w:rPr>
          <w:b/>
        </w:rPr>
        <w:t>20CS090</w:t>
      </w:r>
      <w:r w:rsidR="00A85F9B" w:rsidRPr="00E0049A">
        <w:rPr>
          <w:b/>
        </w:rPr>
        <w:t>)</w:t>
      </w:r>
    </w:p>
    <w:p w:rsidR="00FB13D6" w:rsidRDefault="00FB13D6" w:rsidP="614CB855">
      <w:pPr>
        <w:pStyle w:val="Default"/>
        <w:spacing w:line="360" w:lineRule="auto"/>
        <w:rPr>
          <w:b/>
        </w:rPr>
      </w:pPr>
    </w:p>
    <w:p w:rsidR="00FB13D6" w:rsidRPr="00FB13D6" w:rsidRDefault="00FB13D6" w:rsidP="614CB855">
      <w:pPr>
        <w:pStyle w:val="Default"/>
        <w:spacing w:line="360" w:lineRule="auto"/>
        <w:rPr>
          <w:b/>
        </w:rPr>
      </w:pPr>
    </w:p>
    <w:p w:rsidR="00E0049A" w:rsidRDefault="00E0049A" w:rsidP="614CB855">
      <w:pPr>
        <w:pStyle w:val="Default"/>
        <w:spacing w:line="360" w:lineRule="auto"/>
        <w:rPr>
          <w:b/>
          <w:bCs/>
          <w:sz w:val="32"/>
          <w:szCs w:val="32"/>
        </w:rPr>
      </w:pPr>
      <w:r>
        <w:rPr>
          <w:b/>
          <w:bCs/>
          <w:sz w:val="32"/>
          <w:szCs w:val="32"/>
        </w:rPr>
        <w:lastRenderedPageBreak/>
        <w:t xml:space="preserve">                                                                            </w:t>
      </w:r>
    </w:p>
    <w:p w:rsidR="00751367" w:rsidRDefault="00271B36" w:rsidP="00271B36">
      <w:pPr>
        <w:pStyle w:val="Default"/>
        <w:spacing w:line="480" w:lineRule="auto"/>
        <w:rPr>
          <w:b/>
          <w:bCs/>
          <w:sz w:val="32"/>
          <w:szCs w:val="32"/>
        </w:rPr>
      </w:pPr>
      <w:r>
        <w:rPr>
          <w:b/>
          <w:bCs/>
          <w:sz w:val="32"/>
          <w:szCs w:val="32"/>
        </w:rPr>
        <w:t xml:space="preserve">                                     </w:t>
      </w:r>
      <w:r w:rsidR="004C4940">
        <w:rPr>
          <w:b/>
          <w:bCs/>
          <w:sz w:val="32"/>
          <w:szCs w:val="32"/>
        </w:rPr>
        <w:t xml:space="preserve">TABLE OF </w:t>
      </w:r>
      <w:r w:rsidR="006E403C" w:rsidRPr="004C4940">
        <w:rPr>
          <w:b/>
          <w:bCs/>
          <w:sz w:val="32"/>
          <w:szCs w:val="32"/>
        </w:rPr>
        <w:t>C</w:t>
      </w:r>
      <w:r w:rsidR="004C4940" w:rsidRPr="004C4940">
        <w:rPr>
          <w:b/>
          <w:bCs/>
          <w:sz w:val="32"/>
          <w:szCs w:val="32"/>
        </w:rPr>
        <w:t>ONTENTS</w:t>
      </w:r>
    </w:p>
    <w:p w:rsidR="00271B36" w:rsidRDefault="00271B36" w:rsidP="00271B36">
      <w:pPr>
        <w:pStyle w:val="Default"/>
        <w:spacing w:line="480" w:lineRule="auto"/>
        <w:rPr>
          <w:b/>
          <w:bCs/>
          <w:sz w:val="32"/>
          <w:szCs w:val="32"/>
        </w:rPr>
      </w:pPr>
    </w:p>
    <w:tbl>
      <w:tblPr>
        <w:tblStyle w:val="TableGridLight1"/>
        <w:tblW w:w="8097" w:type="dxa"/>
        <w:jc w:val="center"/>
        <w:tblLook w:val="04A0" w:firstRow="1" w:lastRow="0" w:firstColumn="1" w:lastColumn="0" w:noHBand="0" w:noVBand="1"/>
      </w:tblPr>
      <w:tblGrid>
        <w:gridCol w:w="925"/>
        <w:gridCol w:w="1132"/>
        <w:gridCol w:w="4626"/>
        <w:gridCol w:w="1414"/>
      </w:tblGrid>
      <w:tr w:rsidR="004C4940" w:rsidRPr="00457500" w:rsidTr="00862C80">
        <w:trPr>
          <w:trHeight w:val="421"/>
          <w:jc w:val="center"/>
        </w:trPr>
        <w:tc>
          <w:tcPr>
            <w:tcW w:w="925" w:type="dxa"/>
            <w:vAlign w:val="center"/>
          </w:tcPr>
          <w:p w:rsidR="004C4940" w:rsidRPr="004C4940" w:rsidRDefault="004C4940" w:rsidP="00457500">
            <w:pPr>
              <w:pStyle w:val="Default"/>
              <w:spacing w:line="480" w:lineRule="auto"/>
              <w:jc w:val="center"/>
              <w:rPr>
                <w:b/>
                <w:bCs/>
                <w:sz w:val="28"/>
                <w:szCs w:val="28"/>
              </w:rPr>
            </w:pPr>
            <w:r w:rsidRPr="004C4940">
              <w:rPr>
                <w:b/>
                <w:bCs/>
                <w:sz w:val="28"/>
                <w:szCs w:val="28"/>
              </w:rPr>
              <w:t>Sl.</w:t>
            </w:r>
            <w:r w:rsidR="00E114E7">
              <w:rPr>
                <w:b/>
                <w:bCs/>
                <w:sz w:val="28"/>
                <w:szCs w:val="28"/>
              </w:rPr>
              <w:t xml:space="preserve"> </w:t>
            </w:r>
            <w:r w:rsidRPr="004C4940">
              <w:rPr>
                <w:b/>
                <w:bCs/>
                <w:sz w:val="28"/>
                <w:szCs w:val="28"/>
              </w:rPr>
              <w:t>No</w:t>
            </w:r>
          </w:p>
        </w:tc>
        <w:tc>
          <w:tcPr>
            <w:tcW w:w="5758" w:type="dxa"/>
            <w:gridSpan w:val="2"/>
            <w:vAlign w:val="center"/>
          </w:tcPr>
          <w:p w:rsidR="004C4940" w:rsidRPr="004C4940" w:rsidRDefault="004C4940" w:rsidP="004C4940">
            <w:pPr>
              <w:pStyle w:val="Default"/>
              <w:spacing w:line="480" w:lineRule="auto"/>
              <w:jc w:val="center"/>
              <w:rPr>
                <w:b/>
                <w:bCs/>
                <w:sz w:val="28"/>
                <w:szCs w:val="28"/>
              </w:rPr>
            </w:pPr>
            <w:r w:rsidRPr="004C4940">
              <w:rPr>
                <w:b/>
                <w:bCs/>
                <w:sz w:val="28"/>
                <w:szCs w:val="28"/>
              </w:rPr>
              <w:t>Contents</w:t>
            </w:r>
          </w:p>
        </w:tc>
        <w:tc>
          <w:tcPr>
            <w:tcW w:w="1414" w:type="dxa"/>
            <w:vAlign w:val="center"/>
          </w:tcPr>
          <w:p w:rsidR="004C4940" w:rsidRPr="004C4940" w:rsidRDefault="004C4940" w:rsidP="00457500">
            <w:pPr>
              <w:pStyle w:val="Default"/>
              <w:spacing w:line="480" w:lineRule="auto"/>
              <w:jc w:val="center"/>
              <w:rPr>
                <w:b/>
                <w:bCs/>
                <w:sz w:val="28"/>
                <w:szCs w:val="28"/>
              </w:rPr>
            </w:pPr>
            <w:r w:rsidRPr="004C4940">
              <w:rPr>
                <w:b/>
                <w:bCs/>
                <w:sz w:val="28"/>
                <w:szCs w:val="28"/>
              </w:rPr>
              <w:t>Page No.</w:t>
            </w:r>
          </w:p>
        </w:tc>
      </w:tr>
      <w:tr w:rsidR="00A64590" w:rsidRPr="00457500" w:rsidTr="00862C80">
        <w:trPr>
          <w:trHeight w:val="421"/>
          <w:jc w:val="center"/>
        </w:trPr>
        <w:tc>
          <w:tcPr>
            <w:tcW w:w="925" w:type="dxa"/>
            <w:vMerge w:val="restart"/>
          </w:tcPr>
          <w:p w:rsidR="00A64590" w:rsidRPr="00457500" w:rsidRDefault="00A64590" w:rsidP="00457500">
            <w:pPr>
              <w:pStyle w:val="Default"/>
              <w:spacing w:line="480" w:lineRule="auto"/>
              <w:jc w:val="center"/>
              <w:rPr>
                <w:b/>
                <w:bCs/>
                <w:sz w:val="28"/>
                <w:szCs w:val="28"/>
              </w:rPr>
            </w:pPr>
          </w:p>
          <w:p w:rsidR="00A64590" w:rsidRPr="00457500" w:rsidRDefault="00A64590" w:rsidP="00457500">
            <w:pPr>
              <w:pStyle w:val="Default"/>
              <w:spacing w:line="480" w:lineRule="auto"/>
              <w:jc w:val="center"/>
              <w:rPr>
                <w:b/>
                <w:bCs/>
                <w:sz w:val="28"/>
                <w:szCs w:val="28"/>
              </w:rPr>
            </w:pPr>
            <w:r w:rsidRPr="00457500">
              <w:rPr>
                <w:b/>
                <w:bCs/>
                <w:sz w:val="28"/>
                <w:szCs w:val="28"/>
              </w:rPr>
              <w:t>1.</w:t>
            </w:r>
          </w:p>
        </w:tc>
        <w:tc>
          <w:tcPr>
            <w:tcW w:w="1132" w:type="dxa"/>
          </w:tcPr>
          <w:p w:rsidR="00A64590" w:rsidRPr="004C4940" w:rsidRDefault="00A64590" w:rsidP="00457500">
            <w:pPr>
              <w:pStyle w:val="Default"/>
              <w:spacing w:line="480" w:lineRule="auto"/>
              <w:rPr>
                <w:b/>
                <w:bCs/>
                <w:sz w:val="28"/>
                <w:szCs w:val="28"/>
              </w:rPr>
            </w:pPr>
          </w:p>
        </w:tc>
        <w:tc>
          <w:tcPr>
            <w:tcW w:w="4626" w:type="dxa"/>
          </w:tcPr>
          <w:p w:rsidR="00A64590" w:rsidRPr="004C4940" w:rsidRDefault="00A64590" w:rsidP="00363FC9">
            <w:pPr>
              <w:pStyle w:val="Default"/>
              <w:spacing w:line="480" w:lineRule="auto"/>
              <w:rPr>
                <w:b/>
                <w:bCs/>
                <w:sz w:val="28"/>
                <w:szCs w:val="28"/>
              </w:rPr>
            </w:pPr>
            <w:r w:rsidRPr="00DF6A3D">
              <w:rPr>
                <w:b/>
                <w:bCs/>
                <w:sz w:val="28"/>
                <w:szCs w:val="28"/>
              </w:rPr>
              <w:t>Introduction</w:t>
            </w:r>
          </w:p>
        </w:tc>
        <w:tc>
          <w:tcPr>
            <w:tcW w:w="1414" w:type="dxa"/>
          </w:tcPr>
          <w:p w:rsidR="00A64590" w:rsidRPr="00FD5F55" w:rsidRDefault="00A64590" w:rsidP="00FD5F55">
            <w:pPr>
              <w:pStyle w:val="Default"/>
              <w:spacing w:line="480" w:lineRule="auto"/>
              <w:jc w:val="center"/>
            </w:pPr>
          </w:p>
        </w:tc>
      </w:tr>
      <w:tr w:rsidR="00A64590" w:rsidRPr="00457500" w:rsidTr="00862C80">
        <w:trPr>
          <w:trHeight w:val="386"/>
          <w:jc w:val="center"/>
        </w:trPr>
        <w:tc>
          <w:tcPr>
            <w:tcW w:w="925" w:type="dxa"/>
            <w:vMerge/>
          </w:tcPr>
          <w:p w:rsidR="00A64590" w:rsidRPr="00457500" w:rsidRDefault="00A64590" w:rsidP="00457500">
            <w:pPr>
              <w:pStyle w:val="Default"/>
              <w:spacing w:line="480" w:lineRule="auto"/>
              <w:jc w:val="center"/>
              <w:rPr>
                <w:b/>
                <w:bCs/>
                <w:sz w:val="28"/>
                <w:szCs w:val="28"/>
              </w:rPr>
            </w:pPr>
          </w:p>
        </w:tc>
        <w:tc>
          <w:tcPr>
            <w:tcW w:w="1132" w:type="dxa"/>
          </w:tcPr>
          <w:p w:rsidR="00A64590" w:rsidRPr="00457500" w:rsidRDefault="00A64590" w:rsidP="00457500">
            <w:pPr>
              <w:pStyle w:val="Default"/>
              <w:spacing w:line="480" w:lineRule="auto"/>
              <w:jc w:val="center"/>
              <w:rPr>
                <w:b/>
                <w:bCs/>
                <w:sz w:val="28"/>
                <w:szCs w:val="28"/>
              </w:rPr>
            </w:pPr>
            <w:r w:rsidRPr="00457500">
              <w:rPr>
                <w:b/>
                <w:bCs/>
                <w:sz w:val="28"/>
                <w:szCs w:val="28"/>
              </w:rPr>
              <w:t>1.1</w:t>
            </w:r>
          </w:p>
        </w:tc>
        <w:tc>
          <w:tcPr>
            <w:tcW w:w="4626" w:type="dxa"/>
          </w:tcPr>
          <w:p w:rsidR="00A64590" w:rsidRPr="00457500" w:rsidRDefault="00303AC0" w:rsidP="00363FC9">
            <w:pPr>
              <w:pStyle w:val="Default"/>
              <w:spacing w:line="480" w:lineRule="auto"/>
              <w:rPr>
                <w:b/>
                <w:bCs/>
                <w:sz w:val="28"/>
                <w:szCs w:val="28"/>
              </w:rPr>
            </w:pPr>
            <w:r>
              <w:rPr>
                <w:b/>
                <w:bCs/>
                <w:sz w:val="28"/>
                <w:szCs w:val="28"/>
              </w:rPr>
              <w:t>Introduction</w:t>
            </w:r>
          </w:p>
        </w:tc>
        <w:tc>
          <w:tcPr>
            <w:tcW w:w="1414" w:type="dxa"/>
          </w:tcPr>
          <w:p w:rsidR="00A64590" w:rsidRPr="00FD5F55" w:rsidRDefault="00A64590" w:rsidP="00FD5F55">
            <w:pPr>
              <w:pStyle w:val="Default"/>
              <w:spacing w:line="480" w:lineRule="auto"/>
              <w:jc w:val="center"/>
              <w:rPr>
                <w:sz w:val="28"/>
                <w:szCs w:val="28"/>
              </w:rPr>
            </w:pPr>
          </w:p>
        </w:tc>
      </w:tr>
      <w:tr w:rsidR="00A64590" w:rsidRPr="00457500" w:rsidTr="00862C80">
        <w:trPr>
          <w:trHeight w:val="140"/>
          <w:jc w:val="center"/>
        </w:trPr>
        <w:tc>
          <w:tcPr>
            <w:tcW w:w="925" w:type="dxa"/>
            <w:vMerge/>
          </w:tcPr>
          <w:p w:rsidR="00A64590" w:rsidRPr="00457500" w:rsidRDefault="00A64590" w:rsidP="00457500">
            <w:pPr>
              <w:pStyle w:val="Default"/>
              <w:spacing w:line="480" w:lineRule="auto"/>
              <w:jc w:val="center"/>
              <w:rPr>
                <w:b/>
                <w:bCs/>
                <w:sz w:val="28"/>
                <w:szCs w:val="28"/>
              </w:rPr>
            </w:pPr>
          </w:p>
        </w:tc>
        <w:tc>
          <w:tcPr>
            <w:tcW w:w="1132" w:type="dxa"/>
          </w:tcPr>
          <w:p w:rsidR="00A64590" w:rsidRPr="00457500" w:rsidRDefault="00A64590" w:rsidP="00457500">
            <w:pPr>
              <w:pStyle w:val="Default"/>
              <w:spacing w:line="480" w:lineRule="auto"/>
              <w:jc w:val="center"/>
              <w:rPr>
                <w:b/>
                <w:bCs/>
                <w:sz w:val="28"/>
                <w:szCs w:val="28"/>
              </w:rPr>
            </w:pPr>
            <w:r w:rsidRPr="00457500">
              <w:rPr>
                <w:b/>
                <w:bCs/>
                <w:sz w:val="28"/>
                <w:szCs w:val="28"/>
              </w:rPr>
              <w:t>1.2</w:t>
            </w:r>
          </w:p>
        </w:tc>
        <w:tc>
          <w:tcPr>
            <w:tcW w:w="4626" w:type="dxa"/>
          </w:tcPr>
          <w:p w:rsidR="00A64590" w:rsidRPr="00457500" w:rsidRDefault="00303AC0" w:rsidP="00363FC9">
            <w:pPr>
              <w:pStyle w:val="Default"/>
              <w:spacing w:line="480" w:lineRule="auto"/>
              <w:rPr>
                <w:b/>
                <w:bCs/>
                <w:sz w:val="28"/>
                <w:szCs w:val="28"/>
              </w:rPr>
            </w:pPr>
            <w:r>
              <w:rPr>
                <w:b/>
                <w:bCs/>
                <w:sz w:val="28"/>
                <w:szCs w:val="28"/>
              </w:rPr>
              <w:t>Problem Statement</w:t>
            </w:r>
          </w:p>
        </w:tc>
        <w:tc>
          <w:tcPr>
            <w:tcW w:w="1414" w:type="dxa"/>
          </w:tcPr>
          <w:p w:rsidR="00A64590" w:rsidRPr="00FD5F55" w:rsidRDefault="00A64590" w:rsidP="00FD5F55">
            <w:pPr>
              <w:pStyle w:val="Default"/>
              <w:spacing w:line="480" w:lineRule="auto"/>
              <w:jc w:val="center"/>
              <w:rPr>
                <w:sz w:val="28"/>
                <w:szCs w:val="28"/>
              </w:rPr>
            </w:pPr>
          </w:p>
        </w:tc>
      </w:tr>
      <w:tr w:rsidR="00DB4B0D" w:rsidRPr="00457500" w:rsidTr="00862C80">
        <w:trPr>
          <w:trHeight w:val="342"/>
          <w:jc w:val="center"/>
        </w:trPr>
        <w:tc>
          <w:tcPr>
            <w:tcW w:w="925" w:type="dxa"/>
          </w:tcPr>
          <w:p w:rsidR="00DB4B0D" w:rsidRPr="00457500" w:rsidRDefault="00271B36" w:rsidP="00457500">
            <w:pPr>
              <w:pStyle w:val="Default"/>
              <w:spacing w:line="480" w:lineRule="auto"/>
              <w:jc w:val="center"/>
              <w:rPr>
                <w:b/>
                <w:bCs/>
                <w:sz w:val="28"/>
                <w:szCs w:val="28"/>
              </w:rPr>
            </w:pPr>
            <w:r>
              <w:rPr>
                <w:b/>
                <w:bCs/>
                <w:sz w:val="28"/>
                <w:szCs w:val="28"/>
              </w:rPr>
              <w:t>2</w:t>
            </w:r>
          </w:p>
        </w:tc>
        <w:tc>
          <w:tcPr>
            <w:tcW w:w="1132" w:type="dxa"/>
          </w:tcPr>
          <w:p w:rsidR="00DB4B0D" w:rsidRPr="00457500" w:rsidRDefault="00DB4B0D" w:rsidP="00457500">
            <w:pPr>
              <w:pStyle w:val="Default"/>
              <w:spacing w:line="480" w:lineRule="auto"/>
              <w:jc w:val="center"/>
              <w:rPr>
                <w:b/>
                <w:bCs/>
                <w:sz w:val="28"/>
                <w:szCs w:val="28"/>
              </w:rPr>
            </w:pPr>
          </w:p>
        </w:tc>
        <w:tc>
          <w:tcPr>
            <w:tcW w:w="4626" w:type="dxa"/>
          </w:tcPr>
          <w:p w:rsidR="00DB4B0D" w:rsidRDefault="00DB4B0D" w:rsidP="00363FC9">
            <w:pPr>
              <w:pStyle w:val="Default"/>
              <w:spacing w:line="480" w:lineRule="auto"/>
              <w:rPr>
                <w:b/>
                <w:bCs/>
                <w:sz w:val="28"/>
                <w:szCs w:val="28"/>
              </w:rPr>
            </w:pPr>
            <w:r>
              <w:rPr>
                <w:b/>
                <w:bCs/>
                <w:sz w:val="28"/>
                <w:szCs w:val="28"/>
              </w:rPr>
              <w:t>Major Modules</w:t>
            </w:r>
          </w:p>
        </w:tc>
        <w:tc>
          <w:tcPr>
            <w:tcW w:w="1414" w:type="dxa"/>
          </w:tcPr>
          <w:p w:rsidR="00DB4B0D" w:rsidRPr="00FD5F55" w:rsidRDefault="00DB4B0D" w:rsidP="00FD5F55">
            <w:pPr>
              <w:pStyle w:val="Default"/>
              <w:spacing w:line="480" w:lineRule="auto"/>
              <w:jc w:val="center"/>
              <w:rPr>
                <w:sz w:val="28"/>
                <w:szCs w:val="28"/>
              </w:rPr>
            </w:pPr>
          </w:p>
        </w:tc>
      </w:tr>
      <w:tr w:rsidR="003A52DE" w:rsidRPr="00457500" w:rsidTr="00862C80">
        <w:trPr>
          <w:trHeight w:val="140"/>
          <w:jc w:val="center"/>
        </w:trPr>
        <w:tc>
          <w:tcPr>
            <w:tcW w:w="925" w:type="dxa"/>
            <w:vMerge w:val="restart"/>
          </w:tcPr>
          <w:p w:rsidR="003A52DE" w:rsidRPr="00457500" w:rsidRDefault="00271B36" w:rsidP="00457500">
            <w:pPr>
              <w:pStyle w:val="Default"/>
              <w:spacing w:line="480" w:lineRule="auto"/>
              <w:jc w:val="center"/>
              <w:rPr>
                <w:b/>
                <w:bCs/>
                <w:sz w:val="28"/>
                <w:szCs w:val="28"/>
              </w:rPr>
            </w:pPr>
            <w:r>
              <w:rPr>
                <w:b/>
                <w:bCs/>
                <w:sz w:val="28"/>
                <w:szCs w:val="28"/>
              </w:rPr>
              <w:t>3</w:t>
            </w:r>
          </w:p>
        </w:tc>
        <w:tc>
          <w:tcPr>
            <w:tcW w:w="1132" w:type="dxa"/>
          </w:tcPr>
          <w:p w:rsidR="003A52DE" w:rsidRPr="00457500" w:rsidRDefault="003A52DE" w:rsidP="00457500">
            <w:pPr>
              <w:pStyle w:val="Default"/>
              <w:spacing w:line="480" w:lineRule="auto"/>
              <w:jc w:val="center"/>
              <w:rPr>
                <w:b/>
                <w:bCs/>
                <w:sz w:val="28"/>
                <w:szCs w:val="28"/>
              </w:rPr>
            </w:pPr>
          </w:p>
        </w:tc>
        <w:tc>
          <w:tcPr>
            <w:tcW w:w="4626" w:type="dxa"/>
          </w:tcPr>
          <w:p w:rsidR="003A52DE" w:rsidRDefault="003A52DE" w:rsidP="00363FC9">
            <w:pPr>
              <w:pStyle w:val="Default"/>
              <w:spacing w:line="480" w:lineRule="auto"/>
              <w:rPr>
                <w:b/>
                <w:bCs/>
                <w:sz w:val="28"/>
                <w:szCs w:val="28"/>
              </w:rPr>
            </w:pPr>
            <w:r>
              <w:rPr>
                <w:b/>
                <w:bCs/>
                <w:sz w:val="28"/>
                <w:szCs w:val="28"/>
              </w:rPr>
              <w:t>Implementation</w:t>
            </w:r>
          </w:p>
        </w:tc>
        <w:tc>
          <w:tcPr>
            <w:tcW w:w="1414" w:type="dxa"/>
          </w:tcPr>
          <w:p w:rsidR="003A52DE" w:rsidRPr="00FD5F55" w:rsidRDefault="003A52DE" w:rsidP="00FD5F55">
            <w:pPr>
              <w:pStyle w:val="Default"/>
              <w:spacing w:line="480" w:lineRule="auto"/>
              <w:jc w:val="center"/>
              <w:rPr>
                <w:sz w:val="28"/>
                <w:szCs w:val="28"/>
              </w:rPr>
            </w:pPr>
          </w:p>
        </w:tc>
      </w:tr>
      <w:tr w:rsidR="003A52DE" w:rsidRPr="00457500" w:rsidTr="00862C80">
        <w:trPr>
          <w:trHeight w:val="140"/>
          <w:jc w:val="center"/>
        </w:trPr>
        <w:tc>
          <w:tcPr>
            <w:tcW w:w="925" w:type="dxa"/>
            <w:vMerge/>
          </w:tcPr>
          <w:p w:rsidR="003A52DE" w:rsidRPr="00457500" w:rsidRDefault="003A52DE" w:rsidP="00457500">
            <w:pPr>
              <w:pStyle w:val="Default"/>
              <w:spacing w:line="480" w:lineRule="auto"/>
              <w:jc w:val="center"/>
              <w:rPr>
                <w:b/>
                <w:bCs/>
                <w:sz w:val="28"/>
                <w:szCs w:val="28"/>
              </w:rPr>
            </w:pPr>
          </w:p>
        </w:tc>
        <w:tc>
          <w:tcPr>
            <w:tcW w:w="1132" w:type="dxa"/>
          </w:tcPr>
          <w:p w:rsidR="003A52DE" w:rsidRPr="00457500" w:rsidRDefault="00271B36" w:rsidP="00457500">
            <w:pPr>
              <w:pStyle w:val="Default"/>
              <w:spacing w:line="480" w:lineRule="auto"/>
              <w:jc w:val="center"/>
              <w:rPr>
                <w:b/>
                <w:bCs/>
                <w:sz w:val="28"/>
                <w:szCs w:val="28"/>
              </w:rPr>
            </w:pPr>
            <w:r>
              <w:rPr>
                <w:b/>
                <w:bCs/>
                <w:sz w:val="28"/>
                <w:szCs w:val="28"/>
              </w:rPr>
              <w:t>3</w:t>
            </w:r>
            <w:r w:rsidR="003A52DE">
              <w:rPr>
                <w:b/>
                <w:bCs/>
                <w:sz w:val="28"/>
                <w:szCs w:val="28"/>
              </w:rPr>
              <w:t>.1</w:t>
            </w:r>
          </w:p>
        </w:tc>
        <w:tc>
          <w:tcPr>
            <w:tcW w:w="4626" w:type="dxa"/>
          </w:tcPr>
          <w:p w:rsidR="003A52DE" w:rsidRDefault="003A52DE" w:rsidP="00457500">
            <w:pPr>
              <w:pStyle w:val="Default"/>
              <w:spacing w:line="480" w:lineRule="auto"/>
              <w:jc w:val="center"/>
              <w:rPr>
                <w:b/>
                <w:bCs/>
                <w:sz w:val="28"/>
                <w:szCs w:val="28"/>
              </w:rPr>
            </w:pPr>
            <w:r>
              <w:rPr>
                <w:b/>
                <w:bCs/>
                <w:sz w:val="28"/>
                <w:szCs w:val="28"/>
              </w:rPr>
              <w:t>Implementation using MYSQL/PHP</w:t>
            </w:r>
          </w:p>
        </w:tc>
        <w:tc>
          <w:tcPr>
            <w:tcW w:w="1414" w:type="dxa"/>
          </w:tcPr>
          <w:p w:rsidR="003A52DE" w:rsidRPr="00FD5F55" w:rsidRDefault="003A52DE" w:rsidP="00FD5F55">
            <w:pPr>
              <w:pStyle w:val="Default"/>
              <w:spacing w:line="480" w:lineRule="auto"/>
              <w:jc w:val="center"/>
              <w:rPr>
                <w:sz w:val="28"/>
                <w:szCs w:val="28"/>
              </w:rPr>
            </w:pPr>
          </w:p>
        </w:tc>
      </w:tr>
      <w:tr w:rsidR="00E114E7" w:rsidRPr="00457500" w:rsidTr="00862C80">
        <w:trPr>
          <w:trHeight w:val="140"/>
          <w:jc w:val="center"/>
        </w:trPr>
        <w:tc>
          <w:tcPr>
            <w:tcW w:w="925" w:type="dxa"/>
            <w:vMerge/>
          </w:tcPr>
          <w:p w:rsidR="00E114E7" w:rsidRPr="00457500" w:rsidRDefault="00E114E7" w:rsidP="00457500">
            <w:pPr>
              <w:pStyle w:val="Default"/>
              <w:spacing w:line="480" w:lineRule="auto"/>
              <w:jc w:val="center"/>
              <w:rPr>
                <w:b/>
                <w:bCs/>
                <w:sz w:val="28"/>
                <w:szCs w:val="28"/>
              </w:rPr>
            </w:pPr>
          </w:p>
        </w:tc>
        <w:tc>
          <w:tcPr>
            <w:tcW w:w="1132" w:type="dxa"/>
          </w:tcPr>
          <w:p w:rsidR="00E114E7" w:rsidRPr="00457500" w:rsidRDefault="00271B36" w:rsidP="00457500">
            <w:pPr>
              <w:pStyle w:val="Default"/>
              <w:spacing w:line="480" w:lineRule="auto"/>
              <w:jc w:val="center"/>
              <w:rPr>
                <w:b/>
                <w:bCs/>
                <w:sz w:val="28"/>
                <w:szCs w:val="28"/>
              </w:rPr>
            </w:pPr>
            <w:r>
              <w:rPr>
                <w:b/>
                <w:bCs/>
                <w:sz w:val="28"/>
                <w:szCs w:val="28"/>
              </w:rPr>
              <w:t>3.2</w:t>
            </w:r>
          </w:p>
        </w:tc>
        <w:tc>
          <w:tcPr>
            <w:tcW w:w="4626" w:type="dxa"/>
          </w:tcPr>
          <w:p w:rsidR="00E114E7" w:rsidRDefault="00E114E7" w:rsidP="00363FC9">
            <w:pPr>
              <w:pStyle w:val="Default"/>
              <w:spacing w:line="480" w:lineRule="auto"/>
              <w:rPr>
                <w:b/>
                <w:bCs/>
                <w:sz w:val="28"/>
                <w:szCs w:val="28"/>
              </w:rPr>
            </w:pPr>
            <w:r>
              <w:rPr>
                <w:b/>
                <w:bCs/>
                <w:sz w:val="28"/>
                <w:szCs w:val="28"/>
              </w:rPr>
              <w:t>Snapshots</w:t>
            </w:r>
          </w:p>
        </w:tc>
        <w:tc>
          <w:tcPr>
            <w:tcW w:w="1414" w:type="dxa"/>
          </w:tcPr>
          <w:p w:rsidR="00E114E7" w:rsidRPr="00FD5F55" w:rsidRDefault="00E114E7" w:rsidP="00FD5F55">
            <w:pPr>
              <w:pStyle w:val="Default"/>
              <w:spacing w:line="480" w:lineRule="auto"/>
              <w:jc w:val="center"/>
              <w:rPr>
                <w:sz w:val="28"/>
                <w:szCs w:val="28"/>
              </w:rPr>
            </w:pPr>
          </w:p>
        </w:tc>
      </w:tr>
      <w:tr w:rsidR="00E114E7" w:rsidRPr="00457500" w:rsidTr="00862C80">
        <w:trPr>
          <w:trHeight w:val="140"/>
          <w:jc w:val="center"/>
        </w:trPr>
        <w:tc>
          <w:tcPr>
            <w:tcW w:w="925" w:type="dxa"/>
          </w:tcPr>
          <w:p w:rsidR="00E114E7" w:rsidRPr="00457500" w:rsidRDefault="00271B36" w:rsidP="00457500">
            <w:pPr>
              <w:pStyle w:val="Default"/>
              <w:spacing w:line="480" w:lineRule="auto"/>
              <w:jc w:val="center"/>
              <w:rPr>
                <w:b/>
                <w:bCs/>
                <w:sz w:val="28"/>
                <w:szCs w:val="28"/>
              </w:rPr>
            </w:pPr>
            <w:r>
              <w:rPr>
                <w:b/>
                <w:bCs/>
                <w:sz w:val="28"/>
                <w:szCs w:val="28"/>
              </w:rPr>
              <w:t>4</w:t>
            </w:r>
          </w:p>
        </w:tc>
        <w:tc>
          <w:tcPr>
            <w:tcW w:w="1132" w:type="dxa"/>
          </w:tcPr>
          <w:p w:rsidR="00E114E7" w:rsidRDefault="00E114E7" w:rsidP="00457500">
            <w:pPr>
              <w:pStyle w:val="Default"/>
              <w:spacing w:line="480" w:lineRule="auto"/>
              <w:jc w:val="center"/>
              <w:rPr>
                <w:b/>
                <w:bCs/>
                <w:sz w:val="28"/>
                <w:szCs w:val="28"/>
              </w:rPr>
            </w:pPr>
          </w:p>
        </w:tc>
        <w:tc>
          <w:tcPr>
            <w:tcW w:w="4626" w:type="dxa"/>
          </w:tcPr>
          <w:p w:rsidR="00E114E7" w:rsidRDefault="00E114E7" w:rsidP="00363FC9">
            <w:pPr>
              <w:pStyle w:val="Default"/>
              <w:spacing w:line="480" w:lineRule="auto"/>
              <w:rPr>
                <w:b/>
                <w:bCs/>
                <w:sz w:val="28"/>
                <w:szCs w:val="28"/>
              </w:rPr>
            </w:pPr>
            <w:r>
              <w:rPr>
                <w:b/>
                <w:bCs/>
                <w:sz w:val="28"/>
                <w:szCs w:val="28"/>
              </w:rPr>
              <w:t>Applications</w:t>
            </w:r>
          </w:p>
        </w:tc>
        <w:tc>
          <w:tcPr>
            <w:tcW w:w="1414" w:type="dxa"/>
          </w:tcPr>
          <w:p w:rsidR="00E114E7" w:rsidRPr="00FD5F55" w:rsidRDefault="00E114E7" w:rsidP="00FD5F55">
            <w:pPr>
              <w:pStyle w:val="Default"/>
              <w:spacing w:line="480" w:lineRule="auto"/>
              <w:jc w:val="center"/>
              <w:rPr>
                <w:sz w:val="28"/>
                <w:szCs w:val="28"/>
              </w:rPr>
            </w:pPr>
          </w:p>
        </w:tc>
      </w:tr>
      <w:tr w:rsidR="00E114E7" w:rsidRPr="00457500" w:rsidTr="00862C80">
        <w:trPr>
          <w:trHeight w:val="140"/>
          <w:jc w:val="center"/>
        </w:trPr>
        <w:tc>
          <w:tcPr>
            <w:tcW w:w="925" w:type="dxa"/>
          </w:tcPr>
          <w:p w:rsidR="00E114E7" w:rsidRPr="00457500" w:rsidRDefault="00271B36" w:rsidP="00457500">
            <w:pPr>
              <w:pStyle w:val="Default"/>
              <w:spacing w:line="480" w:lineRule="auto"/>
              <w:jc w:val="center"/>
              <w:rPr>
                <w:b/>
                <w:bCs/>
                <w:sz w:val="28"/>
                <w:szCs w:val="28"/>
              </w:rPr>
            </w:pPr>
            <w:r>
              <w:rPr>
                <w:b/>
                <w:bCs/>
                <w:sz w:val="28"/>
                <w:szCs w:val="28"/>
              </w:rPr>
              <w:t>5</w:t>
            </w:r>
          </w:p>
        </w:tc>
        <w:tc>
          <w:tcPr>
            <w:tcW w:w="1132" w:type="dxa"/>
          </w:tcPr>
          <w:p w:rsidR="00E114E7" w:rsidRDefault="00E114E7" w:rsidP="00457500">
            <w:pPr>
              <w:pStyle w:val="Default"/>
              <w:spacing w:line="480" w:lineRule="auto"/>
              <w:jc w:val="center"/>
              <w:rPr>
                <w:b/>
                <w:bCs/>
                <w:sz w:val="28"/>
                <w:szCs w:val="28"/>
              </w:rPr>
            </w:pPr>
          </w:p>
        </w:tc>
        <w:tc>
          <w:tcPr>
            <w:tcW w:w="4626" w:type="dxa"/>
          </w:tcPr>
          <w:p w:rsidR="00E114E7" w:rsidRDefault="00E114E7" w:rsidP="00363FC9">
            <w:pPr>
              <w:pStyle w:val="Default"/>
              <w:spacing w:line="480" w:lineRule="auto"/>
              <w:rPr>
                <w:b/>
                <w:bCs/>
                <w:sz w:val="28"/>
                <w:szCs w:val="28"/>
              </w:rPr>
            </w:pPr>
            <w:r>
              <w:rPr>
                <w:b/>
                <w:bCs/>
                <w:sz w:val="28"/>
                <w:szCs w:val="28"/>
              </w:rPr>
              <w:t>Conclusions</w:t>
            </w:r>
          </w:p>
        </w:tc>
        <w:tc>
          <w:tcPr>
            <w:tcW w:w="1414" w:type="dxa"/>
          </w:tcPr>
          <w:p w:rsidR="00E114E7" w:rsidRPr="00FD5F55" w:rsidRDefault="00E114E7" w:rsidP="00FD5F55">
            <w:pPr>
              <w:pStyle w:val="Default"/>
              <w:spacing w:line="480" w:lineRule="auto"/>
              <w:jc w:val="center"/>
              <w:rPr>
                <w:sz w:val="28"/>
                <w:szCs w:val="28"/>
              </w:rPr>
            </w:pPr>
          </w:p>
        </w:tc>
      </w:tr>
    </w:tbl>
    <w:p w:rsidR="004C4940" w:rsidRDefault="004C4940" w:rsidP="00677801">
      <w:pPr>
        <w:pStyle w:val="Default"/>
        <w:spacing w:line="480" w:lineRule="auto"/>
        <w:jc w:val="center"/>
        <w:rPr>
          <w:b/>
          <w:bCs/>
          <w:sz w:val="28"/>
          <w:szCs w:val="28"/>
        </w:rPr>
      </w:pPr>
    </w:p>
    <w:p w:rsidR="009844B5" w:rsidRDefault="009844B5" w:rsidP="009844B5">
      <w:pPr>
        <w:pStyle w:val="Default"/>
        <w:spacing w:line="480" w:lineRule="auto"/>
        <w:rPr>
          <w:b/>
          <w:bCs/>
          <w:sz w:val="28"/>
          <w:szCs w:val="28"/>
        </w:rPr>
      </w:pPr>
    </w:p>
    <w:p w:rsidR="00A64590" w:rsidRDefault="00A64590" w:rsidP="00677801">
      <w:pPr>
        <w:pStyle w:val="Default"/>
        <w:spacing w:line="480" w:lineRule="auto"/>
        <w:jc w:val="center"/>
        <w:rPr>
          <w:b/>
          <w:bCs/>
          <w:sz w:val="28"/>
          <w:szCs w:val="28"/>
        </w:rPr>
      </w:pPr>
    </w:p>
    <w:p w:rsidR="00A64590" w:rsidRPr="00751367" w:rsidRDefault="00A64590" w:rsidP="004C4940">
      <w:pPr>
        <w:pStyle w:val="Default"/>
        <w:spacing w:line="480" w:lineRule="auto"/>
        <w:rPr>
          <w:b/>
          <w:bCs/>
          <w:sz w:val="32"/>
          <w:szCs w:val="32"/>
        </w:rPr>
      </w:pPr>
    </w:p>
    <w:p w:rsidR="00751367" w:rsidRDefault="00751367" w:rsidP="001A0980">
      <w:pPr>
        <w:ind w:left="432"/>
        <w:rPr>
          <w:b/>
        </w:rPr>
      </w:pPr>
    </w:p>
    <w:p w:rsidR="00751367" w:rsidRDefault="00751367" w:rsidP="001A0980">
      <w:pPr>
        <w:ind w:left="432"/>
        <w:rPr>
          <w:b/>
        </w:rPr>
      </w:pPr>
    </w:p>
    <w:p w:rsidR="00751367" w:rsidRDefault="00751367" w:rsidP="001A0980">
      <w:pPr>
        <w:ind w:left="432"/>
        <w:rPr>
          <w:b/>
        </w:rPr>
      </w:pPr>
    </w:p>
    <w:p w:rsidR="00751367" w:rsidRDefault="00751367" w:rsidP="001A0980">
      <w:pPr>
        <w:ind w:left="432"/>
        <w:rPr>
          <w:b/>
        </w:rPr>
      </w:pPr>
    </w:p>
    <w:p w:rsidR="00025AF8" w:rsidRDefault="00025AF8" w:rsidP="001A0980">
      <w:pPr>
        <w:ind w:left="432"/>
        <w:rPr>
          <w:b/>
        </w:rPr>
      </w:pPr>
    </w:p>
    <w:p w:rsidR="00025AF8" w:rsidRDefault="00025AF8" w:rsidP="614CB855">
      <w:pPr>
        <w:ind w:left="432"/>
        <w:rPr>
          <w:b/>
          <w:bCs/>
        </w:rPr>
      </w:pPr>
    </w:p>
    <w:p w:rsidR="006D5EEE" w:rsidRDefault="006D5EEE" w:rsidP="00736DDE">
      <w:pPr>
        <w:rPr>
          <w:b/>
        </w:rPr>
        <w:sectPr w:rsidR="006D5EEE" w:rsidSect="00965D98">
          <w:headerReference w:type="default" r:id="rId10"/>
          <w:footerReference w:type="default" r:id="rId11"/>
          <w:pgSz w:w="12240" w:h="15840"/>
          <w:pgMar w:top="425" w:right="567" w:bottom="425" w:left="737" w:header="720" w:footer="720" w:gutter="0"/>
          <w:cols w:space="720"/>
          <w:docGrid w:linePitch="360"/>
        </w:sectPr>
      </w:pPr>
      <w:bookmarkStart w:id="1" w:name="_GoBack"/>
      <w:bookmarkEnd w:id="1"/>
    </w:p>
    <w:p w:rsidR="000124D8" w:rsidRDefault="000124D8" w:rsidP="00736DDE">
      <w:pPr>
        <w:rPr>
          <w:b/>
        </w:rPr>
      </w:pPr>
    </w:p>
    <w:p w:rsidR="00363FC9" w:rsidRDefault="00363FC9" w:rsidP="00363FC9">
      <w:pPr>
        <w:tabs>
          <w:tab w:val="left" w:pos="2805"/>
        </w:tabs>
        <w:spacing w:line="360" w:lineRule="auto"/>
        <w:rPr>
          <w:b/>
          <w:bCs/>
          <w:sz w:val="40"/>
          <w:szCs w:val="40"/>
        </w:rPr>
      </w:pPr>
    </w:p>
    <w:p w:rsidR="00862C80" w:rsidRDefault="00862C80" w:rsidP="00363FC9">
      <w:pPr>
        <w:tabs>
          <w:tab w:val="left" w:pos="2805"/>
        </w:tabs>
        <w:spacing w:line="360" w:lineRule="auto"/>
        <w:rPr>
          <w:b/>
          <w:bCs/>
          <w:sz w:val="40"/>
          <w:szCs w:val="40"/>
        </w:rPr>
      </w:pPr>
    </w:p>
    <w:p w:rsidR="00862C80" w:rsidRDefault="00862C80" w:rsidP="00363FC9">
      <w:pPr>
        <w:tabs>
          <w:tab w:val="left" w:pos="2805"/>
        </w:tabs>
        <w:spacing w:line="360" w:lineRule="auto"/>
        <w:rPr>
          <w:b/>
          <w:bCs/>
          <w:sz w:val="40"/>
          <w:szCs w:val="40"/>
        </w:rPr>
      </w:pPr>
    </w:p>
    <w:p w:rsidR="00862C80" w:rsidRDefault="00862C80" w:rsidP="00363FC9">
      <w:pPr>
        <w:tabs>
          <w:tab w:val="left" w:pos="2805"/>
        </w:tabs>
        <w:spacing w:line="360" w:lineRule="auto"/>
        <w:rPr>
          <w:b/>
          <w:bCs/>
          <w:sz w:val="40"/>
          <w:szCs w:val="40"/>
        </w:rPr>
      </w:pPr>
    </w:p>
    <w:p w:rsidR="00862C80" w:rsidRDefault="00862C80" w:rsidP="00363FC9">
      <w:pPr>
        <w:tabs>
          <w:tab w:val="left" w:pos="2805"/>
        </w:tabs>
        <w:spacing w:line="360" w:lineRule="auto"/>
        <w:rPr>
          <w:b/>
          <w:bCs/>
          <w:sz w:val="40"/>
          <w:szCs w:val="40"/>
        </w:rPr>
      </w:pPr>
    </w:p>
    <w:p w:rsidR="006F7A12" w:rsidRPr="0089776E" w:rsidRDefault="006F7A12" w:rsidP="0089776E">
      <w:pPr>
        <w:tabs>
          <w:tab w:val="left" w:pos="2805"/>
        </w:tabs>
        <w:spacing w:line="480" w:lineRule="auto"/>
        <w:jc w:val="center"/>
        <w:rPr>
          <w:b/>
          <w:sz w:val="40"/>
          <w:szCs w:val="40"/>
        </w:rPr>
      </w:pPr>
      <w:r w:rsidRPr="0089776E">
        <w:rPr>
          <w:b/>
          <w:sz w:val="40"/>
          <w:szCs w:val="40"/>
        </w:rPr>
        <w:t>CHAPTER-1</w:t>
      </w:r>
    </w:p>
    <w:p w:rsidR="00777439" w:rsidRPr="0089776E" w:rsidRDefault="006F7A12" w:rsidP="0089776E">
      <w:pPr>
        <w:spacing w:line="480" w:lineRule="auto"/>
        <w:ind w:left="432"/>
        <w:jc w:val="center"/>
        <w:rPr>
          <w:b/>
          <w:sz w:val="40"/>
          <w:szCs w:val="40"/>
        </w:rPr>
      </w:pPr>
      <w:r w:rsidRPr="0089776E">
        <w:rPr>
          <w:b/>
          <w:sz w:val="40"/>
          <w:szCs w:val="40"/>
        </w:rPr>
        <w:t>INTRODUCTION</w:t>
      </w:r>
    </w:p>
    <w:p w:rsidR="00777439" w:rsidRPr="0089776E" w:rsidRDefault="00777439" w:rsidP="0089776E">
      <w:pPr>
        <w:suppressAutoHyphens w:val="0"/>
        <w:spacing w:line="480" w:lineRule="auto"/>
        <w:jc w:val="center"/>
        <w:rPr>
          <w:b/>
          <w:sz w:val="40"/>
          <w:szCs w:val="40"/>
        </w:rPr>
      </w:pPr>
      <w:r w:rsidRPr="0089776E">
        <w:rPr>
          <w:b/>
          <w:sz w:val="40"/>
          <w:szCs w:val="40"/>
        </w:rPr>
        <w:br w:type="page"/>
      </w:r>
    </w:p>
    <w:p w:rsidR="00736DDE" w:rsidRDefault="00736DDE" w:rsidP="0089776E">
      <w:pPr>
        <w:tabs>
          <w:tab w:val="left" w:pos="2805"/>
        </w:tabs>
        <w:spacing w:line="360" w:lineRule="auto"/>
        <w:jc w:val="center"/>
        <w:rPr>
          <w:b/>
          <w:sz w:val="36"/>
          <w:szCs w:val="36"/>
        </w:rPr>
      </w:pPr>
    </w:p>
    <w:p w:rsidR="000124D8" w:rsidRDefault="000124D8" w:rsidP="0089776E">
      <w:pPr>
        <w:tabs>
          <w:tab w:val="left" w:pos="2805"/>
        </w:tabs>
        <w:spacing w:line="360" w:lineRule="auto"/>
        <w:jc w:val="center"/>
        <w:rPr>
          <w:b/>
          <w:sz w:val="36"/>
          <w:szCs w:val="36"/>
        </w:rPr>
      </w:pPr>
      <w:r>
        <w:rPr>
          <w:b/>
          <w:sz w:val="36"/>
          <w:szCs w:val="36"/>
        </w:rPr>
        <w:t>INTRODUCTION</w:t>
      </w:r>
    </w:p>
    <w:p w:rsidR="000124D8" w:rsidRDefault="000124D8" w:rsidP="000124D8">
      <w:pPr>
        <w:rPr>
          <w:b/>
        </w:rPr>
      </w:pPr>
    </w:p>
    <w:p w:rsidR="000124D8" w:rsidRDefault="000124D8" w:rsidP="001A0980">
      <w:pPr>
        <w:ind w:left="432"/>
        <w:rPr>
          <w:b/>
        </w:rPr>
      </w:pPr>
    </w:p>
    <w:p w:rsidR="000124D8" w:rsidRDefault="000124D8" w:rsidP="000124D8">
      <w:pPr>
        <w:numPr>
          <w:ilvl w:val="1"/>
          <w:numId w:val="7"/>
        </w:numPr>
        <w:rPr>
          <w:b/>
          <w:sz w:val="28"/>
          <w:szCs w:val="28"/>
        </w:rPr>
      </w:pPr>
      <w:r w:rsidRPr="000124D8">
        <w:rPr>
          <w:b/>
          <w:sz w:val="28"/>
          <w:szCs w:val="28"/>
        </w:rPr>
        <w:t>Introduction</w:t>
      </w:r>
    </w:p>
    <w:p w:rsidR="00E940CC" w:rsidRDefault="00E940CC" w:rsidP="00E940CC">
      <w:pPr>
        <w:ind w:left="432"/>
        <w:rPr>
          <w:b/>
          <w:sz w:val="28"/>
          <w:szCs w:val="28"/>
        </w:rPr>
      </w:pPr>
    </w:p>
    <w:p w:rsidR="00E6030B" w:rsidRPr="00E940CC" w:rsidRDefault="005051BB" w:rsidP="614CB855">
      <w:pPr>
        <w:spacing w:line="360" w:lineRule="auto"/>
        <w:ind w:left="432"/>
        <w:jc w:val="both"/>
      </w:pPr>
      <w:r>
        <w:t>Banking Management</w:t>
      </w:r>
      <w:r w:rsidR="614CB855">
        <w:t xml:space="preserve"> system is a webs</w:t>
      </w:r>
      <w:r>
        <w:t xml:space="preserve">ite that allows the user to view the existing customers, the user can add new customers or can delete one of his/her clients and </w:t>
      </w:r>
      <w:r w:rsidR="003A1E09">
        <w:t xml:space="preserve">might </w:t>
      </w:r>
      <w:r>
        <w:t xml:space="preserve">view and conduct the transactions with them . </w:t>
      </w:r>
      <w:r w:rsidR="614CB855">
        <w:t>It offers</w:t>
      </w:r>
      <w:r>
        <w:t xml:space="preserve"> an interface between the bank and customers, making the process </w:t>
      </w:r>
      <w:r w:rsidR="614CB855">
        <w:t>easy and efficient</w:t>
      </w:r>
    </w:p>
    <w:p w:rsidR="00CC1B16" w:rsidRDefault="614CB855" w:rsidP="614CB855">
      <w:pPr>
        <w:spacing w:line="360" w:lineRule="auto"/>
        <w:ind w:left="432"/>
        <w:jc w:val="both"/>
        <w:rPr>
          <w:b/>
          <w:bCs/>
          <w:sz w:val="28"/>
          <w:szCs w:val="28"/>
        </w:rPr>
      </w:pPr>
      <w:r>
        <w:t>A database management system (DBMS) refers to the technology for creating and managing databases. Basically DBMS is a software tool to organize (create, retrieve, update and manage) data in a database. The main aim of a DBMS is to supply a way to store up and retrieve database information that is both convenient and efficient. By data, we mean known facts that can be recorded and that have embedded meaning. Normally people use software such as DBASE IV or V, Microsoft ACCESS, or EXCEL to store data in the form of database. 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w:t>
      </w:r>
      <w:r w:rsidR="003A1E09">
        <w:t xml:space="preserve">horized access. This project </w:t>
      </w:r>
      <w:r>
        <w:t>aim</w:t>
      </w:r>
      <w:r w:rsidR="003A1E09">
        <w:t>s</w:t>
      </w:r>
      <w:r>
        <w:t xml:space="preserve"> at computerizi</w:t>
      </w:r>
      <w:r w:rsidR="005051BB">
        <w:t>ng the manual process of banking</w:t>
      </w:r>
      <w:r>
        <w:t xml:space="preserve"> system. Front end and backend are implemented using HTML</w:t>
      </w:r>
      <w:r w:rsidR="005051BB">
        <w:t xml:space="preserve">, EXPRESS JS and </w:t>
      </w:r>
      <w:r>
        <w:t>SQL</w:t>
      </w:r>
      <w:r w:rsidR="005051BB">
        <w:t xml:space="preserve"> LITE</w:t>
      </w:r>
      <w:r>
        <w:t xml:space="preserve"> respectively.</w:t>
      </w:r>
    </w:p>
    <w:p w:rsidR="000124D8" w:rsidRDefault="000124D8" w:rsidP="000124D8">
      <w:pPr>
        <w:ind w:left="432"/>
        <w:rPr>
          <w:b/>
          <w:sz w:val="28"/>
          <w:szCs w:val="28"/>
        </w:rPr>
      </w:pPr>
    </w:p>
    <w:p w:rsidR="003A1E09" w:rsidRDefault="003A1E09" w:rsidP="000124D8">
      <w:pPr>
        <w:ind w:left="432"/>
        <w:rPr>
          <w:b/>
          <w:sz w:val="28"/>
          <w:szCs w:val="28"/>
        </w:rPr>
      </w:pPr>
    </w:p>
    <w:p w:rsidR="00E6030B" w:rsidRPr="003A1E09" w:rsidRDefault="00E6030B" w:rsidP="003A1E09">
      <w:pPr>
        <w:numPr>
          <w:ilvl w:val="1"/>
          <w:numId w:val="7"/>
        </w:numPr>
        <w:rPr>
          <w:b/>
          <w:sz w:val="28"/>
          <w:szCs w:val="28"/>
        </w:rPr>
      </w:pPr>
      <w:r>
        <w:rPr>
          <w:b/>
          <w:sz w:val="28"/>
          <w:szCs w:val="28"/>
        </w:rPr>
        <w:t>Problem statement</w:t>
      </w:r>
    </w:p>
    <w:p w:rsidR="003A1E09" w:rsidRDefault="003A1E09" w:rsidP="00E6030B">
      <w:pPr>
        <w:ind w:left="432"/>
        <w:rPr>
          <w:bCs/>
          <w:sz w:val="28"/>
          <w:szCs w:val="28"/>
        </w:rPr>
      </w:pPr>
    </w:p>
    <w:p w:rsidR="003A1E09" w:rsidRDefault="003A1E09" w:rsidP="00E6030B">
      <w:pPr>
        <w:ind w:left="432"/>
        <w:rPr>
          <w:bCs/>
          <w:sz w:val="28"/>
          <w:szCs w:val="28"/>
        </w:rPr>
      </w:pPr>
    </w:p>
    <w:p w:rsidR="00E6030B" w:rsidRDefault="614CB855" w:rsidP="00085670">
      <w:pPr>
        <w:spacing w:line="360" w:lineRule="auto"/>
        <w:ind w:left="300"/>
        <w:jc w:val="both"/>
        <w:rPr>
          <w:b/>
          <w:sz w:val="28"/>
          <w:szCs w:val="28"/>
        </w:rPr>
      </w:pPr>
      <w:r>
        <w:t>The outline of this project is to develop a data</w:t>
      </w:r>
      <w:r w:rsidR="003A1E09">
        <w:t xml:space="preserve"> management system that conducts transactions between the customers. Moreover, it provides facilities to add, delete or view existing customers</w:t>
      </w:r>
      <w:r w:rsidR="00085670">
        <w:rPr>
          <w:b/>
          <w:sz w:val="28"/>
          <w:szCs w:val="28"/>
        </w:rPr>
        <w:t xml:space="preserve"> .</w:t>
      </w:r>
    </w:p>
    <w:p w:rsidR="00E6030B" w:rsidRDefault="00E6030B" w:rsidP="00E6030B">
      <w:pPr>
        <w:ind w:left="432"/>
        <w:rPr>
          <w:b/>
          <w:sz w:val="28"/>
          <w:szCs w:val="28"/>
        </w:rPr>
      </w:pPr>
    </w:p>
    <w:p w:rsidR="00E6030B" w:rsidRDefault="00E6030B" w:rsidP="00E6030B">
      <w:pPr>
        <w:ind w:left="432"/>
        <w:rPr>
          <w:b/>
          <w:sz w:val="28"/>
          <w:szCs w:val="28"/>
        </w:rPr>
      </w:pPr>
    </w:p>
    <w:p w:rsidR="00E6030B" w:rsidRDefault="00E6030B" w:rsidP="00E6030B">
      <w:pPr>
        <w:ind w:left="432"/>
        <w:rPr>
          <w:b/>
          <w:sz w:val="28"/>
          <w:szCs w:val="28"/>
        </w:rPr>
      </w:pPr>
    </w:p>
    <w:p w:rsidR="00E6030B" w:rsidRDefault="00E6030B" w:rsidP="00E6030B">
      <w:pPr>
        <w:ind w:left="432"/>
        <w:rPr>
          <w:b/>
          <w:sz w:val="28"/>
          <w:szCs w:val="28"/>
        </w:rPr>
      </w:pPr>
    </w:p>
    <w:p w:rsidR="00E6030B" w:rsidRDefault="00E6030B" w:rsidP="00E6030B">
      <w:pPr>
        <w:ind w:left="432"/>
        <w:rPr>
          <w:b/>
          <w:sz w:val="28"/>
          <w:szCs w:val="28"/>
        </w:rPr>
      </w:pPr>
    </w:p>
    <w:p w:rsidR="614CB855" w:rsidRDefault="614CB855" w:rsidP="009844B5">
      <w:pPr>
        <w:rPr>
          <w:b/>
          <w:bCs/>
          <w:sz w:val="36"/>
          <w:szCs w:val="36"/>
        </w:rPr>
      </w:pPr>
    </w:p>
    <w:p w:rsidR="614CB855" w:rsidRDefault="614CB855" w:rsidP="614CB855">
      <w:pPr>
        <w:ind w:left="4032" w:firstLine="288"/>
        <w:rPr>
          <w:b/>
          <w:bCs/>
          <w:sz w:val="36"/>
          <w:szCs w:val="36"/>
        </w:rPr>
      </w:pPr>
    </w:p>
    <w:p w:rsidR="614CB855" w:rsidRDefault="614CB855" w:rsidP="009844B5">
      <w:pPr>
        <w:rPr>
          <w:b/>
          <w:bCs/>
          <w:sz w:val="36"/>
          <w:szCs w:val="36"/>
        </w:rPr>
      </w:pPr>
    </w:p>
    <w:p w:rsidR="00501224" w:rsidRDefault="00501224" w:rsidP="00E6030B">
      <w:pPr>
        <w:ind w:left="432"/>
        <w:rPr>
          <w:b/>
          <w:sz w:val="28"/>
          <w:szCs w:val="28"/>
        </w:rPr>
      </w:pPr>
    </w:p>
    <w:p w:rsidR="00501224" w:rsidRDefault="00501224" w:rsidP="00E6030B">
      <w:pPr>
        <w:ind w:left="432"/>
        <w:rPr>
          <w:b/>
          <w:sz w:val="28"/>
          <w:szCs w:val="28"/>
        </w:rPr>
      </w:pPr>
    </w:p>
    <w:p w:rsidR="00736DDE" w:rsidRDefault="00736DDE" w:rsidP="00736DDE">
      <w:pPr>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614CB855" w:rsidRDefault="614CB855" w:rsidP="009844B5">
      <w:pPr>
        <w:tabs>
          <w:tab w:val="left" w:pos="2805"/>
        </w:tabs>
        <w:spacing w:line="360" w:lineRule="auto"/>
        <w:rPr>
          <w:b/>
          <w:bCs/>
          <w:sz w:val="40"/>
          <w:szCs w:val="40"/>
        </w:rPr>
      </w:pPr>
    </w:p>
    <w:p w:rsidR="009844B5" w:rsidRDefault="009844B5" w:rsidP="009844B5">
      <w:pPr>
        <w:tabs>
          <w:tab w:val="left" w:pos="2805"/>
        </w:tabs>
        <w:spacing w:line="360" w:lineRule="auto"/>
        <w:rPr>
          <w:b/>
          <w:bCs/>
          <w:sz w:val="40"/>
          <w:szCs w:val="40"/>
        </w:rPr>
      </w:pPr>
    </w:p>
    <w:p w:rsidR="009844B5" w:rsidRDefault="009844B5" w:rsidP="009844B5">
      <w:pPr>
        <w:tabs>
          <w:tab w:val="left" w:pos="2805"/>
        </w:tabs>
        <w:spacing w:line="360" w:lineRule="auto"/>
        <w:rPr>
          <w:b/>
          <w:bCs/>
          <w:sz w:val="40"/>
          <w:szCs w:val="40"/>
        </w:rPr>
      </w:pPr>
    </w:p>
    <w:p w:rsidR="00271B36" w:rsidRDefault="00271B36" w:rsidP="00501224">
      <w:pPr>
        <w:tabs>
          <w:tab w:val="left" w:pos="2805"/>
        </w:tabs>
        <w:spacing w:line="360" w:lineRule="auto"/>
        <w:jc w:val="center"/>
        <w:rPr>
          <w:b/>
          <w:sz w:val="40"/>
          <w:szCs w:val="40"/>
        </w:rPr>
      </w:pPr>
    </w:p>
    <w:p w:rsidR="00271B36" w:rsidRDefault="00271B36" w:rsidP="00085670">
      <w:pPr>
        <w:tabs>
          <w:tab w:val="left" w:pos="2805"/>
        </w:tabs>
        <w:spacing w:line="360" w:lineRule="auto"/>
        <w:rPr>
          <w:b/>
          <w:sz w:val="40"/>
          <w:szCs w:val="40"/>
        </w:rPr>
      </w:pPr>
    </w:p>
    <w:p w:rsidR="00271B36" w:rsidRDefault="00271B36" w:rsidP="00501224">
      <w:pPr>
        <w:tabs>
          <w:tab w:val="left" w:pos="2805"/>
        </w:tabs>
        <w:spacing w:line="360" w:lineRule="auto"/>
        <w:jc w:val="center"/>
        <w:rPr>
          <w:b/>
          <w:sz w:val="40"/>
          <w:szCs w:val="40"/>
        </w:rPr>
      </w:pPr>
    </w:p>
    <w:p w:rsidR="00271B36" w:rsidRDefault="00271B36" w:rsidP="00501224">
      <w:pPr>
        <w:tabs>
          <w:tab w:val="left" w:pos="2805"/>
        </w:tabs>
        <w:spacing w:line="360" w:lineRule="auto"/>
        <w:jc w:val="center"/>
        <w:rPr>
          <w:b/>
          <w:sz w:val="40"/>
          <w:szCs w:val="40"/>
        </w:rPr>
      </w:pPr>
    </w:p>
    <w:p w:rsidR="00501224" w:rsidRDefault="00271B36" w:rsidP="00271B36">
      <w:pPr>
        <w:tabs>
          <w:tab w:val="left" w:pos="2805"/>
        </w:tabs>
        <w:spacing w:line="360" w:lineRule="auto"/>
        <w:rPr>
          <w:b/>
          <w:sz w:val="40"/>
          <w:szCs w:val="40"/>
        </w:rPr>
      </w:pPr>
      <w:r>
        <w:rPr>
          <w:b/>
          <w:sz w:val="40"/>
          <w:szCs w:val="40"/>
        </w:rPr>
        <w:t xml:space="preserve">        </w:t>
      </w:r>
      <w:r w:rsidR="00085670">
        <w:rPr>
          <w:b/>
          <w:sz w:val="40"/>
          <w:szCs w:val="40"/>
        </w:rPr>
        <w:t xml:space="preserve">                              </w:t>
      </w:r>
      <w:r>
        <w:rPr>
          <w:b/>
          <w:sz w:val="40"/>
          <w:szCs w:val="40"/>
        </w:rPr>
        <w:t>CHAPTER-2</w:t>
      </w:r>
    </w:p>
    <w:p w:rsidR="00271B36" w:rsidRDefault="00271B36" w:rsidP="00271B36">
      <w:pPr>
        <w:tabs>
          <w:tab w:val="left" w:pos="2805"/>
        </w:tabs>
        <w:spacing w:line="360" w:lineRule="auto"/>
        <w:rPr>
          <w:b/>
          <w:sz w:val="40"/>
          <w:szCs w:val="40"/>
        </w:rPr>
      </w:pPr>
    </w:p>
    <w:p w:rsidR="00501224" w:rsidRDefault="00271B36" w:rsidP="00271B36">
      <w:pPr>
        <w:rPr>
          <w:b/>
          <w:bCs/>
          <w:sz w:val="36"/>
          <w:szCs w:val="36"/>
        </w:rPr>
      </w:pPr>
      <w:r>
        <w:rPr>
          <w:b/>
          <w:bCs/>
          <w:sz w:val="36"/>
          <w:szCs w:val="36"/>
        </w:rPr>
        <w:t xml:space="preserve">                                            </w:t>
      </w:r>
      <w:r w:rsidR="614CB855" w:rsidRPr="614CB855">
        <w:rPr>
          <w:b/>
          <w:bCs/>
          <w:sz w:val="36"/>
          <w:szCs w:val="36"/>
        </w:rPr>
        <w:t>Major Modules</w:t>
      </w:r>
    </w:p>
    <w:p w:rsidR="00501224" w:rsidRDefault="00501224" w:rsidP="614CB855">
      <w:pPr>
        <w:ind w:left="432"/>
        <w:jc w:val="center"/>
        <w:rPr>
          <w:b/>
          <w:bCs/>
          <w:sz w:val="28"/>
          <w:szCs w:val="28"/>
        </w:rPr>
      </w:pPr>
    </w:p>
    <w:p w:rsidR="00501224" w:rsidRDefault="00501224" w:rsidP="614CB855">
      <w:pPr>
        <w:ind w:left="432"/>
        <w:jc w:val="center"/>
        <w:rPr>
          <w:b/>
          <w:bCs/>
          <w:sz w:val="28"/>
          <w:szCs w:val="28"/>
        </w:rPr>
      </w:pPr>
    </w:p>
    <w:p w:rsidR="00501224" w:rsidRDefault="00501224"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009844B5" w:rsidRDefault="009844B5" w:rsidP="009844B5">
      <w:pPr>
        <w:rPr>
          <w:b/>
          <w:bCs/>
          <w:sz w:val="28"/>
          <w:szCs w:val="28"/>
        </w:rPr>
      </w:pPr>
    </w:p>
    <w:p w:rsidR="007E7D38" w:rsidRDefault="007E7D38" w:rsidP="007E7D38">
      <w:pPr>
        <w:rPr>
          <w:b/>
          <w:bCs/>
          <w:sz w:val="28"/>
          <w:szCs w:val="28"/>
        </w:rPr>
      </w:pPr>
    </w:p>
    <w:p w:rsidR="00085670" w:rsidRDefault="007E7D38" w:rsidP="007E7D38">
      <w:pPr>
        <w:rPr>
          <w:b/>
          <w:bCs/>
          <w:sz w:val="28"/>
          <w:szCs w:val="28"/>
        </w:rPr>
      </w:pPr>
      <w:r>
        <w:rPr>
          <w:b/>
          <w:bCs/>
          <w:sz w:val="28"/>
          <w:szCs w:val="28"/>
        </w:rPr>
        <w:t xml:space="preserve">  </w:t>
      </w:r>
    </w:p>
    <w:p w:rsidR="00085670" w:rsidRDefault="00085670" w:rsidP="007E7D38">
      <w:pPr>
        <w:rPr>
          <w:b/>
          <w:bCs/>
          <w:sz w:val="28"/>
          <w:szCs w:val="28"/>
        </w:rPr>
      </w:pPr>
    </w:p>
    <w:p w:rsidR="00085670" w:rsidRDefault="00085670" w:rsidP="007E7D38">
      <w:pPr>
        <w:rPr>
          <w:b/>
          <w:bCs/>
          <w:sz w:val="28"/>
          <w:szCs w:val="28"/>
        </w:rPr>
      </w:pPr>
    </w:p>
    <w:p w:rsidR="00085670" w:rsidRDefault="00085670" w:rsidP="007E7D38">
      <w:pPr>
        <w:rPr>
          <w:b/>
          <w:bCs/>
          <w:sz w:val="28"/>
          <w:szCs w:val="28"/>
        </w:rPr>
      </w:pPr>
    </w:p>
    <w:p w:rsidR="00085670" w:rsidRDefault="00085670" w:rsidP="007E7D38">
      <w:pPr>
        <w:rPr>
          <w:b/>
          <w:bCs/>
          <w:sz w:val="28"/>
          <w:szCs w:val="28"/>
        </w:rPr>
      </w:pPr>
    </w:p>
    <w:p w:rsidR="00085670" w:rsidRDefault="00085670" w:rsidP="007E7D38">
      <w:pPr>
        <w:rPr>
          <w:b/>
          <w:bCs/>
          <w:sz w:val="28"/>
          <w:szCs w:val="28"/>
        </w:rPr>
      </w:pPr>
    </w:p>
    <w:p w:rsidR="00085670" w:rsidRDefault="00085670" w:rsidP="007E7D38">
      <w:pPr>
        <w:rPr>
          <w:b/>
          <w:bCs/>
          <w:sz w:val="28"/>
          <w:szCs w:val="28"/>
        </w:rPr>
      </w:pPr>
    </w:p>
    <w:p w:rsidR="00085670" w:rsidRDefault="00085670" w:rsidP="007E7D38">
      <w:pPr>
        <w:rPr>
          <w:b/>
          <w:bCs/>
          <w:sz w:val="28"/>
          <w:szCs w:val="28"/>
        </w:rPr>
      </w:pPr>
    </w:p>
    <w:p w:rsidR="007E7D38" w:rsidRDefault="00085670" w:rsidP="007E7D38">
      <w:pPr>
        <w:rPr>
          <w:b/>
          <w:bCs/>
          <w:sz w:val="28"/>
          <w:szCs w:val="28"/>
        </w:rPr>
      </w:pPr>
      <w:r>
        <w:rPr>
          <w:b/>
          <w:bCs/>
          <w:sz w:val="28"/>
          <w:szCs w:val="28"/>
        </w:rPr>
        <w:t xml:space="preserve">  </w:t>
      </w:r>
      <w:r w:rsidR="007E7D38">
        <w:rPr>
          <w:b/>
          <w:bCs/>
          <w:sz w:val="28"/>
          <w:szCs w:val="28"/>
        </w:rPr>
        <w:t xml:space="preserve">   2.1 ADMIN</w:t>
      </w:r>
      <w:r w:rsidR="007E7D38" w:rsidRPr="614CB855">
        <w:rPr>
          <w:b/>
          <w:bCs/>
          <w:sz w:val="28"/>
          <w:szCs w:val="28"/>
        </w:rPr>
        <w:t xml:space="preserve"> MODULE:</w:t>
      </w:r>
    </w:p>
    <w:p w:rsidR="007E7D38" w:rsidRDefault="007E7D38" w:rsidP="007E7D38">
      <w:pPr>
        <w:rPr>
          <w:b/>
          <w:bCs/>
          <w:sz w:val="28"/>
          <w:szCs w:val="28"/>
        </w:rPr>
      </w:pPr>
    </w:p>
    <w:p w:rsidR="007E7D38" w:rsidRPr="000F1099" w:rsidRDefault="007E7D38" w:rsidP="007E7D38">
      <w:pPr>
        <w:numPr>
          <w:ilvl w:val="0"/>
          <w:numId w:val="8"/>
        </w:numPr>
        <w:spacing w:line="360" w:lineRule="auto"/>
      </w:pPr>
      <w:r>
        <w:t>Admin needs to get logged in by entering valid credentials.</w:t>
      </w:r>
    </w:p>
    <w:p w:rsidR="007E7D38" w:rsidRPr="000F1099" w:rsidRDefault="007E7D38" w:rsidP="007E7D38">
      <w:pPr>
        <w:numPr>
          <w:ilvl w:val="0"/>
          <w:numId w:val="8"/>
        </w:numPr>
        <w:spacing w:line="360" w:lineRule="auto"/>
      </w:pPr>
      <w:r>
        <w:t>Admin can view all the details of the registered users and can authorize them.</w:t>
      </w:r>
    </w:p>
    <w:p w:rsidR="007E7D38" w:rsidRPr="000F1099" w:rsidRDefault="007E7D38" w:rsidP="007E7D38">
      <w:pPr>
        <w:numPr>
          <w:ilvl w:val="0"/>
          <w:numId w:val="8"/>
        </w:numPr>
        <w:spacing w:line="360" w:lineRule="auto"/>
      </w:pPr>
      <w:r>
        <w:t>Admin can add customers</w:t>
      </w:r>
    </w:p>
    <w:p w:rsidR="007E7D38" w:rsidRPr="000F1099" w:rsidRDefault="007E7D38" w:rsidP="007E7D38">
      <w:pPr>
        <w:numPr>
          <w:ilvl w:val="0"/>
          <w:numId w:val="8"/>
        </w:numPr>
        <w:spacing w:line="360" w:lineRule="auto"/>
      </w:pPr>
      <w:r>
        <w:t>Admin can view send request and will send to the customer</w:t>
      </w:r>
    </w:p>
    <w:p w:rsidR="007E7D38" w:rsidRDefault="007E7D38" w:rsidP="007E7D38">
      <w:pPr>
        <w:numPr>
          <w:ilvl w:val="0"/>
          <w:numId w:val="8"/>
        </w:numPr>
        <w:spacing w:line="360" w:lineRule="auto"/>
      </w:pPr>
      <w:r>
        <w:t>Admin can view receiver response and will confirm it with a confirmation mail to users.</w:t>
      </w:r>
    </w:p>
    <w:p w:rsidR="007E7D38" w:rsidRDefault="007E7D38" w:rsidP="007E7D38">
      <w:pPr>
        <w:ind w:left="1152"/>
      </w:pPr>
    </w:p>
    <w:p w:rsidR="007332AA" w:rsidRDefault="007332AA" w:rsidP="007E7D38">
      <w:pPr>
        <w:ind w:left="1152"/>
      </w:pPr>
    </w:p>
    <w:p w:rsidR="007E7D38" w:rsidRDefault="007E7D38" w:rsidP="007E7D38">
      <w:pPr>
        <w:ind w:left="432"/>
        <w:rPr>
          <w:b/>
          <w:sz w:val="28"/>
          <w:szCs w:val="28"/>
        </w:rPr>
      </w:pPr>
      <w:r>
        <w:rPr>
          <w:b/>
          <w:sz w:val="28"/>
          <w:szCs w:val="28"/>
        </w:rPr>
        <w:t>2.2 ADD CUSTOMER</w:t>
      </w:r>
      <w:r w:rsidR="00F32AC3">
        <w:rPr>
          <w:b/>
          <w:sz w:val="28"/>
          <w:szCs w:val="28"/>
        </w:rPr>
        <w:t xml:space="preserve"> ACCOUNT</w:t>
      </w:r>
      <w:r>
        <w:rPr>
          <w:b/>
          <w:sz w:val="28"/>
          <w:szCs w:val="28"/>
        </w:rPr>
        <w:t xml:space="preserve"> </w:t>
      </w:r>
      <w:r w:rsidRPr="0015400B">
        <w:rPr>
          <w:b/>
          <w:sz w:val="28"/>
          <w:szCs w:val="28"/>
        </w:rPr>
        <w:t>MODULE:</w:t>
      </w:r>
    </w:p>
    <w:p w:rsidR="007E7D38" w:rsidRDefault="007E7D38" w:rsidP="007E7D38">
      <w:pPr>
        <w:ind w:left="432"/>
        <w:rPr>
          <w:b/>
          <w:sz w:val="28"/>
          <w:szCs w:val="28"/>
        </w:rPr>
      </w:pPr>
    </w:p>
    <w:p w:rsidR="007E7D38" w:rsidRDefault="007E7D38" w:rsidP="007E7D38">
      <w:pPr>
        <w:numPr>
          <w:ilvl w:val="0"/>
          <w:numId w:val="8"/>
        </w:numPr>
        <w:spacing w:line="360" w:lineRule="auto"/>
      </w:pPr>
      <w:r>
        <w:t>The customer will be added by admin and will get his/her credentials to their mail id.</w:t>
      </w:r>
    </w:p>
    <w:p w:rsidR="007E7D38" w:rsidRDefault="007E7D38" w:rsidP="007E7D38">
      <w:pPr>
        <w:numPr>
          <w:ilvl w:val="0"/>
          <w:numId w:val="8"/>
        </w:numPr>
        <w:spacing w:line="360" w:lineRule="auto"/>
      </w:pPr>
      <w:r>
        <w:t>The customer needs to give valid username and password.</w:t>
      </w:r>
    </w:p>
    <w:p w:rsidR="007E7D38" w:rsidRDefault="007E7D38" w:rsidP="007E7D38">
      <w:pPr>
        <w:numPr>
          <w:ilvl w:val="0"/>
          <w:numId w:val="8"/>
        </w:numPr>
        <w:spacing w:line="360" w:lineRule="auto"/>
        <w:rPr>
          <w:b/>
          <w:bCs/>
          <w:sz w:val="28"/>
          <w:szCs w:val="28"/>
        </w:rPr>
      </w:pPr>
      <w:r>
        <w:t>The customer can view request sent by admin and can give a response to admin.</w:t>
      </w:r>
    </w:p>
    <w:p w:rsidR="007332AA" w:rsidRDefault="007332AA" w:rsidP="007E7D38">
      <w:pPr>
        <w:spacing w:line="360" w:lineRule="auto"/>
        <w:rPr>
          <w:b/>
          <w:bCs/>
          <w:sz w:val="28"/>
          <w:szCs w:val="28"/>
        </w:rPr>
      </w:pPr>
    </w:p>
    <w:p w:rsidR="007E7D38" w:rsidRDefault="007E7D38" w:rsidP="007E7D38">
      <w:pPr>
        <w:ind w:left="432"/>
        <w:rPr>
          <w:b/>
          <w:sz w:val="28"/>
          <w:szCs w:val="28"/>
        </w:rPr>
      </w:pPr>
      <w:r>
        <w:rPr>
          <w:b/>
          <w:sz w:val="28"/>
          <w:szCs w:val="28"/>
        </w:rPr>
        <w:t>2.3 DELETE CUSTOMER</w:t>
      </w:r>
      <w:r w:rsidR="00F32AC3">
        <w:rPr>
          <w:b/>
          <w:sz w:val="28"/>
          <w:szCs w:val="28"/>
        </w:rPr>
        <w:t xml:space="preserve"> ACCOUNT</w:t>
      </w:r>
      <w:r>
        <w:rPr>
          <w:b/>
          <w:sz w:val="28"/>
          <w:szCs w:val="28"/>
        </w:rPr>
        <w:t xml:space="preserve"> </w:t>
      </w:r>
      <w:r w:rsidRPr="0015400B">
        <w:rPr>
          <w:b/>
          <w:sz w:val="28"/>
          <w:szCs w:val="28"/>
        </w:rPr>
        <w:t>MODULE:</w:t>
      </w:r>
    </w:p>
    <w:p w:rsidR="007E7D38" w:rsidRDefault="007E7D38" w:rsidP="007E7D38">
      <w:pPr>
        <w:rPr>
          <w:b/>
          <w:sz w:val="28"/>
          <w:szCs w:val="28"/>
        </w:rPr>
      </w:pPr>
    </w:p>
    <w:p w:rsidR="007E7D38" w:rsidRDefault="007E7D38" w:rsidP="007332AA">
      <w:pPr>
        <w:pStyle w:val="ListParagraph"/>
        <w:numPr>
          <w:ilvl w:val="0"/>
          <w:numId w:val="16"/>
        </w:numPr>
        <w:spacing w:line="360" w:lineRule="auto"/>
      </w:pPr>
      <w:r>
        <w:t>The customer‘s name can be removed from the customer list by the admin.</w:t>
      </w:r>
    </w:p>
    <w:p w:rsidR="007332AA" w:rsidRDefault="007E7D38" w:rsidP="007332AA">
      <w:pPr>
        <w:pStyle w:val="ListParagraph"/>
        <w:numPr>
          <w:ilvl w:val="0"/>
          <w:numId w:val="16"/>
        </w:numPr>
        <w:spacing w:line="360" w:lineRule="auto"/>
      </w:pPr>
      <w:r>
        <w:t>The Admin deletes the customer’</w:t>
      </w:r>
      <w:r w:rsidR="007332AA">
        <w:t xml:space="preserve">s account with </w:t>
      </w:r>
      <w:r>
        <w:t>his</w:t>
      </w:r>
      <w:r w:rsidR="007332AA">
        <w:t xml:space="preserve">/her </w:t>
      </w:r>
      <w:r>
        <w:t>name</w:t>
      </w:r>
      <w:r w:rsidR="007332AA">
        <w:t>.</w:t>
      </w:r>
    </w:p>
    <w:p w:rsidR="007332AA" w:rsidRPr="007E7D38" w:rsidRDefault="007332AA" w:rsidP="007332AA">
      <w:pPr>
        <w:spacing w:line="360" w:lineRule="auto"/>
      </w:pPr>
    </w:p>
    <w:p w:rsidR="007E7D38" w:rsidRDefault="007E7D38" w:rsidP="007E7D38">
      <w:pPr>
        <w:ind w:left="432"/>
        <w:rPr>
          <w:b/>
          <w:sz w:val="28"/>
          <w:szCs w:val="28"/>
        </w:rPr>
      </w:pPr>
      <w:r>
        <w:rPr>
          <w:b/>
          <w:sz w:val="28"/>
          <w:szCs w:val="28"/>
        </w:rPr>
        <w:t xml:space="preserve"> 2.4</w:t>
      </w:r>
      <w:r w:rsidR="007332AA">
        <w:rPr>
          <w:b/>
          <w:sz w:val="28"/>
          <w:szCs w:val="28"/>
        </w:rPr>
        <w:t xml:space="preserve"> </w:t>
      </w:r>
      <w:r>
        <w:rPr>
          <w:b/>
          <w:sz w:val="28"/>
          <w:szCs w:val="28"/>
        </w:rPr>
        <w:t xml:space="preserve">SEND MONEY </w:t>
      </w:r>
      <w:r w:rsidRPr="0015400B">
        <w:rPr>
          <w:b/>
          <w:sz w:val="28"/>
          <w:szCs w:val="28"/>
        </w:rPr>
        <w:t>MODULE:</w:t>
      </w:r>
    </w:p>
    <w:p w:rsidR="007332AA" w:rsidRDefault="007332AA" w:rsidP="007E7D38">
      <w:pPr>
        <w:ind w:left="432"/>
        <w:rPr>
          <w:b/>
          <w:sz w:val="28"/>
          <w:szCs w:val="28"/>
        </w:rPr>
      </w:pPr>
    </w:p>
    <w:p w:rsidR="007332AA" w:rsidRDefault="007332AA" w:rsidP="007332AA">
      <w:pPr>
        <w:pStyle w:val="ListParagraph"/>
        <w:numPr>
          <w:ilvl w:val="0"/>
          <w:numId w:val="18"/>
        </w:numPr>
        <w:spacing w:line="360" w:lineRule="auto"/>
      </w:pPr>
      <w:r>
        <w:t>This module handles the transactions between the customers.</w:t>
      </w:r>
    </w:p>
    <w:p w:rsidR="007332AA" w:rsidRDefault="007332AA" w:rsidP="007332AA">
      <w:pPr>
        <w:pStyle w:val="ListParagraph"/>
        <w:numPr>
          <w:ilvl w:val="0"/>
          <w:numId w:val="18"/>
        </w:numPr>
        <w:spacing w:line="360" w:lineRule="auto"/>
      </w:pPr>
      <w:r>
        <w:t>The transactions happen between the “from customer name” to “to customer name”.</w:t>
      </w:r>
    </w:p>
    <w:p w:rsidR="007332AA" w:rsidRDefault="007332AA" w:rsidP="007332AA">
      <w:pPr>
        <w:pStyle w:val="ListParagraph"/>
        <w:numPr>
          <w:ilvl w:val="0"/>
          <w:numId w:val="18"/>
        </w:numPr>
        <w:spacing w:line="360" w:lineRule="auto"/>
      </w:pPr>
      <w:r>
        <w:t>The amount to be transferred must be specified.</w:t>
      </w:r>
    </w:p>
    <w:p w:rsidR="00085670" w:rsidRDefault="007332AA" w:rsidP="00085670">
      <w:pPr>
        <w:pStyle w:val="ListParagraph"/>
        <w:numPr>
          <w:ilvl w:val="0"/>
          <w:numId w:val="18"/>
        </w:numPr>
        <w:spacing w:line="360" w:lineRule="auto"/>
        <w:rPr>
          <w:sz w:val="28"/>
          <w:szCs w:val="28"/>
        </w:rPr>
      </w:pPr>
      <w:r>
        <w:t>Then, the s</w:t>
      </w:r>
      <w:r w:rsidR="00085670">
        <w:t>pecified amount</w:t>
      </w:r>
      <w:r w:rsidR="00085670">
        <w:rPr>
          <w:sz w:val="28"/>
          <w:szCs w:val="28"/>
        </w:rPr>
        <w:t xml:space="preserve"> </w:t>
      </w:r>
    </w:p>
    <w:p w:rsidR="00085670" w:rsidRDefault="00085670" w:rsidP="00085670">
      <w:pPr>
        <w:rPr>
          <w:sz w:val="28"/>
          <w:szCs w:val="28"/>
        </w:rPr>
      </w:pPr>
    </w:p>
    <w:p w:rsidR="00736DDE" w:rsidRPr="00085670" w:rsidRDefault="00736DDE" w:rsidP="00085670">
      <w:pPr>
        <w:rPr>
          <w:sz w:val="28"/>
          <w:szCs w:val="28"/>
        </w:rPr>
        <w:sectPr w:rsidR="00736DDE" w:rsidRPr="00085670" w:rsidSect="00965D98">
          <w:headerReference w:type="default" r:id="rId12"/>
          <w:footerReference w:type="default" r:id="rId13"/>
          <w:pgSz w:w="12240" w:h="15840"/>
          <w:pgMar w:top="425" w:right="567" w:bottom="425" w:left="737" w:header="283" w:footer="283" w:gutter="0"/>
          <w:pgNumType w:start="8"/>
          <w:cols w:space="720"/>
          <w:titlePg/>
          <w:docGrid w:linePitch="360"/>
        </w:sectPr>
      </w:pPr>
    </w:p>
    <w:p w:rsidR="00501224" w:rsidRDefault="00501224" w:rsidP="00736DDE">
      <w:pPr>
        <w:spacing w:line="360" w:lineRule="auto"/>
        <w:ind w:left="792"/>
        <w:rPr>
          <w:b/>
          <w:bCs/>
          <w:sz w:val="28"/>
          <w:szCs w:val="28"/>
        </w:rPr>
      </w:pPr>
    </w:p>
    <w:p w:rsidR="00501224" w:rsidRDefault="00501224" w:rsidP="614CB855">
      <w:pPr>
        <w:spacing w:line="360" w:lineRule="auto"/>
        <w:ind w:left="432"/>
        <w:rPr>
          <w:b/>
          <w:bCs/>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501224" w:rsidRDefault="00501224" w:rsidP="00E6030B">
      <w:pPr>
        <w:ind w:left="432"/>
        <w:rPr>
          <w:b/>
          <w:sz w:val="28"/>
          <w:szCs w:val="28"/>
        </w:rPr>
      </w:pPr>
    </w:p>
    <w:p w:rsidR="00DF6A3D" w:rsidRDefault="00DF6A3D" w:rsidP="004D3B0B">
      <w:pPr>
        <w:rPr>
          <w:b/>
          <w:sz w:val="28"/>
          <w:szCs w:val="28"/>
        </w:rPr>
      </w:pPr>
    </w:p>
    <w:p w:rsidR="00DF6A3D" w:rsidRDefault="00DF6A3D" w:rsidP="00E6030B">
      <w:pPr>
        <w:ind w:left="432"/>
        <w:rPr>
          <w:b/>
          <w:sz w:val="28"/>
          <w:szCs w:val="28"/>
        </w:rPr>
      </w:pPr>
    </w:p>
    <w:p w:rsidR="00501224" w:rsidRDefault="00501224" w:rsidP="009844B5">
      <w:pPr>
        <w:rPr>
          <w:b/>
          <w:sz w:val="28"/>
          <w:szCs w:val="28"/>
        </w:rPr>
      </w:pPr>
    </w:p>
    <w:p w:rsidR="00736DDE" w:rsidRDefault="00736DDE" w:rsidP="009844B5">
      <w:pPr>
        <w:rPr>
          <w:b/>
          <w:sz w:val="28"/>
          <w:szCs w:val="28"/>
        </w:rPr>
      </w:pPr>
    </w:p>
    <w:p w:rsidR="00501224" w:rsidRDefault="00271B36" w:rsidP="00501224">
      <w:pPr>
        <w:tabs>
          <w:tab w:val="left" w:pos="2805"/>
        </w:tabs>
        <w:spacing w:line="360" w:lineRule="auto"/>
        <w:jc w:val="center"/>
        <w:rPr>
          <w:b/>
          <w:sz w:val="40"/>
          <w:szCs w:val="40"/>
        </w:rPr>
      </w:pPr>
      <w:r>
        <w:rPr>
          <w:b/>
          <w:sz w:val="40"/>
          <w:szCs w:val="40"/>
        </w:rPr>
        <w:t>CHAPTER-3</w:t>
      </w:r>
    </w:p>
    <w:p w:rsidR="00271B36" w:rsidRDefault="00271B36" w:rsidP="00501224">
      <w:pPr>
        <w:ind w:left="432"/>
        <w:jc w:val="center"/>
        <w:rPr>
          <w:b/>
          <w:sz w:val="36"/>
          <w:szCs w:val="36"/>
        </w:rPr>
      </w:pPr>
    </w:p>
    <w:p w:rsidR="00501224" w:rsidRDefault="00271B36" w:rsidP="00271B36">
      <w:pPr>
        <w:ind w:left="432"/>
        <w:rPr>
          <w:b/>
          <w:sz w:val="36"/>
          <w:szCs w:val="36"/>
        </w:rPr>
      </w:pPr>
      <w:r>
        <w:rPr>
          <w:b/>
          <w:sz w:val="36"/>
          <w:szCs w:val="36"/>
        </w:rPr>
        <w:t xml:space="preserve">                                            </w:t>
      </w:r>
      <w:r w:rsidR="00501224">
        <w:rPr>
          <w:b/>
          <w:sz w:val="36"/>
          <w:szCs w:val="36"/>
        </w:rPr>
        <w:t>Implementation</w:t>
      </w: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DC2EE7" w:rsidRDefault="00DC2EE7" w:rsidP="00E6030B">
      <w:pPr>
        <w:ind w:left="432"/>
        <w:rPr>
          <w:b/>
          <w:sz w:val="28"/>
          <w:szCs w:val="28"/>
        </w:rPr>
      </w:pPr>
    </w:p>
    <w:p w:rsidR="00DC2EE7" w:rsidRDefault="00DC2EE7" w:rsidP="00E6030B">
      <w:pPr>
        <w:ind w:left="432"/>
        <w:rPr>
          <w:b/>
          <w:sz w:val="28"/>
          <w:szCs w:val="28"/>
        </w:rPr>
      </w:pPr>
    </w:p>
    <w:p w:rsidR="00DC2EE7" w:rsidRDefault="00DC2EE7" w:rsidP="00E6030B">
      <w:pPr>
        <w:ind w:left="432"/>
        <w:rPr>
          <w:b/>
          <w:sz w:val="28"/>
          <w:szCs w:val="28"/>
        </w:rPr>
      </w:pPr>
    </w:p>
    <w:p w:rsidR="00501224" w:rsidRDefault="00501224" w:rsidP="00E6030B">
      <w:pPr>
        <w:ind w:left="432"/>
        <w:rPr>
          <w:b/>
          <w:sz w:val="28"/>
          <w:szCs w:val="28"/>
        </w:rPr>
      </w:pPr>
    </w:p>
    <w:p w:rsidR="00BD151F" w:rsidRDefault="00BD151F" w:rsidP="00E6030B">
      <w:pPr>
        <w:ind w:left="432"/>
        <w:rPr>
          <w:b/>
          <w:sz w:val="28"/>
          <w:szCs w:val="28"/>
        </w:rPr>
      </w:pPr>
    </w:p>
    <w:p w:rsidR="00BD151F" w:rsidRDefault="00BD151F"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00501224" w:rsidRDefault="00501224" w:rsidP="00E6030B">
      <w:pPr>
        <w:ind w:left="432"/>
        <w:rPr>
          <w:b/>
          <w:sz w:val="28"/>
          <w:szCs w:val="28"/>
        </w:rPr>
      </w:pPr>
    </w:p>
    <w:p w:rsidR="614CB855" w:rsidRDefault="614CB855" w:rsidP="614CB855">
      <w:pPr>
        <w:rPr>
          <w:b/>
          <w:bCs/>
          <w:sz w:val="28"/>
          <w:szCs w:val="28"/>
        </w:rPr>
      </w:pPr>
    </w:p>
    <w:p w:rsidR="009844B5" w:rsidRDefault="009844B5" w:rsidP="00E6030B">
      <w:pPr>
        <w:ind w:left="432"/>
        <w:rPr>
          <w:b/>
          <w:sz w:val="28"/>
          <w:szCs w:val="28"/>
        </w:rPr>
      </w:pPr>
    </w:p>
    <w:p w:rsidR="009844B5" w:rsidRDefault="009844B5"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4D3B0B" w:rsidRDefault="004D3B0B" w:rsidP="00E6030B">
      <w:pPr>
        <w:ind w:left="432"/>
        <w:rPr>
          <w:b/>
          <w:sz w:val="28"/>
          <w:szCs w:val="28"/>
        </w:rPr>
      </w:pPr>
    </w:p>
    <w:p w:rsidR="009844B5" w:rsidRDefault="009844B5" w:rsidP="00E6030B">
      <w:pPr>
        <w:ind w:left="432"/>
        <w:rPr>
          <w:b/>
          <w:sz w:val="28"/>
          <w:szCs w:val="28"/>
        </w:rPr>
      </w:pPr>
    </w:p>
    <w:p w:rsidR="00501224" w:rsidRDefault="00271B36" w:rsidP="00E6030B">
      <w:pPr>
        <w:ind w:left="432"/>
        <w:rPr>
          <w:b/>
          <w:sz w:val="28"/>
          <w:szCs w:val="28"/>
        </w:rPr>
      </w:pPr>
      <w:r>
        <w:rPr>
          <w:b/>
          <w:sz w:val="28"/>
          <w:szCs w:val="28"/>
        </w:rPr>
        <w:t>3</w:t>
      </w:r>
      <w:r w:rsidR="00DC2EE7">
        <w:rPr>
          <w:b/>
          <w:sz w:val="28"/>
          <w:szCs w:val="28"/>
        </w:rPr>
        <w:t xml:space="preserve">.1 Implementation using </w:t>
      </w:r>
      <w:r w:rsidR="001A5A31">
        <w:rPr>
          <w:b/>
          <w:sz w:val="28"/>
          <w:szCs w:val="28"/>
        </w:rPr>
        <w:t>MySQL</w:t>
      </w:r>
      <w:r w:rsidR="00DC2EE7">
        <w:rPr>
          <w:b/>
          <w:sz w:val="28"/>
          <w:szCs w:val="28"/>
        </w:rPr>
        <w:t>/php</w:t>
      </w:r>
    </w:p>
    <w:p w:rsidR="004D3B0B" w:rsidRPr="004D3B0B" w:rsidRDefault="004D3B0B" w:rsidP="00E6030B">
      <w:pPr>
        <w:ind w:left="432"/>
        <w:rPr>
          <w:b/>
          <w:sz w:val="28"/>
          <w:szCs w:val="28"/>
          <w:u w:val="single"/>
        </w:rPr>
      </w:pPr>
    </w:p>
    <w:p w:rsidR="007332AA" w:rsidRPr="004D3B0B" w:rsidRDefault="004D3B0B" w:rsidP="00E6030B">
      <w:pPr>
        <w:ind w:left="432"/>
        <w:rPr>
          <w:b/>
          <w:u w:val="single"/>
        </w:rPr>
      </w:pPr>
      <w:r w:rsidRPr="004D3B0B">
        <w:rPr>
          <w:b/>
          <w:sz w:val="28"/>
          <w:szCs w:val="28"/>
          <w:u w:val="single"/>
        </w:rPr>
        <w:t>Index.js</w:t>
      </w:r>
    </w:p>
    <w:p w:rsidR="004D3B0B" w:rsidRDefault="004D3B0B" w:rsidP="00E6030B">
      <w:pPr>
        <w:ind w:left="432"/>
        <w:rPr>
          <w:b/>
          <w:sz w:val="28"/>
          <w:szCs w:val="28"/>
        </w:rPr>
      </w:pPr>
    </w:p>
    <w:p w:rsidR="004D3B0B" w:rsidRPr="004D3B0B" w:rsidRDefault="004D3B0B" w:rsidP="004D3B0B">
      <w:pPr>
        <w:ind w:left="432"/>
      </w:pPr>
      <w:r w:rsidRPr="004D3B0B">
        <w:t>var exphbs = require('express-handlebars');</w:t>
      </w:r>
    </w:p>
    <w:p w:rsidR="004D3B0B" w:rsidRPr="004D3B0B" w:rsidRDefault="004D3B0B" w:rsidP="004D3B0B">
      <w:pPr>
        <w:ind w:left="432"/>
      </w:pPr>
    </w:p>
    <w:p w:rsidR="004D3B0B" w:rsidRPr="004D3B0B" w:rsidRDefault="004D3B0B" w:rsidP="004D3B0B">
      <w:pPr>
        <w:ind w:left="432"/>
      </w:pPr>
      <w:r w:rsidRPr="004D3B0B">
        <w:t>var sqlite3 = require('sqlite3')</w:t>
      </w:r>
    </w:p>
    <w:p w:rsidR="004D3B0B" w:rsidRPr="004D3B0B" w:rsidRDefault="004D3B0B" w:rsidP="004D3B0B">
      <w:pPr>
        <w:ind w:left="432"/>
      </w:pPr>
      <w:r w:rsidRPr="004D3B0B">
        <w:t>var { open } =require ('sqlite')</w:t>
      </w:r>
    </w:p>
    <w:p w:rsidR="004D3B0B" w:rsidRPr="004D3B0B" w:rsidRDefault="004D3B0B" w:rsidP="004D3B0B">
      <w:pPr>
        <w:ind w:left="432"/>
      </w:pPr>
    </w:p>
    <w:p w:rsidR="004D3B0B" w:rsidRPr="004D3B0B" w:rsidRDefault="004D3B0B" w:rsidP="004D3B0B">
      <w:pPr>
        <w:ind w:left="432"/>
      </w:pPr>
      <w:r w:rsidRPr="004D3B0B">
        <w:t>const dbPromise = open({</w:t>
      </w:r>
    </w:p>
    <w:p w:rsidR="004D3B0B" w:rsidRPr="004D3B0B" w:rsidRDefault="004D3B0B" w:rsidP="004D3B0B">
      <w:pPr>
        <w:ind w:left="432"/>
      </w:pPr>
      <w:r w:rsidRPr="004D3B0B">
        <w:t xml:space="preserve">  filename: 'data.db',</w:t>
      </w:r>
    </w:p>
    <w:p w:rsidR="004D3B0B" w:rsidRPr="004D3B0B" w:rsidRDefault="004D3B0B" w:rsidP="004D3B0B">
      <w:pPr>
        <w:ind w:left="432"/>
      </w:pPr>
      <w:r w:rsidRPr="004D3B0B">
        <w:t xml:space="preserve">  driver: sqlite3.Database</w:t>
      </w:r>
    </w:p>
    <w:p w:rsidR="004D3B0B" w:rsidRPr="004D3B0B" w:rsidRDefault="004D3B0B" w:rsidP="004D3B0B">
      <w:pPr>
        <w:ind w:left="432"/>
      </w:pPr>
      <w:r w:rsidRPr="004D3B0B">
        <w:t>})</w:t>
      </w:r>
    </w:p>
    <w:p w:rsidR="004D3B0B" w:rsidRPr="004D3B0B" w:rsidRDefault="004D3B0B" w:rsidP="004D3B0B">
      <w:pPr>
        <w:ind w:left="432"/>
      </w:pPr>
    </w:p>
    <w:p w:rsidR="004D3B0B" w:rsidRPr="004D3B0B" w:rsidRDefault="004D3B0B" w:rsidP="004D3B0B">
      <w:pPr>
        <w:ind w:left="432"/>
      </w:pPr>
      <w:r w:rsidRPr="004D3B0B">
        <w:t>const path = require("path");</w:t>
      </w:r>
    </w:p>
    <w:p w:rsidR="004D3B0B" w:rsidRPr="004D3B0B" w:rsidRDefault="004D3B0B" w:rsidP="004D3B0B">
      <w:pPr>
        <w:ind w:left="432"/>
      </w:pPr>
    </w:p>
    <w:p w:rsidR="004D3B0B" w:rsidRPr="004D3B0B" w:rsidRDefault="004D3B0B" w:rsidP="004D3B0B">
      <w:pPr>
        <w:ind w:left="432"/>
      </w:pPr>
      <w:r w:rsidRPr="004D3B0B">
        <w:t>var express = require('express')</w:t>
      </w:r>
    </w:p>
    <w:p w:rsidR="004D3B0B" w:rsidRPr="004D3B0B" w:rsidRDefault="004D3B0B" w:rsidP="004D3B0B">
      <w:pPr>
        <w:ind w:left="432"/>
      </w:pPr>
      <w:r w:rsidRPr="004D3B0B">
        <w:t>var app = express();</w:t>
      </w:r>
    </w:p>
    <w:p w:rsidR="004D3B0B" w:rsidRPr="004D3B0B" w:rsidRDefault="004D3B0B" w:rsidP="004D3B0B">
      <w:pPr>
        <w:ind w:left="432"/>
      </w:pPr>
    </w:p>
    <w:p w:rsidR="004D3B0B" w:rsidRPr="004D3B0B" w:rsidRDefault="004D3B0B" w:rsidP="004D3B0B">
      <w:pPr>
        <w:ind w:left="432"/>
      </w:pPr>
      <w:r w:rsidRPr="004D3B0B">
        <w:t>app.use(express.static(path.join('http://localhost:8000/', 'views')));</w:t>
      </w:r>
    </w:p>
    <w:p w:rsidR="004D3B0B" w:rsidRPr="004D3B0B" w:rsidRDefault="004D3B0B" w:rsidP="004D3B0B">
      <w:pPr>
        <w:ind w:left="432"/>
      </w:pPr>
    </w:p>
    <w:p w:rsidR="004D3B0B" w:rsidRPr="004D3B0B" w:rsidRDefault="004D3B0B" w:rsidP="004D3B0B">
      <w:pPr>
        <w:ind w:left="432"/>
      </w:pPr>
      <w:r w:rsidRPr="004D3B0B">
        <w:t>app.engine('handlebars', exphbs.engine());</w:t>
      </w:r>
    </w:p>
    <w:p w:rsidR="004D3B0B" w:rsidRPr="004D3B0B" w:rsidRDefault="004D3B0B" w:rsidP="004D3B0B">
      <w:pPr>
        <w:ind w:left="432"/>
      </w:pPr>
      <w:r w:rsidRPr="004D3B0B">
        <w:t>app.set('view engine', 'handlebars');</w:t>
      </w:r>
    </w:p>
    <w:p w:rsidR="004D3B0B" w:rsidRPr="004D3B0B" w:rsidRDefault="004D3B0B" w:rsidP="004D3B0B">
      <w:pPr>
        <w:ind w:left="432"/>
      </w:pPr>
    </w:p>
    <w:p w:rsidR="004D3B0B" w:rsidRPr="004D3B0B" w:rsidRDefault="004D3B0B" w:rsidP="004D3B0B">
      <w:pPr>
        <w:ind w:left="432"/>
      </w:pPr>
      <w:r w:rsidRPr="004D3B0B">
        <w:t>app.use(express.static("views"));</w:t>
      </w:r>
    </w:p>
    <w:p w:rsidR="004D3B0B" w:rsidRPr="004D3B0B" w:rsidRDefault="004D3B0B" w:rsidP="004D3B0B">
      <w:pPr>
        <w:ind w:left="432"/>
      </w:pPr>
    </w:p>
    <w:p w:rsidR="004D3B0B" w:rsidRPr="004D3B0B" w:rsidRDefault="004D3B0B" w:rsidP="004D3B0B">
      <w:pPr>
        <w:ind w:left="432"/>
      </w:pPr>
      <w:r w:rsidRPr="004D3B0B">
        <w:t>app.set('views', './views');</w:t>
      </w:r>
    </w:p>
    <w:p w:rsidR="004D3B0B" w:rsidRPr="004D3B0B" w:rsidRDefault="004D3B0B" w:rsidP="004D3B0B">
      <w:pPr>
        <w:ind w:left="432"/>
      </w:pPr>
    </w:p>
    <w:p w:rsidR="004D3B0B" w:rsidRPr="004D3B0B" w:rsidRDefault="004D3B0B" w:rsidP="004D3B0B">
      <w:pPr>
        <w:ind w:left="432"/>
      </w:pPr>
      <w:r w:rsidRPr="004D3B0B">
        <w:t>app.use(express.urlencoded())</w:t>
      </w:r>
    </w:p>
    <w:p w:rsidR="004D3B0B" w:rsidRPr="004D3B0B" w:rsidRDefault="004D3B0B" w:rsidP="004D3B0B">
      <w:pPr>
        <w:ind w:left="432"/>
      </w:pPr>
    </w:p>
    <w:p w:rsidR="004D3B0B" w:rsidRPr="004D3B0B" w:rsidRDefault="004D3B0B" w:rsidP="004D3B0B">
      <w:pPr>
        <w:ind w:left="432"/>
      </w:pPr>
      <w:r w:rsidRPr="004D3B0B">
        <w:t>app.get('/', async (req,res)=&gt;{</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messages=await db.all('SELECT * FROM Message;')</w:t>
      </w:r>
    </w:p>
    <w:p w:rsidR="004D3B0B" w:rsidRPr="004D3B0B" w:rsidRDefault="004D3B0B" w:rsidP="004D3B0B">
      <w:pPr>
        <w:ind w:left="432"/>
      </w:pPr>
      <w:r w:rsidRPr="004D3B0B">
        <w:t xml:space="preserve">    console.log(messages)</w:t>
      </w:r>
    </w:p>
    <w:p w:rsidR="004D3B0B" w:rsidRPr="004D3B0B" w:rsidRDefault="004D3B0B" w:rsidP="004D3B0B">
      <w:pPr>
        <w:ind w:left="432"/>
      </w:pPr>
      <w:r w:rsidRPr="004D3B0B">
        <w:t xml:space="preserve">    res.render('home',{messages})</w:t>
      </w:r>
    </w:p>
    <w:p w:rsidR="004D3B0B" w:rsidRPr="004D3B0B" w:rsidRDefault="004D3B0B" w:rsidP="004D3B0B">
      <w:pPr>
        <w:ind w:left="432"/>
      </w:pPr>
      <w:r w:rsidRPr="004D3B0B">
        <w:t>})</w:t>
      </w:r>
    </w:p>
    <w:p w:rsidR="004D3B0B" w:rsidRPr="004D3B0B" w:rsidRDefault="004D3B0B" w:rsidP="004D3B0B">
      <w:pPr>
        <w:ind w:left="432"/>
      </w:pPr>
      <w:r w:rsidRPr="004D3B0B">
        <w:t>app.get('/time',(req,res)=&gt;{</w:t>
      </w:r>
    </w:p>
    <w:p w:rsidR="004D3B0B" w:rsidRPr="004D3B0B" w:rsidRDefault="004D3B0B" w:rsidP="004D3B0B">
      <w:pPr>
        <w:ind w:left="432"/>
      </w:pPr>
      <w:r w:rsidRPr="004D3B0B">
        <w:t xml:space="preserve">    res.send('the current time is '+(new Date()).toLocaleTimeString())</w:t>
      </w:r>
    </w:p>
    <w:p w:rsidR="004D3B0B" w:rsidRPr="004D3B0B" w:rsidRDefault="004D3B0B" w:rsidP="004D3B0B">
      <w:pPr>
        <w:ind w:left="432"/>
      </w:pPr>
      <w:r w:rsidRPr="004D3B0B">
        <w:t>})</w:t>
      </w:r>
    </w:p>
    <w:p w:rsidR="004D3B0B" w:rsidRPr="004D3B0B" w:rsidRDefault="004D3B0B" w:rsidP="004D3B0B">
      <w:pPr>
        <w:ind w:left="432"/>
      </w:pPr>
    </w:p>
    <w:p w:rsidR="004D3B0B" w:rsidRPr="004D3B0B" w:rsidRDefault="004D3B0B" w:rsidP="004D3B0B">
      <w:pPr>
        <w:ind w:left="432"/>
      </w:pPr>
      <w:r w:rsidRPr="004D3B0B">
        <w:t>app.post('/update',async(req,res)=&gt;{</w:t>
      </w:r>
    </w:p>
    <w:p w:rsidR="004D3B0B" w:rsidRPr="004D3B0B" w:rsidRDefault="004D3B0B" w:rsidP="004D3B0B">
      <w:pPr>
        <w:ind w:left="432"/>
      </w:pPr>
      <w:r w:rsidRPr="004D3B0B">
        <w:t xml:space="preserve">    console.log(req.body);</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from_cutomer_name = req.body.from_customer_name;</w:t>
      </w:r>
    </w:p>
    <w:p w:rsidR="004D3B0B" w:rsidRPr="004D3B0B" w:rsidRDefault="004D3B0B" w:rsidP="004D3B0B">
      <w:pPr>
        <w:ind w:left="432"/>
      </w:pPr>
      <w:r w:rsidRPr="004D3B0B">
        <w:t xml:space="preserve">    const to_cutomer_name = req.body.to_customer_name;</w:t>
      </w:r>
    </w:p>
    <w:p w:rsidR="004D3B0B" w:rsidRPr="004D3B0B" w:rsidRDefault="004D3B0B" w:rsidP="004D3B0B">
      <w:pPr>
        <w:ind w:left="432"/>
      </w:pPr>
      <w:r w:rsidRPr="004D3B0B">
        <w:t xml:space="preserve">    const transfer_amount = req.body.transfer_amount;</w:t>
      </w:r>
    </w:p>
    <w:p w:rsidR="004D3B0B" w:rsidRPr="004D3B0B" w:rsidRDefault="004D3B0B" w:rsidP="004D3B0B">
      <w:pPr>
        <w:ind w:left="432"/>
      </w:pPr>
      <w:r w:rsidRPr="004D3B0B">
        <w:t xml:space="preserve">    let data = [transfer_amount, from_cutomer_name];</w:t>
      </w:r>
    </w:p>
    <w:p w:rsidR="004D3B0B" w:rsidRPr="004D3B0B" w:rsidRDefault="004D3B0B" w:rsidP="004D3B0B">
      <w:pPr>
        <w:ind w:left="432"/>
      </w:pPr>
      <w:r w:rsidRPr="004D3B0B">
        <w:t>let sql = `UPDATE Message</w:t>
      </w:r>
    </w:p>
    <w:p w:rsidR="004D3B0B" w:rsidRPr="004D3B0B" w:rsidRDefault="004D3B0B" w:rsidP="004D3B0B">
      <w:pPr>
        <w:ind w:left="432"/>
      </w:pPr>
      <w:r w:rsidRPr="004D3B0B">
        <w:lastRenderedPageBreak/>
        <w:t xml:space="preserve">            SET balance = balance-?</w:t>
      </w:r>
    </w:p>
    <w:p w:rsidR="004D3B0B" w:rsidRPr="004D3B0B" w:rsidRDefault="004D3B0B" w:rsidP="004D3B0B">
      <w:pPr>
        <w:ind w:left="432"/>
      </w:pPr>
      <w:r w:rsidRPr="004D3B0B">
        <w:t xml:space="preserve">            WHERE customer_name = ?`;</w:t>
      </w:r>
    </w:p>
    <w:p w:rsidR="004D3B0B" w:rsidRPr="004D3B0B" w:rsidRDefault="004D3B0B" w:rsidP="004D3B0B">
      <w:pPr>
        <w:ind w:left="432"/>
      </w:pPr>
    </w:p>
    <w:p w:rsidR="004D3B0B" w:rsidRPr="004D3B0B" w:rsidRDefault="004D3B0B" w:rsidP="004D3B0B">
      <w:pPr>
        <w:ind w:left="432"/>
      </w:pPr>
      <w:r w:rsidRPr="004D3B0B">
        <w:t>db.run(sql, data, function(err) {</w:t>
      </w:r>
    </w:p>
    <w:p w:rsidR="004D3B0B" w:rsidRPr="004D3B0B" w:rsidRDefault="004D3B0B" w:rsidP="004D3B0B">
      <w:pPr>
        <w:ind w:left="432"/>
      </w:pPr>
      <w:r w:rsidRPr="004D3B0B">
        <w:t xml:space="preserve">  if (err) {</w:t>
      </w:r>
    </w:p>
    <w:p w:rsidR="004D3B0B" w:rsidRPr="004D3B0B" w:rsidRDefault="004D3B0B" w:rsidP="004D3B0B">
      <w:pPr>
        <w:ind w:left="432"/>
      </w:pPr>
      <w:r w:rsidRPr="004D3B0B">
        <w:t xml:space="preserve">    return console.error(err.message);</w:t>
      </w:r>
    </w:p>
    <w:p w:rsidR="004D3B0B" w:rsidRPr="004D3B0B" w:rsidRDefault="004D3B0B" w:rsidP="004D3B0B">
      <w:pPr>
        <w:ind w:left="432"/>
      </w:pPr>
      <w:r w:rsidRPr="004D3B0B">
        <w:t xml:space="preserve">  }</w:t>
      </w:r>
    </w:p>
    <w:p w:rsidR="004D3B0B" w:rsidRPr="004D3B0B" w:rsidRDefault="004D3B0B" w:rsidP="004D3B0B">
      <w:pPr>
        <w:ind w:left="432"/>
      </w:pPr>
      <w:r w:rsidRPr="004D3B0B">
        <w:t>});</w:t>
      </w:r>
    </w:p>
    <w:p w:rsidR="004D3B0B" w:rsidRPr="004D3B0B" w:rsidRDefault="004D3B0B" w:rsidP="004D3B0B">
      <w:pPr>
        <w:ind w:left="432"/>
      </w:pPr>
    </w:p>
    <w:p w:rsidR="004D3B0B" w:rsidRPr="004D3B0B" w:rsidRDefault="004D3B0B" w:rsidP="004D3B0B">
      <w:pPr>
        <w:ind w:left="432"/>
      </w:pPr>
      <w:r w:rsidRPr="004D3B0B">
        <w:t>let data1 = [transfer_amount, to_cutomer_name];</w:t>
      </w:r>
    </w:p>
    <w:p w:rsidR="004D3B0B" w:rsidRPr="004D3B0B" w:rsidRDefault="004D3B0B" w:rsidP="004D3B0B">
      <w:pPr>
        <w:ind w:left="432"/>
      </w:pPr>
      <w:r w:rsidRPr="004D3B0B">
        <w:t>let sql1 = `UPDATE Message</w:t>
      </w:r>
    </w:p>
    <w:p w:rsidR="004D3B0B" w:rsidRPr="004D3B0B" w:rsidRDefault="004D3B0B" w:rsidP="004D3B0B">
      <w:pPr>
        <w:ind w:left="432"/>
      </w:pPr>
      <w:r w:rsidRPr="004D3B0B">
        <w:t xml:space="preserve">            SET balance = balance+?</w:t>
      </w:r>
    </w:p>
    <w:p w:rsidR="004D3B0B" w:rsidRPr="004D3B0B" w:rsidRDefault="004D3B0B" w:rsidP="004D3B0B">
      <w:pPr>
        <w:ind w:left="432"/>
      </w:pPr>
      <w:r w:rsidRPr="004D3B0B">
        <w:t xml:space="preserve">            WHERE customer_name = ?`;</w:t>
      </w:r>
    </w:p>
    <w:p w:rsidR="004D3B0B" w:rsidRPr="004D3B0B" w:rsidRDefault="004D3B0B" w:rsidP="004D3B0B">
      <w:pPr>
        <w:ind w:left="432"/>
      </w:pPr>
    </w:p>
    <w:p w:rsidR="004D3B0B" w:rsidRPr="004D3B0B" w:rsidRDefault="004D3B0B" w:rsidP="004D3B0B">
      <w:pPr>
        <w:ind w:left="432"/>
      </w:pPr>
      <w:r w:rsidRPr="004D3B0B">
        <w:t>db.run(sql1, data1, function(err) {</w:t>
      </w:r>
    </w:p>
    <w:p w:rsidR="004D3B0B" w:rsidRPr="004D3B0B" w:rsidRDefault="004D3B0B" w:rsidP="004D3B0B">
      <w:pPr>
        <w:ind w:left="432"/>
      </w:pPr>
      <w:r w:rsidRPr="004D3B0B">
        <w:t xml:space="preserve">  if (err) {</w:t>
      </w:r>
    </w:p>
    <w:p w:rsidR="004D3B0B" w:rsidRPr="004D3B0B" w:rsidRDefault="004D3B0B" w:rsidP="004D3B0B">
      <w:pPr>
        <w:ind w:left="432"/>
      </w:pPr>
      <w:r w:rsidRPr="004D3B0B">
        <w:t xml:space="preserve">    return console.error(err.message);</w:t>
      </w:r>
    </w:p>
    <w:p w:rsidR="004D3B0B" w:rsidRPr="004D3B0B" w:rsidRDefault="004D3B0B" w:rsidP="004D3B0B">
      <w:pPr>
        <w:ind w:left="432"/>
      </w:pPr>
      <w:r w:rsidRPr="004D3B0B">
        <w:t xml:space="preserve">  }</w:t>
      </w:r>
    </w:p>
    <w:p w:rsidR="004D3B0B" w:rsidRPr="004D3B0B" w:rsidRDefault="004D3B0B" w:rsidP="004D3B0B">
      <w:pPr>
        <w:ind w:left="432"/>
      </w:pPr>
      <w:r w:rsidRPr="004D3B0B">
        <w:t xml:space="preserve">  });</w:t>
      </w:r>
    </w:p>
    <w:p w:rsidR="004D3B0B" w:rsidRPr="004D3B0B" w:rsidRDefault="004D3B0B" w:rsidP="004D3B0B">
      <w:pPr>
        <w:ind w:left="432"/>
      </w:pPr>
      <w:r w:rsidRPr="004D3B0B">
        <w:t xml:space="preserve">    res.redirect('/transaction')</w:t>
      </w:r>
    </w:p>
    <w:p w:rsidR="004D3B0B" w:rsidRPr="004D3B0B" w:rsidRDefault="004D3B0B" w:rsidP="004D3B0B">
      <w:pPr>
        <w:ind w:left="432"/>
      </w:pPr>
      <w:r w:rsidRPr="004D3B0B">
        <w:t>})</w:t>
      </w:r>
    </w:p>
    <w:p w:rsidR="004D3B0B" w:rsidRPr="004D3B0B" w:rsidRDefault="004D3B0B" w:rsidP="004D3B0B">
      <w:pPr>
        <w:ind w:left="432"/>
      </w:pPr>
      <w:r w:rsidRPr="004D3B0B">
        <w:t>app.post('/delete',async(req,res)=&gt;{</w:t>
      </w:r>
    </w:p>
    <w:p w:rsidR="004D3B0B" w:rsidRPr="004D3B0B" w:rsidRDefault="004D3B0B" w:rsidP="004D3B0B">
      <w:pPr>
        <w:ind w:left="432"/>
      </w:pPr>
      <w:r w:rsidRPr="004D3B0B">
        <w:t xml:space="preserve">    const db=await dbPromise;</w:t>
      </w:r>
    </w:p>
    <w:p w:rsidR="004D3B0B" w:rsidRPr="004D3B0B" w:rsidRDefault="004D3B0B" w:rsidP="004D3B0B">
      <w:pPr>
        <w:ind w:left="432"/>
      </w:pPr>
      <w:r w:rsidRPr="004D3B0B">
        <w:t xml:space="preserve">    const delete_customer_name=req.body.delete_customer_name;</w:t>
      </w:r>
    </w:p>
    <w:p w:rsidR="004D3B0B" w:rsidRPr="004D3B0B" w:rsidRDefault="004D3B0B" w:rsidP="004D3B0B">
      <w:pPr>
        <w:ind w:left="432"/>
      </w:pPr>
      <w:r w:rsidRPr="004D3B0B">
        <w:t xml:space="preserve">    await db.run('delete from Message where customer_name=?',delete_customer_name)</w:t>
      </w:r>
    </w:p>
    <w:p w:rsidR="004D3B0B" w:rsidRPr="004D3B0B" w:rsidRDefault="004D3B0B" w:rsidP="004D3B0B">
      <w:pPr>
        <w:ind w:left="432"/>
      </w:pPr>
      <w:r w:rsidRPr="004D3B0B">
        <w:t xml:space="preserve">    res.redirect('/delete');</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app.post('/submit',async(req,res)=&gt;{</w:t>
      </w:r>
    </w:p>
    <w:p w:rsidR="004D3B0B" w:rsidRPr="004D3B0B" w:rsidRDefault="004D3B0B" w:rsidP="004D3B0B">
      <w:pPr>
        <w:ind w:left="432"/>
      </w:pPr>
      <w:r w:rsidRPr="004D3B0B">
        <w:t xml:space="preserve">    console.log(req.body);</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customer_name = req.body.customer_name;</w:t>
      </w:r>
    </w:p>
    <w:p w:rsidR="004D3B0B" w:rsidRPr="004D3B0B" w:rsidRDefault="004D3B0B" w:rsidP="004D3B0B">
      <w:pPr>
        <w:ind w:left="432"/>
      </w:pPr>
      <w:r w:rsidRPr="004D3B0B">
        <w:t xml:space="preserve">    const emailid = req.body.emailid;</w:t>
      </w:r>
    </w:p>
    <w:p w:rsidR="004D3B0B" w:rsidRPr="004D3B0B" w:rsidRDefault="004D3B0B" w:rsidP="004D3B0B">
      <w:pPr>
        <w:ind w:left="432"/>
      </w:pPr>
      <w:r w:rsidRPr="004D3B0B">
        <w:t xml:space="preserve">    const balance = req.body.balance;</w:t>
      </w:r>
    </w:p>
    <w:p w:rsidR="004D3B0B" w:rsidRPr="004D3B0B" w:rsidRDefault="004D3B0B" w:rsidP="004D3B0B">
      <w:pPr>
        <w:ind w:left="432"/>
      </w:pPr>
      <w:r w:rsidRPr="004D3B0B">
        <w:t xml:space="preserve">    const city = req.body.city;</w:t>
      </w:r>
    </w:p>
    <w:p w:rsidR="004D3B0B" w:rsidRPr="004D3B0B" w:rsidRDefault="004D3B0B" w:rsidP="004D3B0B">
      <w:pPr>
        <w:ind w:left="432"/>
      </w:pPr>
      <w:r w:rsidRPr="004D3B0B">
        <w:t xml:space="preserve">    await db.run('INSERT INTO Message (customer_name,emailid,balance,city) VALUES (?,?,?,?);',customer_name,emailid,balance,city)</w:t>
      </w:r>
    </w:p>
    <w:p w:rsidR="004D3B0B" w:rsidRPr="004D3B0B" w:rsidRDefault="004D3B0B" w:rsidP="004D3B0B">
      <w:pPr>
        <w:ind w:left="432"/>
      </w:pPr>
      <w:r w:rsidRPr="004D3B0B">
        <w:t xml:space="preserve">    res.redirect('/add')</w:t>
      </w:r>
    </w:p>
    <w:p w:rsidR="004D3B0B" w:rsidRPr="004D3B0B" w:rsidRDefault="004D3B0B" w:rsidP="004D3B0B">
      <w:pPr>
        <w:ind w:left="432"/>
      </w:pPr>
      <w:r w:rsidRPr="004D3B0B">
        <w:t>})</w:t>
      </w:r>
    </w:p>
    <w:p w:rsidR="004D3B0B" w:rsidRPr="004D3B0B" w:rsidRDefault="004D3B0B" w:rsidP="004D3B0B">
      <w:pPr>
        <w:ind w:left="432"/>
      </w:pPr>
    </w:p>
    <w:p w:rsidR="004D3B0B" w:rsidRPr="004D3B0B" w:rsidRDefault="004D3B0B" w:rsidP="004D3B0B">
      <w:pPr>
        <w:ind w:left="432"/>
      </w:pPr>
      <w:r w:rsidRPr="004D3B0B">
        <w:t xml:space="preserve">  const setup=async()=&gt;{</w:t>
      </w:r>
    </w:p>
    <w:p w:rsidR="004D3B0B" w:rsidRPr="004D3B0B" w:rsidRDefault="004D3B0B" w:rsidP="004D3B0B">
      <w:pPr>
        <w:ind w:left="432"/>
      </w:pPr>
      <w:r w:rsidRPr="004D3B0B">
        <w:t xml:space="preserve">      const db=await dbPromise</w:t>
      </w:r>
    </w:p>
    <w:p w:rsidR="004D3B0B" w:rsidRPr="004D3B0B" w:rsidRDefault="004D3B0B" w:rsidP="004D3B0B">
      <w:pPr>
        <w:ind w:left="432"/>
      </w:pPr>
      <w:r w:rsidRPr="004D3B0B">
        <w:t xml:space="preserve">      await db.migrate()</w:t>
      </w:r>
    </w:p>
    <w:p w:rsidR="004D3B0B" w:rsidRPr="004D3B0B" w:rsidRDefault="004D3B0B" w:rsidP="004D3B0B">
      <w:pPr>
        <w:ind w:left="432"/>
      </w:pPr>
      <w:r w:rsidRPr="004D3B0B">
        <w:t xml:space="preserve">      app.listen(8000,()=&gt;{</w:t>
      </w:r>
    </w:p>
    <w:p w:rsidR="004D3B0B" w:rsidRPr="004D3B0B" w:rsidRDefault="004D3B0B" w:rsidP="004D3B0B">
      <w:pPr>
        <w:ind w:left="432"/>
      </w:pPr>
      <w:r w:rsidRPr="004D3B0B">
        <w:t xml:space="preserve">          console.log('listening on localhost:8000')</w:t>
      </w:r>
    </w:p>
    <w:p w:rsidR="004D3B0B" w:rsidRPr="004D3B0B" w:rsidRDefault="004D3B0B" w:rsidP="004D3B0B">
      <w:pPr>
        <w:ind w:left="432"/>
      </w:pPr>
      <w:r w:rsidRPr="004D3B0B">
        <w:t xml:space="preserve">      })</w:t>
      </w:r>
    </w:p>
    <w:p w:rsidR="004D3B0B" w:rsidRPr="004D3B0B" w:rsidRDefault="004D3B0B" w:rsidP="004D3B0B">
      <w:pPr>
        <w:ind w:left="432"/>
      </w:pPr>
      <w:r w:rsidRPr="004D3B0B">
        <w:t xml:space="preserve">  }</w:t>
      </w:r>
    </w:p>
    <w:p w:rsidR="004D3B0B" w:rsidRPr="004D3B0B" w:rsidRDefault="004D3B0B" w:rsidP="004D3B0B">
      <w:pPr>
        <w:ind w:left="432"/>
      </w:pPr>
      <w:r w:rsidRPr="004D3B0B">
        <w:t xml:space="preserve">  </w:t>
      </w:r>
    </w:p>
    <w:p w:rsidR="004D3B0B" w:rsidRPr="004D3B0B" w:rsidRDefault="004D3B0B" w:rsidP="004D3B0B">
      <w:pPr>
        <w:ind w:left="432"/>
      </w:pPr>
      <w:r w:rsidRPr="004D3B0B">
        <w:t xml:space="preserve">  app.get('/customers', async (req,res)=&gt;{</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messages=await db.all('SELECT * FROM Message;')</w:t>
      </w:r>
    </w:p>
    <w:p w:rsidR="004D3B0B" w:rsidRPr="004D3B0B" w:rsidRDefault="004D3B0B" w:rsidP="004D3B0B">
      <w:pPr>
        <w:ind w:left="432"/>
      </w:pPr>
      <w:r w:rsidRPr="004D3B0B">
        <w:t xml:space="preserve">    console.log(messages)</w:t>
      </w:r>
    </w:p>
    <w:p w:rsidR="004D3B0B" w:rsidRPr="004D3B0B" w:rsidRDefault="004D3B0B" w:rsidP="004D3B0B">
      <w:pPr>
        <w:ind w:left="432"/>
      </w:pPr>
      <w:r w:rsidRPr="004D3B0B">
        <w:t xml:space="preserve">    res.render('customers',{messages})</w:t>
      </w:r>
    </w:p>
    <w:p w:rsidR="004D3B0B" w:rsidRPr="004D3B0B" w:rsidRDefault="004D3B0B" w:rsidP="004D3B0B">
      <w:pPr>
        <w:ind w:left="432"/>
      </w:pPr>
      <w:r w:rsidRPr="004D3B0B">
        <w:lastRenderedPageBreak/>
        <w:t xml:space="preserve">  })</w:t>
      </w:r>
    </w:p>
    <w:p w:rsidR="004D3B0B" w:rsidRPr="004D3B0B" w:rsidRDefault="004D3B0B" w:rsidP="004D3B0B">
      <w:pPr>
        <w:ind w:left="432"/>
      </w:pPr>
    </w:p>
    <w:p w:rsidR="004D3B0B" w:rsidRPr="004D3B0B" w:rsidRDefault="004D3B0B" w:rsidP="004D3B0B">
      <w:pPr>
        <w:ind w:left="432"/>
      </w:pPr>
      <w:r w:rsidRPr="004D3B0B">
        <w:t xml:space="preserve">  app.get('/delete', async (req,res)=&gt;{</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messages=await db.all('SELECT * FROM Message;')</w:t>
      </w:r>
    </w:p>
    <w:p w:rsidR="004D3B0B" w:rsidRPr="004D3B0B" w:rsidRDefault="004D3B0B" w:rsidP="004D3B0B">
      <w:pPr>
        <w:ind w:left="432"/>
      </w:pPr>
      <w:r w:rsidRPr="004D3B0B">
        <w:t xml:space="preserve">    console.log(messages)</w:t>
      </w:r>
    </w:p>
    <w:p w:rsidR="004D3B0B" w:rsidRPr="004D3B0B" w:rsidRDefault="004D3B0B" w:rsidP="004D3B0B">
      <w:pPr>
        <w:ind w:left="432"/>
      </w:pPr>
      <w:r w:rsidRPr="004D3B0B">
        <w:t xml:space="preserve">    res.render('delete',{messages})</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app.get('/add', async (req,res)=&gt;{</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messages=await db.all('SELECT * FROM Message;')</w:t>
      </w:r>
    </w:p>
    <w:p w:rsidR="004D3B0B" w:rsidRPr="004D3B0B" w:rsidRDefault="004D3B0B" w:rsidP="004D3B0B">
      <w:pPr>
        <w:ind w:left="432"/>
      </w:pPr>
      <w:r w:rsidRPr="004D3B0B">
        <w:t xml:space="preserve">    console.log(messages)</w:t>
      </w:r>
    </w:p>
    <w:p w:rsidR="004D3B0B" w:rsidRPr="004D3B0B" w:rsidRDefault="004D3B0B" w:rsidP="004D3B0B">
      <w:pPr>
        <w:ind w:left="432"/>
      </w:pPr>
      <w:r w:rsidRPr="004D3B0B">
        <w:t xml:space="preserve">    res.render('add',{messages})</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app.get('/transaction', async (req,res)=&gt;{</w:t>
      </w:r>
    </w:p>
    <w:p w:rsidR="004D3B0B" w:rsidRPr="004D3B0B" w:rsidRDefault="004D3B0B" w:rsidP="004D3B0B">
      <w:pPr>
        <w:ind w:left="432"/>
      </w:pPr>
      <w:r w:rsidRPr="004D3B0B">
        <w:t xml:space="preserve">    const db = await dbPromise;</w:t>
      </w:r>
    </w:p>
    <w:p w:rsidR="004D3B0B" w:rsidRPr="004D3B0B" w:rsidRDefault="004D3B0B" w:rsidP="004D3B0B">
      <w:pPr>
        <w:ind w:left="432"/>
      </w:pPr>
      <w:r w:rsidRPr="004D3B0B">
        <w:t xml:space="preserve">    const messages=await db.all('SELECT * FROM Message;')</w:t>
      </w:r>
    </w:p>
    <w:p w:rsidR="004D3B0B" w:rsidRPr="004D3B0B" w:rsidRDefault="004D3B0B" w:rsidP="004D3B0B">
      <w:pPr>
        <w:ind w:left="432"/>
      </w:pPr>
      <w:r w:rsidRPr="004D3B0B">
        <w:t xml:space="preserve">    console.log(messages)</w:t>
      </w:r>
    </w:p>
    <w:p w:rsidR="004D3B0B" w:rsidRPr="004D3B0B" w:rsidRDefault="004D3B0B" w:rsidP="004D3B0B">
      <w:pPr>
        <w:ind w:left="432"/>
      </w:pPr>
      <w:r w:rsidRPr="004D3B0B">
        <w:t xml:space="preserve">    res.render('transaction',{messages})</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app.get('/aboutus', async (req,res)=&gt;{</w:t>
      </w:r>
    </w:p>
    <w:p w:rsidR="004D3B0B" w:rsidRPr="004D3B0B" w:rsidRDefault="004D3B0B" w:rsidP="004D3B0B">
      <w:pPr>
        <w:ind w:left="432"/>
      </w:pPr>
      <w:r w:rsidRPr="004D3B0B">
        <w:t xml:space="preserve">    res.render('aboutus');</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app.get('/login', async (req,res)=&gt;{</w:t>
      </w:r>
    </w:p>
    <w:p w:rsidR="004D3B0B" w:rsidRPr="004D3B0B" w:rsidRDefault="004D3B0B" w:rsidP="004D3B0B">
      <w:pPr>
        <w:ind w:left="432"/>
      </w:pPr>
      <w:r w:rsidRPr="004D3B0B">
        <w:t xml:space="preserve">    res.render('login');</w:t>
      </w: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app.post('/login_success', async (req,res)=&gt;{</w:t>
      </w:r>
    </w:p>
    <w:p w:rsidR="004D3B0B" w:rsidRPr="004D3B0B" w:rsidRDefault="004D3B0B" w:rsidP="004D3B0B">
      <w:pPr>
        <w:ind w:left="432"/>
      </w:pPr>
      <w:r w:rsidRPr="004D3B0B">
        <w:t xml:space="preserve">    alert("User account not found.")</w:t>
      </w:r>
    </w:p>
    <w:p w:rsidR="004D3B0B" w:rsidRPr="004D3B0B" w:rsidRDefault="004D3B0B" w:rsidP="004D3B0B">
      <w:pPr>
        <w:ind w:left="432"/>
      </w:pPr>
    </w:p>
    <w:p w:rsidR="004D3B0B" w:rsidRPr="004D3B0B" w:rsidRDefault="004D3B0B" w:rsidP="004D3B0B">
      <w:pPr>
        <w:ind w:left="432"/>
      </w:pPr>
      <w:r w:rsidRPr="004D3B0B">
        <w:t xml:space="preserve">  })</w:t>
      </w:r>
    </w:p>
    <w:p w:rsidR="004D3B0B" w:rsidRPr="004D3B0B" w:rsidRDefault="004D3B0B" w:rsidP="004D3B0B">
      <w:pPr>
        <w:ind w:left="432"/>
      </w:pPr>
    </w:p>
    <w:p w:rsidR="004D3B0B" w:rsidRPr="004D3B0B" w:rsidRDefault="004D3B0B" w:rsidP="004D3B0B">
      <w:pPr>
        <w:ind w:left="432"/>
      </w:pPr>
      <w:r w:rsidRPr="004D3B0B">
        <w:t xml:space="preserve">  app.use(express.static('public'));</w:t>
      </w:r>
    </w:p>
    <w:p w:rsidR="004D3B0B" w:rsidRPr="004D3B0B" w:rsidRDefault="004D3B0B" w:rsidP="004D3B0B">
      <w:pPr>
        <w:ind w:left="432"/>
      </w:pPr>
    </w:p>
    <w:p w:rsidR="004D3B0B" w:rsidRPr="004D3B0B" w:rsidRDefault="004D3B0B" w:rsidP="004D3B0B">
      <w:pPr>
        <w:ind w:left="432"/>
      </w:pPr>
      <w:r w:rsidRPr="004D3B0B">
        <w:t xml:space="preserve">  setup()</w:t>
      </w:r>
    </w:p>
    <w:p w:rsidR="004D3B0B" w:rsidRPr="004D3B0B" w:rsidRDefault="004D3B0B" w:rsidP="004D3B0B">
      <w:pPr>
        <w:ind w:left="432"/>
      </w:pPr>
      <w:r w:rsidRPr="004D3B0B">
        <w:t xml:space="preserve">  </w:t>
      </w:r>
    </w:p>
    <w:p w:rsidR="004D3B0B" w:rsidRPr="004D3B0B" w:rsidRDefault="004D3B0B" w:rsidP="004D3B0B">
      <w:pPr>
        <w:ind w:left="432"/>
      </w:pPr>
      <w:r w:rsidRPr="004D3B0B">
        <w:t>function sendMoney(){</w:t>
      </w:r>
    </w:p>
    <w:p w:rsidR="004D3B0B" w:rsidRPr="004D3B0B" w:rsidRDefault="004D3B0B" w:rsidP="004D3B0B">
      <w:pPr>
        <w:ind w:left="432"/>
      </w:pPr>
      <w:r w:rsidRPr="004D3B0B">
        <w:t xml:space="preserve">  var enterName = document.getElementById("enterName").value;</w:t>
      </w:r>
    </w:p>
    <w:p w:rsidR="004D3B0B" w:rsidRPr="004D3B0B" w:rsidRDefault="004D3B0B" w:rsidP="004D3B0B">
      <w:pPr>
        <w:ind w:left="432"/>
      </w:pPr>
      <w:r w:rsidRPr="004D3B0B">
        <w:t xml:space="preserve">  var enterAmount = parseInt(document.getElementById("enterAmount").value);</w:t>
      </w:r>
    </w:p>
    <w:p w:rsidR="004D3B0B" w:rsidRPr="004D3B0B" w:rsidRDefault="004D3B0B" w:rsidP="004D3B0B">
      <w:pPr>
        <w:ind w:left="432"/>
      </w:pPr>
    </w:p>
    <w:p w:rsidR="004D3B0B" w:rsidRPr="004D3B0B" w:rsidRDefault="004D3B0B" w:rsidP="004D3B0B">
      <w:pPr>
        <w:ind w:left="432"/>
      </w:pPr>
      <w:r w:rsidRPr="004D3B0B">
        <w:t xml:space="preserve">  if (enterAmount &gt; 8000) {</w:t>
      </w:r>
    </w:p>
    <w:p w:rsidR="004D3B0B" w:rsidRPr="004D3B0B" w:rsidRDefault="004D3B0B" w:rsidP="004D3B0B">
      <w:pPr>
        <w:ind w:left="432"/>
      </w:pPr>
      <w:r w:rsidRPr="004D3B0B">
        <w:t xml:space="preserve">     alert("Insufficient Balance.")</w:t>
      </w:r>
    </w:p>
    <w:p w:rsidR="004D3B0B" w:rsidRPr="004D3B0B" w:rsidRDefault="004D3B0B" w:rsidP="004D3B0B">
      <w:pPr>
        <w:ind w:left="432"/>
      </w:pPr>
      <w:r w:rsidRPr="004D3B0B">
        <w:t xml:space="preserve">  } else {</w:t>
      </w:r>
    </w:p>
    <w:p w:rsidR="004D3B0B" w:rsidRPr="004D3B0B" w:rsidRDefault="004D3B0B" w:rsidP="004D3B0B">
      <w:pPr>
        <w:ind w:left="432"/>
      </w:pPr>
      <w:r w:rsidRPr="004D3B0B">
        <w:t xml:space="preserve">     var findUserBankAccount = enterName + "BankBalance";</w:t>
      </w:r>
    </w:p>
    <w:p w:rsidR="004D3B0B" w:rsidRPr="004D3B0B" w:rsidRDefault="004D3B0B" w:rsidP="004D3B0B">
      <w:pPr>
        <w:ind w:left="432"/>
      </w:pPr>
      <w:r w:rsidRPr="004D3B0B">
        <w:t xml:space="preserve">     var finalAmount = parseInt(document.getElementById(findUserBankAccount).innerHTML) + enterAmount;</w:t>
      </w:r>
    </w:p>
    <w:p w:rsidR="004D3B0B" w:rsidRPr="004D3B0B" w:rsidRDefault="004D3B0B" w:rsidP="004D3B0B">
      <w:pPr>
        <w:ind w:left="432"/>
      </w:pPr>
      <w:r w:rsidRPr="004D3B0B">
        <w:t xml:space="preserve">     var myAccountBalance = parseInt(document.getElementById("myAccountBalance").innerText) - enterAmount</w:t>
      </w:r>
    </w:p>
    <w:p w:rsidR="004D3B0B" w:rsidRPr="004D3B0B" w:rsidRDefault="004D3B0B" w:rsidP="004D3B0B">
      <w:pPr>
        <w:ind w:left="432"/>
      </w:pPr>
      <w:r w:rsidRPr="004D3B0B">
        <w:t xml:space="preserve">     document.getElementById("myAccountBalance").innerText = myAccountBalance</w:t>
      </w:r>
    </w:p>
    <w:p w:rsidR="004D3B0B" w:rsidRPr="004D3B0B" w:rsidRDefault="004D3B0B" w:rsidP="004D3B0B">
      <w:pPr>
        <w:ind w:left="432"/>
      </w:pPr>
      <w:r w:rsidRPr="004D3B0B">
        <w:lastRenderedPageBreak/>
        <w:t xml:space="preserve">     document.getElementById(findUserBankAccount).innerHTML = finalAmount;</w:t>
      </w:r>
    </w:p>
    <w:p w:rsidR="004D3B0B" w:rsidRPr="004D3B0B" w:rsidRDefault="004D3B0B" w:rsidP="004D3B0B">
      <w:pPr>
        <w:ind w:left="432"/>
      </w:pPr>
      <w:r w:rsidRPr="004D3B0B">
        <w:t xml:space="preserve">     alert(`Successful Transaction !!  </w:t>
      </w:r>
    </w:p>
    <w:p w:rsidR="004D3B0B" w:rsidRPr="004D3B0B" w:rsidRDefault="004D3B0B" w:rsidP="004D3B0B">
      <w:pPr>
        <w:ind w:left="432"/>
      </w:pPr>
      <w:r w:rsidRPr="004D3B0B">
        <w:t xml:space="preserve">     $${enterAmount} is sent to ${enterName}@email.com.`)</w:t>
      </w:r>
    </w:p>
    <w:p w:rsidR="004D3B0B" w:rsidRPr="004D3B0B" w:rsidRDefault="004D3B0B" w:rsidP="004D3B0B">
      <w:pPr>
        <w:ind w:left="432"/>
      </w:pPr>
    </w:p>
    <w:p w:rsidR="004D3B0B" w:rsidRPr="004D3B0B" w:rsidRDefault="004D3B0B" w:rsidP="004D3B0B">
      <w:pPr>
        <w:ind w:left="432"/>
      </w:pPr>
      <w:r w:rsidRPr="004D3B0B">
        <w:t xml:space="preserve">     var createPTag = document.createElement("li");</w:t>
      </w:r>
    </w:p>
    <w:p w:rsidR="004D3B0B" w:rsidRPr="004D3B0B" w:rsidRDefault="004D3B0B" w:rsidP="004D3B0B">
      <w:pPr>
        <w:ind w:left="432"/>
      </w:pPr>
      <w:r w:rsidRPr="004D3B0B">
        <w:t xml:space="preserve">     var textNode = document.createTextNode(`$${enterAmount} is sent to recepient with Email-id ${enterName}@email.com on ${Date()}.`);</w:t>
      </w:r>
    </w:p>
    <w:p w:rsidR="004D3B0B" w:rsidRPr="004D3B0B" w:rsidRDefault="004D3B0B" w:rsidP="004D3B0B">
      <w:pPr>
        <w:ind w:left="432"/>
      </w:pPr>
      <w:r w:rsidRPr="004D3B0B">
        <w:t xml:space="preserve">     createPTag.appendChild(textNode);</w:t>
      </w:r>
    </w:p>
    <w:p w:rsidR="004D3B0B" w:rsidRPr="004D3B0B" w:rsidRDefault="004D3B0B" w:rsidP="004D3B0B">
      <w:pPr>
        <w:ind w:left="432"/>
      </w:pPr>
      <w:r w:rsidRPr="004D3B0B">
        <w:t xml:space="preserve">     var element = document.getElementById("transaction-history-body");</w:t>
      </w:r>
    </w:p>
    <w:p w:rsidR="004D3B0B" w:rsidRPr="004D3B0B" w:rsidRDefault="004D3B0B" w:rsidP="004D3B0B">
      <w:pPr>
        <w:ind w:left="432"/>
      </w:pPr>
      <w:r w:rsidRPr="004D3B0B">
        <w:t xml:space="preserve">     element.insertBefore(createPTag, element.firstChild);</w:t>
      </w:r>
    </w:p>
    <w:p w:rsidR="004D3B0B" w:rsidRPr="004D3B0B" w:rsidRDefault="004D3B0B" w:rsidP="004D3B0B">
      <w:pPr>
        <w:ind w:left="432"/>
      </w:pPr>
      <w:r w:rsidRPr="004D3B0B">
        <w:t xml:space="preserve">  }</w:t>
      </w:r>
    </w:p>
    <w:p w:rsidR="004D3B0B" w:rsidRPr="004D3B0B" w:rsidRDefault="004D3B0B" w:rsidP="004D3B0B">
      <w:pPr>
        <w:ind w:left="432"/>
      </w:pPr>
      <w:r w:rsidRPr="004D3B0B">
        <w:t>}</w:t>
      </w:r>
    </w:p>
    <w:p w:rsidR="004D3B0B" w:rsidRPr="004D3B0B" w:rsidRDefault="004D3B0B">
      <w:pPr>
        <w:suppressAutoHyphens w:val="0"/>
        <w:rPr>
          <w:b/>
          <w:sz w:val="28"/>
          <w:szCs w:val="28"/>
          <w:u w:val="single"/>
        </w:rPr>
      </w:pPr>
    </w:p>
    <w:p w:rsidR="004D3B0B" w:rsidRPr="004D3B0B" w:rsidRDefault="004D3B0B">
      <w:pPr>
        <w:suppressAutoHyphens w:val="0"/>
        <w:rPr>
          <w:b/>
          <w:sz w:val="28"/>
          <w:szCs w:val="28"/>
          <w:u w:val="single"/>
        </w:rPr>
      </w:pPr>
      <w:r w:rsidRPr="004D3B0B">
        <w:rPr>
          <w:b/>
          <w:sz w:val="28"/>
          <w:szCs w:val="28"/>
          <w:u w:val="single"/>
        </w:rPr>
        <w:t>Customers.html</w:t>
      </w:r>
    </w:p>
    <w:p w:rsidR="004D3B0B" w:rsidRDefault="004D3B0B">
      <w:pPr>
        <w:suppressAutoHyphens w:val="0"/>
        <w:rPr>
          <w:b/>
          <w:sz w:val="28"/>
          <w:szCs w:val="28"/>
        </w:rPr>
      </w:pPr>
    </w:p>
    <w:p w:rsidR="004D3B0B" w:rsidRPr="004D3B0B" w:rsidRDefault="004D3B0B" w:rsidP="004D3B0B">
      <w:pPr>
        <w:suppressAutoHyphens w:val="0"/>
      </w:pPr>
      <w:r w:rsidRPr="004D3B0B">
        <w:t>&lt;!DOCTYPE html&gt;</w:t>
      </w:r>
    </w:p>
    <w:p w:rsidR="004D3B0B" w:rsidRPr="004D3B0B" w:rsidRDefault="004D3B0B" w:rsidP="004D3B0B">
      <w:pPr>
        <w:suppressAutoHyphens w:val="0"/>
      </w:pPr>
      <w:r w:rsidRPr="004D3B0B">
        <w:t>&lt;html lang="en"&gt;</w:t>
      </w:r>
    </w:p>
    <w:p w:rsidR="004D3B0B" w:rsidRPr="004D3B0B" w:rsidRDefault="004D3B0B" w:rsidP="004D3B0B">
      <w:pPr>
        <w:suppressAutoHyphens w:val="0"/>
      </w:pPr>
    </w:p>
    <w:p w:rsidR="004D3B0B" w:rsidRPr="004D3B0B" w:rsidRDefault="004D3B0B" w:rsidP="004D3B0B">
      <w:pPr>
        <w:suppressAutoHyphens w:val="0"/>
      </w:pPr>
      <w:r w:rsidRPr="004D3B0B">
        <w:t>&lt;head&gt;</w:t>
      </w:r>
    </w:p>
    <w:p w:rsidR="004D3B0B" w:rsidRPr="004D3B0B" w:rsidRDefault="004D3B0B" w:rsidP="004D3B0B">
      <w:pPr>
        <w:suppressAutoHyphens w:val="0"/>
      </w:pPr>
      <w:r w:rsidRPr="004D3B0B">
        <w:t xml:space="preserve">    &lt;meta charset="UTF-8"&gt;</w:t>
      </w:r>
    </w:p>
    <w:p w:rsidR="004D3B0B" w:rsidRPr="004D3B0B" w:rsidRDefault="004D3B0B" w:rsidP="004D3B0B">
      <w:pPr>
        <w:suppressAutoHyphens w:val="0"/>
      </w:pPr>
      <w:r w:rsidRPr="004D3B0B">
        <w:t xml:space="preserve">    &lt;meta name="viewport" content="width=device-width, initial-scale=1.0"&gt;</w:t>
      </w:r>
    </w:p>
    <w:p w:rsidR="004D3B0B" w:rsidRPr="004D3B0B" w:rsidRDefault="004D3B0B" w:rsidP="004D3B0B">
      <w:pPr>
        <w:suppressAutoHyphens w:val="0"/>
      </w:pPr>
      <w:r w:rsidRPr="004D3B0B">
        <w:t xml:space="preserve">    &lt;title&gt;All Accounts | Basic Banking System&lt;/title&gt;</w:t>
      </w:r>
    </w:p>
    <w:p w:rsidR="004D3B0B" w:rsidRPr="004D3B0B" w:rsidRDefault="004D3B0B" w:rsidP="004D3B0B">
      <w:pPr>
        <w:suppressAutoHyphens w:val="0"/>
      </w:pPr>
      <w:r w:rsidRPr="004D3B0B">
        <w:t xml:space="preserve">    &lt;link rel="stylesheet"</w:t>
      </w:r>
    </w:p>
    <w:p w:rsidR="004D3B0B" w:rsidRPr="004D3B0B" w:rsidRDefault="004D3B0B" w:rsidP="004D3B0B">
      <w:pPr>
        <w:suppressAutoHyphens w:val="0"/>
      </w:pPr>
      <w:r w:rsidRPr="004D3B0B">
        <w:t xml:space="preserve">        href="./thirdparty/bootstrap-material-design.min.css"&gt;</w:t>
      </w:r>
    </w:p>
    <w:p w:rsidR="004D3B0B" w:rsidRPr="004D3B0B" w:rsidRDefault="004D3B0B" w:rsidP="004D3B0B">
      <w:pPr>
        <w:suppressAutoHyphens w:val="0"/>
      </w:pPr>
      <w:r w:rsidRPr="004D3B0B">
        <w:t xml:space="preserve">    &lt;link type="text/css" href="http://localhost:8000/assets/css/customer.css"&gt;</w:t>
      </w:r>
    </w:p>
    <w:p w:rsidR="004D3B0B" w:rsidRPr="004D3B0B" w:rsidRDefault="004D3B0B" w:rsidP="004D3B0B">
      <w:pPr>
        <w:suppressAutoHyphens w:val="0"/>
      </w:pPr>
      <w:r w:rsidRPr="004D3B0B">
        <w:t xml:space="preserve">    &lt;link type="text/css" href="./thirdparty/Sans_css2.css" rel="stylesheet"&gt; </w:t>
      </w:r>
    </w:p>
    <w:p w:rsidR="004D3B0B" w:rsidRPr="004D3B0B" w:rsidRDefault="004D3B0B" w:rsidP="004D3B0B">
      <w:pPr>
        <w:suppressAutoHyphens w:val="0"/>
      </w:pPr>
      <w:r w:rsidRPr="004D3B0B">
        <w:t xml:space="preserve">    &lt;link type="text/css" href="./thirdparty/Sansita_css2.css" rel="stylesheet"&gt;</w:t>
      </w:r>
    </w:p>
    <w:p w:rsidR="004D3B0B" w:rsidRPr="004D3B0B" w:rsidRDefault="004D3B0B" w:rsidP="004D3B0B">
      <w:pPr>
        <w:suppressAutoHyphens w:val="0"/>
      </w:pPr>
      <w:r w:rsidRPr="004D3B0B">
        <w:t xml:space="preserve">    &lt;link type="text/css" href="./thirdparty/Roboto_css2.css" rel="stylesheet"&gt;</w:t>
      </w:r>
    </w:p>
    <w:p w:rsidR="004D3B0B" w:rsidRPr="004D3B0B" w:rsidRDefault="004D3B0B" w:rsidP="004D3B0B">
      <w:pPr>
        <w:suppressAutoHyphens w:val="0"/>
      </w:pPr>
      <w:r w:rsidRPr="004D3B0B">
        <w:t>&lt;/head&gt;</w:t>
      </w:r>
    </w:p>
    <w:p w:rsidR="004D3B0B" w:rsidRPr="004D3B0B" w:rsidRDefault="004D3B0B" w:rsidP="004D3B0B">
      <w:pPr>
        <w:suppressAutoHyphens w:val="0"/>
      </w:pPr>
    </w:p>
    <w:p w:rsidR="004D3B0B" w:rsidRPr="004D3B0B" w:rsidRDefault="004D3B0B" w:rsidP="004D3B0B">
      <w:pPr>
        <w:suppressAutoHyphens w:val="0"/>
      </w:pPr>
      <w:r w:rsidRPr="004D3B0B">
        <w:t>&lt;body&gt;</w:t>
      </w:r>
    </w:p>
    <w:p w:rsidR="004D3B0B" w:rsidRPr="004D3B0B" w:rsidRDefault="004D3B0B" w:rsidP="004D3B0B">
      <w:pPr>
        <w:suppressAutoHyphens w:val="0"/>
      </w:pPr>
      <w:r w:rsidRPr="004D3B0B">
        <w:t xml:space="preserve">    &lt;!-- navbar starts here  --&gt;</w:t>
      </w:r>
    </w:p>
    <w:p w:rsidR="004D3B0B" w:rsidRPr="004D3B0B" w:rsidRDefault="004D3B0B" w:rsidP="004D3B0B">
      <w:pPr>
        <w:suppressAutoHyphens w:val="0"/>
      </w:pPr>
      <w:r w:rsidRPr="004D3B0B">
        <w:t xml:space="preserve">    &lt;nav class="navbar navbar-expand-lg navbar-light bg-light"&gt;</w:t>
      </w:r>
    </w:p>
    <w:p w:rsidR="004D3B0B" w:rsidRPr="004D3B0B" w:rsidRDefault="004D3B0B" w:rsidP="004D3B0B">
      <w:pPr>
        <w:suppressAutoHyphens w:val="0"/>
      </w:pPr>
      <w:r w:rsidRPr="004D3B0B">
        <w:t xml:space="preserve">        &lt;a class="navbar-brand" href="/"&gt;BIT Bank&lt;/a&gt;</w:t>
      </w:r>
    </w:p>
    <w:p w:rsidR="004D3B0B" w:rsidRPr="004D3B0B" w:rsidRDefault="004D3B0B" w:rsidP="004D3B0B">
      <w:pPr>
        <w:suppressAutoHyphens w:val="0"/>
      </w:pPr>
      <w:r w:rsidRPr="004D3B0B">
        <w:t xml:space="preserve">        &lt;button class="navbar-toggler" type="button" data-toggle="collapse" data-target="#navbarSupportedContent"</w:t>
      </w:r>
    </w:p>
    <w:p w:rsidR="004D3B0B" w:rsidRPr="004D3B0B" w:rsidRDefault="004D3B0B" w:rsidP="004D3B0B">
      <w:pPr>
        <w:suppressAutoHyphens w:val="0"/>
      </w:pPr>
      <w:r w:rsidRPr="004D3B0B">
        <w:t xml:space="preserve">            aria-controls="navbarSupportedContent" aria-expanded="false" aria-label="Toggle navigation"&gt;</w:t>
      </w:r>
    </w:p>
    <w:p w:rsidR="004D3B0B" w:rsidRPr="004D3B0B" w:rsidRDefault="004D3B0B" w:rsidP="004D3B0B">
      <w:pPr>
        <w:suppressAutoHyphens w:val="0"/>
      </w:pPr>
      <w:r w:rsidRPr="004D3B0B">
        <w:t xml:space="preserve">            &lt;span class="navbar-toggler-icon"&gt;&lt;/span&gt;</w:t>
      </w:r>
    </w:p>
    <w:p w:rsidR="004D3B0B" w:rsidRPr="004D3B0B" w:rsidRDefault="004D3B0B" w:rsidP="004D3B0B">
      <w:pPr>
        <w:suppressAutoHyphens w:val="0"/>
      </w:pPr>
      <w:r w:rsidRPr="004D3B0B">
        <w:t xml:space="preserve">        &lt;/button&gt;</w:t>
      </w:r>
    </w:p>
    <w:p w:rsidR="004D3B0B" w:rsidRPr="004D3B0B" w:rsidRDefault="004D3B0B" w:rsidP="004D3B0B">
      <w:pPr>
        <w:suppressAutoHyphens w:val="0"/>
      </w:pPr>
    </w:p>
    <w:p w:rsidR="004D3B0B" w:rsidRPr="004D3B0B" w:rsidRDefault="004D3B0B" w:rsidP="004D3B0B">
      <w:pPr>
        <w:suppressAutoHyphens w:val="0"/>
      </w:pPr>
      <w:r w:rsidRPr="004D3B0B">
        <w:t xml:space="preserve">        &lt;div class="collapse navbar-collapse" id="navbarSupportedContent"&gt;</w:t>
      </w:r>
    </w:p>
    <w:p w:rsidR="004D3B0B" w:rsidRPr="004D3B0B" w:rsidRDefault="004D3B0B" w:rsidP="004D3B0B">
      <w:pPr>
        <w:suppressAutoHyphens w:val="0"/>
      </w:pPr>
      <w:r w:rsidRPr="004D3B0B">
        <w:t xml:space="preserve">            &lt;ul class="navbar-nav ml-auto"&gt;</w:t>
      </w:r>
    </w:p>
    <w:p w:rsidR="004D3B0B" w:rsidRPr="004D3B0B" w:rsidRDefault="004D3B0B" w:rsidP="004D3B0B">
      <w:pPr>
        <w:suppressAutoHyphens w:val="0"/>
      </w:pPr>
      <w:r w:rsidRPr="004D3B0B">
        <w:t xml:space="preserve">                &lt;li class="nav-item"&gt;</w:t>
      </w:r>
    </w:p>
    <w:p w:rsidR="004D3B0B" w:rsidRPr="004D3B0B" w:rsidRDefault="004D3B0B" w:rsidP="004D3B0B">
      <w:pPr>
        <w:suppressAutoHyphens w:val="0"/>
      </w:pPr>
      <w:r w:rsidRPr="004D3B0B">
        <w:t xml:space="preserve">                    &lt;a class="nav-link" href="/"&gt;Home &lt;/a&gt;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&lt;li class="nav-item  "&gt;</w:t>
      </w:r>
    </w:p>
    <w:p w:rsidR="004D3B0B" w:rsidRPr="004D3B0B" w:rsidRDefault="004D3B0B" w:rsidP="004D3B0B">
      <w:pPr>
        <w:suppressAutoHyphens w:val="0"/>
      </w:pPr>
      <w:r w:rsidRPr="004D3B0B">
        <w:t xml:space="preserve">                    &lt;a class="nav-link" href="/transaction"</w:t>
      </w:r>
    </w:p>
    <w:p w:rsidR="004D3B0B" w:rsidRPr="004D3B0B" w:rsidRDefault="004D3B0B" w:rsidP="004D3B0B">
      <w:pPr>
        <w:suppressAutoHyphens w:val="0"/>
      </w:pPr>
      <w:r w:rsidRPr="004D3B0B">
        <w:t xml:space="preserve">                        &gt;Send Money&lt;/a&gt;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&lt;li class="nav-item  "&gt;</w:t>
      </w:r>
    </w:p>
    <w:p w:rsidR="004D3B0B" w:rsidRPr="004D3B0B" w:rsidRDefault="004D3B0B" w:rsidP="004D3B0B">
      <w:pPr>
        <w:suppressAutoHyphens w:val="0"/>
      </w:pPr>
      <w:r w:rsidRPr="004D3B0B">
        <w:t xml:space="preserve">                    &lt;a class="nav-link" href="/add"</w:t>
      </w:r>
    </w:p>
    <w:p w:rsidR="004D3B0B" w:rsidRPr="004D3B0B" w:rsidRDefault="004D3B0B" w:rsidP="004D3B0B">
      <w:pPr>
        <w:suppressAutoHyphens w:val="0"/>
      </w:pPr>
      <w:r w:rsidRPr="004D3B0B">
        <w:t xml:space="preserve">                       &gt;Add Account&lt;/a&gt;</w:t>
      </w:r>
    </w:p>
    <w:p w:rsidR="004D3B0B" w:rsidRPr="004D3B0B" w:rsidRDefault="004D3B0B" w:rsidP="004D3B0B">
      <w:pPr>
        <w:suppressAutoHyphens w:val="0"/>
      </w:pPr>
      <w:r w:rsidRPr="004D3B0B">
        <w:lastRenderedPageBreak/>
        <w:t xml:space="preserve">                &lt;/li&gt;</w:t>
      </w:r>
    </w:p>
    <w:p w:rsidR="004D3B0B" w:rsidRPr="004D3B0B" w:rsidRDefault="004D3B0B" w:rsidP="004D3B0B">
      <w:pPr>
        <w:suppressAutoHyphens w:val="0"/>
      </w:pPr>
      <w:r w:rsidRPr="004D3B0B">
        <w:t xml:space="preserve">                &lt;li class="nav-item  "&gt;</w:t>
      </w:r>
    </w:p>
    <w:p w:rsidR="004D3B0B" w:rsidRPr="004D3B0B" w:rsidRDefault="004D3B0B" w:rsidP="004D3B0B">
      <w:pPr>
        <w:suppressAutoHyphens w:val="0"/>
      </w:pPr>
      <w:r w:rsidRPr="004D3B0B">
        <w:t xml:space="preserve">                    &lt;a class="nav-link" href="/delete"</w:t>
      </w:r>
    </w:p>
    <w:p w:rsidR="004D3B0B" w:rsidRPr="004D3B0B" w:rsidRDefault="004D3B0B" w:rsidP="004D3B0B">
      <w:pPr>
        <w:suppressAutoHyphens w:val="0"/>
      </w:pPr>
      <w:r w:rsidRPr="004D3B0B">
        <w:t xml:space="preserve">                        &gt;Delete Account&lt;/a&gt;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&lt;/ul&gt;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&lt;/nav&gt;</w:t>
      </w:r>
    </w:p>
    <w:p w:rsidR="004D3B0B" w:rsidRPr="004D3B0B" w:rsidRDefault="004D3B0B" w:rsidP="004D3B0B">
      <w:pPr>
        <w:suppressAutoHyphens w:val="0"/>
      </w:pPr>
      <w:r w:rsidRPr="004D3B0B">
        <w:t xml:space="preserve">    &lt;!-- navbar ends here  --&gt;</w:t>
      </w:r>
    </w:p>
    <w:p w:rsidR="004D3B0B" w:rsidRPr="004D3B0B" w:rsidRDefault="004D3B0B" w:rsidP="004D3B0B">
      <w:pPr>
        <w:suppressAutoHyphens w:val="0"/>
      </w:pP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&lt;script type="type="application/json"" src="./assets/js/script.js"&gt;&lt;/script&gt;</w:t>
      </w:r>
    </w:p>
    <w:p w:rsidR="004D3B0B" w:rsidRPr="004D3B0B" w:rsidRDefault="004D3B0B" w:rsidP="004D3B0B">
      <w:pPr>
        <w:suppressAutoHyphens w:val="0"/>
      </w:pPr>
      <w:r w:rsidRPr="004D3B0B">
        <w:t xml:space="preserve">    &lt;script src="./thirdparty/jquery-3.2.1.slim.min.js"&gt;&lt;/script&gt;</w:t>
      </w:r>
    </w:p>
    <w:p w:rsidR="004D3B0B" w:rsidRPr="004D3B0B" w:rsidRDefault="004D3B0B" w:rsidP="004D3B0B">
      <w:pPr>
        <w:suppressAutoHyphens w:val="0"/>
      </w:pPr>
      <w:r w:rsidRPr="004D3B0B">
        <w:t xml:space="preserve">    &lt;script src="./thirdparty/popper.js"&gt;&lt;/script&gt;</w:t>
      </w:r>
    </w:p>
    <w:p w:rsidR="004D3B0B" w:rsidRPr="004D3B0B" w:rsidRDefault="004D3B0B" w:rsidP="004D3B0B">
      <w:pPr>
        <w:suppressAutoHyphens w:val="0"/>
      </w:pPr>
      <w:r w:rsidRPr="004D3B0B">
        <w:t xml:space="preserve">    &lt;script src="./thirdparty/bootstrap-material-design.js"&gt;&lt;/script&gt;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&lt;ul&gt;</w:t>
      </w:r>
    </w:p>
    <w:p w:rsidR="004D3B0B" w:rsidRPr="004D3B0B" w:rsidRDefault="004D3B0B" w:rsidP="004D3B0B">
      <w:pPr>
        <w:suppressAutoHyphens w:val="0"/>
      </w:pPr>
      <w:r w:rsidRPr="004D3B0B">
        <w:t xml:space="preserve">    &lt;li&gt;Customers list&lt;/li&gt;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 &lt;li style="font-style:italic"&gt;{{id}}:{{customer_name}}:{{emailid}}:{{balance}}:{{city}}&lt;/li&gt;--&gt;</w:t>
      </w:r>
    </w:p>
    <w:p w:rsidR="004D3B0B" w:rsidRPr="004D3B0B" w:rsidRDefault="004D3B0B" w:rsidP="004D3B0B">
      <w:pPr>
        <w:suppressAutoHyphens w:val="0"/>
      </w:pPr>
      <w:r w:rsidRPr="004D3B0B">
        <w:t xml:space="preserve">   &lt;table&gt;</w:t>
      </w:r>
    </w:p>
    <w:p w:rsidR="004D3B0B" w:rsidRPr="004D3B0B" w:rsidRDefault="004D3B0B" w:rsidP="004D3B0B">
      <w:pPr>
        <w:suppressAutoHyphens w:val="0"/>
      </w:pPr>
      <w:r w:rsidRPr="004D3B0B">
        <w:t xml:space="preserve">    &lt;tr class="table-danger"&gt;</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Sl. No.</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Name</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E-mail</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Bank Balance(Rupees)</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City</w:t>
      </w:r>
    </w:p>
    <w:p w:rsidR="004D3B0B" w:rsidRPr="004D3B0B" w:rsidRDefault="004D3B0B" w:rsidP="004D3B0B">
      <w:pPr>
        <w:suppressAutoHyphens w:val="0"/>
      </w:pPr>
      <w:r w:rsidRPr="004D3B0B">
        <w:t xml:space="preserve">    &lt;/th&gt;</w:t>
      </w:r>
    </w:p>
    <w:p w:rsidR="004D3B0B" w:rsidRPr="004D3B0B" w:rsidRDefault="004D3B0B" w:rsidP="004D3B0B">
      <w:pPr>
        <w:suppressAutoHyphens w:val="0"/>
      </w:pPr>
      <w:r w:rsidRPr="004D3B0B">
        <w:t xml:space="preserve">    &lt;/tr&gt;</w:t>
      </w:r>
    </w:p>
    <w:p w:rsidR="004D3B0B" w:rsidRPr="004D3B0B" w:rsidRDefault="004D3B0B" w:rsidP="004D3B0B">
      <w:pPr>
        <w:suppressAutoHyphens w:val="0"/>
      </w:pPr>
      <w:r w:rsidRPr="004D3B0B">
        <w:t xml:space="preserve">    {{#each messages}}</w:t>
      </w:r>
    </w:p>
    <w:p w:rsidR="004D3B0B" w:rsidRPr="004D3B0B" w:rsidRDefault="004D3B0B" w:rsidP="004D3B0B">
      <w:pPr>
        <w:suppressAutoHyphens w:val="0"/>
      </w:pPr>
      <w:r w:rsidRPr="004D3B0B">
        <w:t xml:space="preserve">    &lt;tr class="table-info"&gt;</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{{id}}</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{{customer_name}}</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{{emailid}}</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{{balance}}</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lastRenderedPageBreak/>
        <w:t xml:space="preserve">            {{city}}</w:t>
      </w:r>
    </w:p>
    <w:p w:rsidR="004D3B0B" w:rsidRPr="004D3B0B" w:rsidRDefault="004D3B0B" w:rsidP="004D3B0B">
      <w:pPr>
        <w:suppressAutoHyphens w:val="0"/>
      </w:pPr>
      <w:r w:rsidRPr="004D3B0B">
        <w:t xml:space="preserve">        &lt;/td&gt;</w:t>
      </w:r>
    </w:p>
    <w:p w:rsidR="004D3B0B" w:rsidRPr="004D3B0B" w:rsidRDefault="004D3B0B" w:rsidP="004D3B0B">
      <w:pPr>
        <w:suppressAutoHyphens w:val="0"/>
      </w:pPr>
      <w:r w:rsidRPr="004D3B0B">
        <w:t xml:space="preserve">    &lt;/tr&gt;</w:t>
      </w:r>
    </w:p>
    <w:p w:rsidR="004D3B0B" w:rsidRPr="004D3B0B" w:rsidRDefault="004D3B0B" w:rsidP="004D3B0B">
      <w:pPr>
        <w:suppressAutoHyphens w:val="0"/>
      </w:pPr>
      <w:r w:rsidRPr="004D3B0B">
        <w:t xml:space="preserve">    {{/each}}</w:t>
      </w:r>
    </w:p>
    <w:p w:rsidR="004D3B0B" w:rsidRPr="004D3B0B" w:rsidRDefault="004D3B0B" w:rsidP="004D3B0B">
      <w:pPr>
        <w:suppressAutoHyphens w:val="0"/>
      </w:pPr>
      <w:r w:rsidRPr="004D3B0B">
        <w:t xml:space="preserve">   &lt;/table&gt;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&lt;/ul&gt;</w:t>
      </w:r>
    </w:p>
    <w:p w:rsidR="004D3B0B" w:rsidRPr="004D3B0B" w:rsidRDefault="004D3B0B" w:rsidP="004D3B0B">
      <w:pPr>
        <w:suppressAutoHyphens w:val="0"/>
      </w:pPr>
    </w:p>
    <w:p w:rsidR="004D3B0B" w:rsidRPr="004D3B0B" w:rsidRDefault="004D3B0B" w:rsidP="004D3B0B">
      <w:pPr>
        <w:suppressAutoHyphens w:val="0"/>
      </w:pPr>
    </w:p>
    <w:p w:rsidR="004D3B0B" w:rsidRPr="004D3B0B" w:rsidRDefault="004D3B0B" w:rsidP="004D3B0B">
      <w:pPr>
        <w:suppressAutoHyphens w:val="0"/>
      </w:pPr>
      <w:r w:rsidRPr="004D3B0B">
        <w:t>&lt;style&gt;</w:t>
      </w:r>
    </w:p>
    <w:p w:rsidR="004D3B0B" w:rsidRPr="004D3B0B" w:rsidRDefault="004D3B0B" w:rsidP="004D3B0B">
      <w:pPr>
        <w:suppressAutoHyphens w:val="0"/>
      </w:pPr>
      <w:r w:rsidRPr="004D3B0B">
        <w:t>table {</w:t>
      </w:r>
    </w:p>
    <w:p w:rsidR="004D3B0B" w:rsidRPr="004D3B0B" w:rsidRDefault="004D3B0B" w:rsidP="004D3B0B">
      <w:pPr>
        <w:suppressAutoHyphens w:val="0"/>
      </w:pPr>
      <w:r w:rsidRPr="004D3B0B">
        <w:t xml:space="preserve">  font-family: arial, sans-serif;</w:t>
      </w:r>
    </w:p>
    <w:p w:rsidR="004D3B0B" w:rsidRPr="004D3B0B" w:rsidRDefault="004D3B0B" w:rsidP="004D3B0B">
      <w:pPr>
        <w:suppressAutoHyphens w:val="0"/>
      </w:pPr>
      <w:r w:rsidRPr="004D3B0B">
        <w:t xml:space="preserve">  border-collapse: collapse;</w:t>
      </w:r>
    </w:p>
    <w:p w:rsidR="004D3B0B" w:rsidRPr="004D3B0B" w:rsidRDefault="004D3B0B" w:rsidP="004D3B0B">
      <w:pPr>
        <w:suppressAutoHyphens w:val="0"/>
      </w:pPr>
      <w:r w:rsidRPr="004D3B0B">
        <w:t xml:space="preserve">  width: 100%;</w:t>
      </w:r>
    </w:p>
    <w:p w:rsidR="004D3B0B" w:rsidRPr="004D3B0B" w:rsidRDefault="004D3B0B" w:rsidP="004D3B0B">
      <w:pPr>
        <w:suppressAutoHyphens w:val="0"/>
      </w:pPr>
      <w:r w:rsidRPr="004D3B0B">
        <w:t>}</w:t>
      </w:r>
    </w:p>
    <w:p w:rsidR="004D3B0B" w:rsidRPr="004D3B0B" w:rsidRDefault="004D3B0B" w:rsidP="004D3B0B">
      <w:pPr>
        <w:suppressAutoHyphens w:val="0"/>
      </w:pPr>
    </w:p>
    <w:p w:rsidR="004D3B0B" w:rsidRPr="004D3B0B" w:rsidRDefault="004D3B0B" w:rsidP="004D3B0B">
      <w:pPr>
        <w:suppressAutoHyphens w:val="0"/>
      </w:pPr>
      <w:r w:rsidRPr="004D3B0B">
        <w:t>td, th {</w:t>
      </w:r>
    </w:p>
    <w:p w:rsidR="004D3B0B" w:rsidRPr="004D3B0B" w:rsidRDefault="004D3B0B" w:rsidP="004D3B0B">
      <w:pPr>
        <w:suppressAutoHyphens w:val="0"/>
      </w:pPr>
      <w:r w:rsidRPr="004D3B0B">
        <w:t xml:space="preserve">  border: 1px solid #dddddd;</w:t>
      </w:r>
    </w:p>
    <w:p w:rsidR="004D3B0B" w:rsidRPr="004D3B0B" w:rsidRDefault="004D3B0B" w:rsidP="004D3B0B">
      <w:pPr>
        <w:suppressAutoHyphens w:val="0"/>
      </w:pPr>
      <w:r w:rsidRPr="004D3B0B">
        <w:t xml:space="preserve">  text-align: left;</w:t>
      </w:r>
    </w:p>
    <w:p w:rsidR="004D3B0B" w:rsidRPr="004D3B0B" w:rsidRDefault="004D3B0B" w:rsidP="004D3B0B">
      <w:pPr>
        <w:suppressAutoHyphens w:val="0"/>
      </w:pPr>
      <w:r w:rsidRPr="004D3B0B">
        <w:t xml:space="preserve">  padding: 8px;</w:t>
      </w:r>
    </w:p>
    <w:p w:rsidR="004D3B0B" w:rsidRPr="004D3B0B" w:rsidRDefault="004D3B0B" w:rsidP="004D3B0B">
      <w:pPr>
        <w:suppressAutoHyphens w:val="0"/>
      </w:pPr>
      <w:r w:rsidRPr="004D3B0B">
        <w:t>}</w:t>
      </w:r>
    </w:p>
    <w:p w:rsidR="004D3B0B" w:rsidRPr="004D3B0B" w:rsidRDefault="004D3B0B" w:rsidP="004D3B0B">
      <w:pPr>
        <w:suppressAutoHyphens w:val="0"/>
      </w:pPr>
    </w:p>
    <w:p w:rsidR="004D3B0B" w:rsidRPr="004D3B0B" w:rsidRDefault="004D3B0B" w:rsidP="004D3B0B">
      <w:pPr>
        <w:suppressAutoHyphens w:val="0"/>
      </w:pPr>
      <w:r w:rsidRPr="004D3B0B">
        <w:t>tr:nth-child(even) {</w:t>
      </w:r>
    </w:p>
    <w:p w:rsidR="004D3B0B" w:rsidRPr="004D3B0B" w:rsidRDefault="004D3B0B" w:rsidP="004D3B0B">
      <w:pPr>
        <w:suppressAutoHyphens w:val="0"/>
      </w:pPr>
      <w:r w:rsidRPr="004D3B0B">
        <w:t xml:space="preserve">  background-color: #dddddd;</w:t>
      </w:r>
    </w:p>
    <w:p w:rsidR="004D3B0B" w:rsidRPr="004D3B0B" w:rsidRDefault="004D3B0B" w:rsidP="004D3B0B">
      <w:pPr>
        <w:suppressAutoHyphens w:val="0"/>
      </w:pPr>
      <w:r w:rsidRPr="004D3B0B">
        <w:t>}</w:t>
      </w:r>
    </w:p>
    <w:p w:rsidR="004D3B0B" w:rsidRPr="004D3B0B" w:rsidRDefault="004D3B0B" w:rsidP="004D3B0B">
      <w:pPr>
        <w:suppressAutoHyphens w:val="0"/>
      </w:pPr>
      <w:r w:rsidRPr="004D3B0B">
        <w:t>&lt;/style&gt;</w:t>
      </w:r>
    </w:p>
    <w:p w:rsidR="004D3B0B" w:rsidRPr="004D3B0B" w:rsidRDefault="004D3B0B" w:rsidP="004D3B0B">
      <w:pPr>
        <w:suppressAutoHyphens w:val="0"/>
      </w:pPr>
      <w:r w:rsidRPr="004D3B0B">
        <w:t>&lt;/body&gt;</w:t>
      </w:r>
    </w:p>
    <w:p w:rsidR="004D3B0B" w:rsidRDefault="004D3B0B" w:rsidP="004D3B0B">
      <w:pPr>
        <w:suppressAutoHyphens w:val="0"/>
        <w:rPr>
          <w:b/>
          <w:sz w:val="28"/>
          <w:szCs w:val="28"/>
        </w:rPr>
      </w:pPr>
      <w:r w:rsidRPr="004D3B0B">
        <w:t>&lt;/html&gt;</w:t>
      </w:r>
      <w:r w:rsidRPr="004D3B0B">
        <w:rPr>
          <w:b/>
          <w:sz w:val="28"/>
          <w:szCs w:val="28"/>
        </w:rPr>
        <w:t xml:space="preserve"> </w:t>
      </w:r>
    </w:p>
    <w:p w:rsidR="004D3B0B" w:rsidRPr="004D3B0B" w:rsidRDefault="004D3B0B" w:rsidP="004D3B0B">
      <w:pPr>
        <w:suppressAutoHyphens w:val="0"/>
        <w:rPr>
          <w:b/>
          <w:sz w:val="28"/>
          <w:szCs w:val="28"/>
          <w:u w:val="single"/>
        </w:rPr>
      </w:pPr>
    </w:p>
    <w:p w:rsidR="004D3B0B" w:rsidRDefault="004D3B0B" w:rsidP="004D3B0B">
      <w:pPr>
        <w:suppressAutoHyphens w:val="0"/>
      </w:pPr>
      <w:r w:rsidRPr="004D3B0B">
        <w:rPr>
          <w:b/>
          <w:sz w:val="28"/>
          <w:szCs w:val="28"/>
          <w:u w:val="single"/>
        </w:rPr>
        <w:t>Index.html</w:t>
      </w:r>
      <w:r w:rsidRPr="004D3B0B">
        <w:rPr>
          <w:b/>
          <w:sz w:val="28"/>
          <w:szCs w:val="28"/>
        </w:rPr>
        <w:t xml:space="preserve"> </w:t>
      </w:r>
    </w:p>
    <w:p w:rsidR="004D3B0B" w:rsidRDefault="004D3B0B" w:rsidP="004D3B0B">
      <w:pPr>
        <w:suppressAutoHyphens w:val="0"/>
      </w:pPr>
    </w:p>
    <w:p w:rsidR="004D3B0B" w:rsidRPr="004D3B0B" w:rsidRDefault="004D3B0B" w:rsidP="004D3B0B">
      <w:pPr>
        <w:suppressAutoHyphens w:val="0"/>
      </w:pPr>
      <w:r w:rsidRPr="004D3B0B">
        <w:t>&lt;!DOCTYPE html&gt;</w:t>
      </w:r>
    </w:p>
    <w:p w:rsidR="004D3B0B" w:rsidRPr="004D3B0B" w:rsidRDefault="004D3B0B" w:rsidP="004D3B0B">
      <w:pPr>
        <w:suppressAutoHyphens w:val="0"/>
      </w:pPr>
      <w:r w:rsidRPr="004D3B0B">
        <w:t>&lt;html lang="en"&gt;</w:t>
      </w:r>
    </w:p>
    <w:p w:rsidR="004D3B0B" w:rsidRPr="004D3B0B" w:rsidRDefault="004D3B0B" w:rsidP="004D3B0B">
      <w:pPr>
        <w:suppressAutoHyphens w:val="0"/>
      </w:pPr>
      <w:r w:rsidRPr="004D3B0B">
        <w:t>&lt;head&gt;</w:t>
      </w:r>
    </w:p>
    <w:p w:rsidR="004D3B0B" w:rsidRPr="004D3B0B" w:rsidRDefault="004D3B0B" w:rsidP="004D3B0B">
      <w:pPr>
        <w:suppressAutoHyphens w:val="0"/>
      </w:pPr>
      <w:r w:rsidRPr="004D3B0B">
        <w:t xml:space="preserve">    &lt;meta charset="UTF-8"&gt;</w:t>
      </w:r>
    </w:p>
    <w:p w:rsidR="004D3B0B" w:rsidRPr="004D3B0B" w:rsidRDefault="004D3B0B" w:rsidP="004D3B0B">
      <w:pPr>
        <w:suppressAutoHyphens w:val="0"/>
      </w:pPr>
      <w:r w:rsidRPr="004D3B0B">
        <w:t xml:space="preserve">    &lt;meta name="viewport" content="width=device-width, initial-scale=1.0"&gt;</w:t>
      </w:r>
    </w:p>
    <w:p w:rsidR="004D3B0B" w:rsidRPr="004D3B0B" w:rsidRDefault="004D3B0B" w:rsidP="004D3B0B">
      <w:pPr>
        <w:suppressAutoHyphens w:val="0"/>
      </w:pPr>
      <w:r w:rsidRPr="004D3B0B">
        <w:t xml:space="preserve">    &lt;title&gt;BIT Banking System&lt;/title&gt;</w:t>
      </w:r>
    </w:p>
    <w:p w:rsidR="004D3B0B" w:rsidRPr="004D3B0B" w:rsidRDefault="004D3B0B" w:rsidP="004D3B0B">
      <w:pPr>
        <w:suppressAutoHyphens w:val="0"/>
      </w:pPr>
      <w:r w:rsidRPr="004D3B0B">
        <w:t xml:space="preserve">    &lt;base href="/"&gt;</w:t>
      </w:r>
    </w:p>
    <w:p w:rsidR="004D3B0B" w:rsidRPr="004D3B0B" w:rsidRDefault="004D3B0B" w:rsidP="004D3B0B">
      <w:pPr>
        <w:suppressAutoHyphens w:val="0"/>
      </w:pPr>
      <w:r w:rsidRPr="004D3B0B">
        <w:t xml:space="preserve">    &lt;!-- Bootstrap CDN --&gt;</w:t>
      </w:r>
    </w:p>
    <w:p w:rsidR="004D3B0B" w:rsidRPr="004D3B0B" w:rsidRDefault="004D3B0B" w:rsidP="004D3B0B">
      <w:pPr>
        <w:suppressAutoHyphens w:val="0"/>
      </w:pPr>
      <w:r w:rsidRPr="004D3B0B">
        <w:t xml:space="preserve">    &lt;link rel="stylesheet" type="text/css" href="./thirdparty/bootstrap-material-design.min.css"&gt;</w:t>
      </w:r>
    </w:p>
    <w:p w:rsidR="004D3B0B" w:rsidRPr="004D3B0B" w:rsidRDefault="004D3B0B" w:rsidP="004D3B0B">
      <w:pPr>
        <w:suppressAutoHyphens w:val="0"/>
      </w:pPr>
      <w:r w:rsidRPr="004D3B0B">
        <w:t xml:space="preserve">    &lt;link rel="stylesheet" type="text/css" href="./thirdparty/all.min.css"&gt;</w:t>
      </w:r>
    </w:p>
    <w:p w:rsidR="004D3B0B" w:rsidRPr="004D3B0B" w:rsidRDefault="004D3B0B" w:rsidP="004D3B0B">
      <w:pPr>
        <w:suppressAutoHyphens w:val="0"/>
      </w:pPr>
      <w:r w:rsidRPr="004D3B0B">
        <w:t xml:space="preserve">    &lt;link rel="stylesheet" type="text/css" href="./thirdparty/font-awesome.min.css"&gt;</w:t>
      </w:r>
    </w:p>
    <w:p w:rsidR="004D3B0B" w:rsidRPr="004D3B0B" w:rsidRDefault="004D3B0B" w:rsidP="004D3B0B">
      <w:pPr>
        <w:suppressAutoHyphens w:val="0"/>
      </w:pPr>
    </w:p>
    <w:p w:rsidR="004D3B0B" w:rsidRPr="004D3B0B" w:rsidRDefault="004D3B0B" w:rsidP="004D3B0B">
      <w:pPr>
        <w:suppressAutoHyphens w:val="0"/>
      </w:pPr>
      <w:r w:rsidRPr="004D3B0B">
        <w:t xml:space="preserve">    &lt;!-- Fonts --&gt;</w:t>
      </w:r>
    </w:p>
    <w:p w:rsidR="004D3B0B" w:rsidRPr="004D3B0B" w:rsidRDefault="004D3B0B" w:rsidP="004D3B0B">
      <w:pPr>
        <w:suppressAutoHyphens w:val="0"/>
      </w:pPr>
      <w:r w:rsidRPr="004D3B0B">
        <w:t xml:space="preserve">    &lt;link rel="stylesheet" type="text/css" href="./style.css"&gt;</w:t>
      </w:r>
    </w:p>
    <w:p w:rsidR="004D3B0B" w:rsidRPr="004D3B0B" w:rsidRDefault="004D3B0B" w:rsidP="004D3B0B">
      <w:pPr>
        <w:suppressAutoHyphens w:val="0"/>
      </w:pPr>
      <w:r w:rsidRPr="004D3B0B">
        <w:t xml:space="preserve">    &lt;link type="text/css" href="./thirdparty/Sans_css2.css" rel="stylesheet"&gt; </w:t>
      </w:r>
    </w:p>
    <w:p w:rsidR="004D3B0B" w:rsidRPr="004D3B0B" w:rsidRDefault="004D3B0B" w:rsidP="004D3B0B">
      <w:pPr>
        <w:suppressAutoHyphens w:val="0"/>
      </w:pPr>
      <w:r w:rsidRPr="004D3B0B">
        <w:t xml:space="preserve">    &lt;link type="text/css" href="./thirdparty/Sansita_css2.css" rel="stylesheet"&gt;</w:t>
      </w:r>
    </w:p>
    <w:p w:rsidR="004D3B0B" w:rsidRPr="004D3B0B" w:rsidRDefault="004D3B0B" w:rsidP="004D3B0B">
      <w:pPr>
        <w:suppressAutoHyphens w:val="0"/>
      </w:pPr>
      <w:r w:rsidRPr="004D3B0B">
        <w:t xml:space="preserve">    &lt;link type="text/css" href="./thirdparty/Roboto_css2.css" rel="stylesheet"&gt;</w:t>
      </w:r>
    </w:p>
    <w:p w:rsidR="004D3B0B" w:rsidRPr="004D3B0B" w:rsidRDefault="004D3B0B" w:rsidP="004D3B0B">
      <w:pPr>
        <w:suppressAutoHyphens w:val="0"/>
      </w:pPr>
    </w:p>
    <w:p w:rsidR="004D3B0B" w:rsidRPr="004D3B0B" w:rsidRDefault="004D3B0B" w:rsidP="004D3B0B">
      <w:pPr>
        <w:suppressAutoHyphens w:val="0"/>
      </w:pPr>
      <w:r w:rsidRPr="004D3B0B">
        <w:t xml:space="preserve">    &lt;!-- AOS  --&gt;</w:t>
      </w:r>
    </w:p>
    <w:p w:rsidR="004D3B0B" w:rsidRPr="004D3B0B" w:rsidRDefault="004D3B0B" w:rsidP="004D3B0B">
      <w:pPr>
        <w:suppressAutoHyphens w:val="0"/>
      </w:pPr>
      <w:r w:rsidRPr="004D3B0B">
        <w:t xml:space="preserve">    &lt;link type="text/css" rel="stylesheet" href="./thirdparty/aos.css"/&gt;</w:t>
      </w:r>
    </w:p>
    <w:p w:rsidR="004D3B0B" w:rsidRPr="004D3B0B" w:rsidRDefault="004D3B0B" w:rsidP="004D3B0B">
      <w:pPr>
        <w:suppressAutoHyphens w:val="0"/>
      </w:pPr>
      <w:r w:rsidRPr="004D3B0B">
        <w:t xml:space="preserve">    &lt;link rel="stylesheet" type="text/css" href="./customer.css"&gt;</w:t>
      </w:r>
    </w:p>
    <w:p w:rsidR="004D3B0B" w:rsidRPr="004D3B0B" w:rsidRDefault="004D3B0B" w:rsidP="004D3B0B">
      <w:pPr>
        <w:suppressAutoHyphens w:val="0"/>
      </w:pPr>
      <w:r w:rsidRPr="004D3B0B">
        <w:t xml:space="preserve">    &lt;link rel="stylesheet" type="text/css" href="./login.css"&gt;</w:t>
      </w:r>
    </w:p>
    <w:p w:rsidR="004D3B0B" w:rsidRPr="004D3B0B" w:rsidRDefault="004D3B0B" w:rsidP="004D3B0B">
      <w:pPr>
        <w:suppressAutoHyphens w:val="0"/>
      </w:pPr>
    </w:p>
    <w:p w:rsidR="004D3B0B" w:rsidRPr="004D3B0B" w:rsidRDefault="004D3B0B" w:rsidP="004D3B0B">
      <w:pPr>
        <w:suppressAutoHyphens w:val="0"/>
      </w:pPr>
      <w:r w:rsidRPr="004D3B0B">
        <w:t>&lt;/head&gt;</w:t>
      </w:r>
    </w:p>
    <w:p w:rsidR="004D3B0B" w:rsidRPr="004D3B0B" w:rsidRDefault="004D3B0B" w:rsidP="004D3B0B">
      <w:pPr>
        <w:suppressAutoHyphens w:val="0"/>
      </w:pPr>
      <w:r w:rsidRPr="004D3B0B">
        <w:t>&lt;body onload="loader()"&gt;</w:t>
      </w:r>
    </w:p>
    <w:p w:rsidR="004D3B0B" w:rsidRPr="004D3B0B" w:rsidRDefault="004D3B0B" w:rsidP="004D3B0B">
      <w:pPr>
        <w:suppressAutoHyphens w:val="0"/>
      </w:pPr>
      <w:r w:rsidRPr="004D3B0B">
        <w:t xml:space="preserve">  &lt;div id="loading"&gt;&lt;/div&gt;</w:t>
      </w:r>
    </w:p>
    <w:p w:rsidR="004D3B0B" w:rsidRPr="004D3B0B" w:rsidRDefault="004D3B0B" w:rsidP="004D3B0B">
      <w:pPr>
        <w:suppressAutoHyphens w:val="0"/>
      </w:pPr>
    </w:p>
    <w:p w:rsidR="004D3B0B" w:rsidRPr="004D3B0B" w:rsidRDefault="004D3B0B" w:rsidP="004D3B0B">
      <w:pPr>
        <w:suppressAutoHyphens w:val="0"/>
      </w:pPr>
      <w:r w:rsidRPr="004D3B0B">
        <w:t xml:space="preserve">    &lt;nav class="navbar navbar-expand-lg navbar-light bg-light"&gt;</w:t>
      </w:r>
    </w:p>
    <w:p w:rsidR="004D3B0B" w:rsidRPr="004D3B0B" w:rsidRDefault="004D3B0B" w:rsidP="004D3B0B">
      <w:pPr>
        <w:suppressAutoHyphens w:val="0"/>
      </w:pPr>
      <w:r w:rsidRPr="004D3B0B">
        <w:t xml:space="preserve">        &lt;a class="navbar-brand" href="/"&gt;BIT-(Bangalore Institue of Technology) - Welcome To BIT Bank&lt;/a&gt;</w:t>
      </w:r>
    </w:p>
    <w:p w:rsidR="004D3B0B" w:rsidRPr="004D3B0B" w:rsidRDefault="004D3B0B" w:rsidP="004D3B0B">
      <w:pPr>
        <w:suppressAutoHyphens w:val="0"/>
      </w:pPr>
      <w:r w:rsidRPr="004D3B0B">
        <w:t xml:space="preserve">        &lt;button class="navbar-toggler" type="button" data-toggle="collapse" data-target="#navbarSupportedContent" aria-controls="navbarSupportedContent" aria-expanded="false" aria-label="Toggle navigation"&gt;</w:t>
      </w:r>
    </w:p>
    <w:p w:rsidR="004D3B0B" w:rsidRPr="004D3B0B" w:rsidRDefault="004D3B0B" w:rsidP="004D3B0B">
      <w:pPr>
        <w:suppressAutoHyphens w:val="0"/>
      </w:pPr>
      <w:r w:rsidRPr="004D3B0B">
        <w:t xml:space="preserve">          &lt;span class="navbar-toggler-icon"&gt;&lt;/span&gt;</w:t>
      </w:r>
    </w:p>
    <w:p w:rsidR="004D3B0B" w:rsidRPr="004D3B0B" w:rsidRDefault="004D3B0B" w:rsidP="004D3B0B">
      <w:pPr>
        <w:suppressAutoHyphens w:val="0"/>
      </w:pPr>
      <w:r w:rsidRPr="004D3B0B">
        <w:t xml:space="preserve">        &lt;/button&gt;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&lt;div class="collapse navbar-collapse" id="navbarSupportedContent"&gt;</w:t>
      </w:r>
    </w:p>
    <w:p w:rsidR="004D3B0B" w:rsidRPr="004D3B0B" w:rsidRDefault="004D3B0B" w:rsidP="004D3B0B">
      <w:pPr>
        <w:suppressAutoHyphens w:val="0"/>
      </w:pPr>
      <w:r w:rsidRPr="004D3B0B">
        <w:t xml:space="preserve">          &lt;ul class="navbar-nav ml-auto"&gt;</w:t>
      </w:r>
    </w:p>
    <w:p w:rsidR="004D3B0B" w:rsidRPr="004D3B0B" w:rsidRDefault="004D3B0B" w:rsidP="004D3B0B">
      <w:pPr>
        <w:suppressAutoHyphens w:val="0"/>
      </w:pPr>
      <w:r w:rsidRPr="004D3B0B">
        <w:t xml:space="preserve">            &lt;li class="nav-item active"&gt;</w:t>
      </w:r>
    </w:p>
    <w:p w:rsidR="004D3B0B" w:rsidRPr="004D3B0B" w:rsidRDefault="004D3B0B" w:rsidP="004D3B0B">
      <w:pPr>
        <w:suppressAutoHyphens w:val="0"/>
      </w:pPr>
      <w:r w:rsidRPr="004D3B0B">
        <w:t xml:space="preserve">              &lt;a class="nav-link" href="/"&gt;Home &lt;span class="sr-only"&gt;(current)&lt;/span&gt;&lt;/a&gt;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&lt;li class="nav-item"&gt;</w:t>
      </w:r>
    </w:p>
    <w:p w:rsidR="004D3B0B" w:rsidRPr="004D3B0B" w:rsidRDefault="004D3B0B" w:rsidP="004D3B0B">
      <w:pPr>
        <w:suppressAutoHyphens w:val="0"/>
      </w:pPr>
      <w:r w:rsidRPr="004D3B0B">
        <w:t xml:space="preserve">              &lt;a class="nav-link" href="/aboutus"&gt;AboutUs&lt;/a&gt;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&lt;li class="nav-item"&gt;</w:t>
      </w:r>
    </w:p>
    <w:p w:rsidR="004D3B0B" w:rsidRPr="004D3B0B" w:rsidRDefault="004D3B0B" w:rsidP="004D3B0B">
      <w:pPr>
        <w:suppressAutoHyphens w:val="0"/>
      </w:pPr>
      <w:r w:rsidRPr="004D3B0B">
        <w:t xml:space="preserve">              &lt;a class="nav-link"  href='/customers'&gt;Customers&lt;/a&gt;</w:t>
      </w:r>
    </w:p>
    <w:p w:rsidR="004D3B0B" w:rsidRPr="004D3B0B" w:rsidRDefault="004D3B0B" w:rsidP="004D3B0B">
      <w:pPr>
        <w:suppressAutoHyphens w:val="0"/>
      </w:pPr>
      <w:r w:rsidRPr="004D3B0B">
        <w:t xml:space="preserve">            &lt;/li&gt;</w:t>
      </w:r>
    </w:p>
    <w:p w:rsidR="004D3B0B" w:rsidRPr="004D3B0B" w:rsidRDefault="004D3B0B" w:rsidP="004D3B0B">
      <w:pPr>
        <w:suppressAutoHyphens w:val="0"/>
      </w:pPr>
      <w:r w:rsidRPr="004D3B0B">
        <w:t xml:space="preserve">          &lt;/ul&gt;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&lt;/nav&gt;</w:t>
      </w:r>
    </w:p>
    <w:p w:rsidR="004D3B0B" w:rsidRPr="004D3B0B" w:rsidRDefault="004D3B0B" w:rsidP="004D3B0B">
      <w:pPr>
        <w:suppressAutoHyphens w:val="0"/>
      </w:pPr>
      <w:r w:rsidRPr="004D3B0B">
        <w:t xml:space="preserve">    &lt;div class="container-fluid hero-content"&gt;</w:t>
      </w:r>
    </w:p>
    <w:p w:rsidR="004D3B0B" w:rsidRPr="004D3B0B" w:rsidRDefault="004D3B0B" w:rsidP="004D3B0B">
      <w:pPr>
        <w:suppressAutoHyphens w:val="0"/>
      </w:pPr>
      <w:r w:rsidRPr="004D3B0B">
        <w:t xml:space="preserve">      &lt;div class="row align-items-center"&gt;</w:t>
      </w:r>
    </w:p>
    <w:p w:rsidR="004D3B0B" w:rsidRPr="004D3B0B" w:rsidRDefault="004D3B0B" w:rsidP="004D3B0B">
      <w:pPr>
        <w:suppressAutoHyphens w:val="0"/>
      </w:pPr>
      <w:r w:rsidRPr="004D3B0B">
        <w:t xml:space="preserve">        &lt;div class="col-md-6 col-sm-12 text-center" data-aos="fade-up"&gt;</w:t>
      </w:r>
    </w:p>
    <w:p w:rsidR="004D3B0B" w:rsidRPr="004D3B0B" w:rsidRDefault="004D3B0B" w:rsidP="004D3B0B">
      <w:pPr>
        <w:suppressAutoHyphens w:val="0"/>
      </w:pPr>
      <w:r w:rsidRPr="004D3B0B">
        <w:t xml:space="preserve">          &lt;h3&gt;Customers&lt;/h3&gt;</w:t>
      </w:r>
    </w:p>
    <w:p w:rsidR="004D3B0B" w:rsidRPr="004D3B0B" w:rsidRDefault="004D3B0B" w:rsidP="004D3B0B">
      <w:pPr>
        <w:suppressAutoHyphens w:val="0"/>
      </w:pPr>
      <w:r w:rsidRPr="004D3B0B">
        <w:t xml:space="preserve">          &lt;p class="lead muted"&gt;Easy Way To See Customers&lt;/p&gt;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&lt;a class="get-started" href="/customers"&gt;Customers&lt;/a&gt;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class="col-md-6 col-sm-12 text-center" data-aos="fade-up"&gt;</w:t>
      </w:r>
    </w:p>
    <w:p w:rsidR="004D3B0B" w:rsidRPr="004D3B0B" w:rsidRDefault="004D3B0B" w:rsidP="004D3B0B">
      <w:pPr>
        <w:suppressAutoHyphens w:val="0"/>
      </w:pPr>
      <w:r w:rsidRPr="004D3B0B">
        <w:t xml:space="preserve">          &lt;h3&gt;Add Account&lt;/h3&gt;</w:t>
      </w:r>
    </w:p>
    <w:p w:rsidR="004D3B0B" w:rsidRPr="004D3B0B" w:rsidRDefault="004D3B0B" w:rsidP="004D3B0B">
      <w:pPr>
        <w:suppressAutoHyphens w:val="0"/>
      </w:pPr>
      <w:r w:rsidRPr="004D3B0B">
        <w:t xml:space="preserve">          &lt;p class="lead muted"&gt;Easy Way To Add Account&lt;/p&gt;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&lt;a class="get-started" href="/add"&gt;Add Account&lt;/a&gt;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class="col-md-6 col-sm-12 text-center" data-aos="fade-up"&gt;</w:t>
      </w:r>
    </w:p>
    <w:p w:rsidR="004D3B0B" w:rsidRPr="004D3B0B" w:rsidRDefault="004D3B0B" w:rsidP="004D3B0B">
      <w:pPr>
        <w:suppressAutoHyphens w:val="0"/>
      </w:pPr>
      <w:r w:rsidRPr="004D3B0B">
        <w:t xml:space="preserve">          &lt;br&gt;</w:t>
      </w:r>
    </w:p>
    <w:p w:rsidR="004D3B0B" w:rsidRPr="004D3B0B" w:rsidRDefault="004D3B0B" w:rsidP="004D3B0B">
      <w:pPr>
        <w:suppressAutoHyphens w:val="0"/>
      </w:pPr>
      <w:r w:rsidRPr="004D3B0B">
        <w:t xml:space="preserve">          &lt;h3&gt;Money Transaction&lt;/h3&gt;</w:t>
      </w:r>
    </w:p>
    <w:p w:rsidR="004D3B0B" w:rsidRPr="004D3B0B" w:rsidRDefault="004D3B0B" w:rsidP="004D3B0B">
      <w:pPr>
        <w:suppressAutoHyphens w:val="0"/>
      </w:pPr>
      <w:r w:rsidRPr="004D3B0B">
        <w:t xml:space="preserve">          &lt;p class="lead muted"&gt;Easy Way To Transfer Money&lt;/p&gt;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&lt;a class="get-started" href="/transaction"&gt;Transfer&lt;/a&gt;</w:t>
      </w:r>
    </w:p>
    <w:p w:rsidR="004D3B0B" w:rsidRPr="004D3B0B" w:rsidRDefault="004D3B0B" w:rsidP="004D3B0B">
      <w:pPr>
        <w:suppressAutoHyphens w:val="0"/>
      </w:pPr>
      <w:r w:rsidRPr="004D3B0B">
        <w:lastRenderedPageBreak/>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class="col-md-6 col-sm-12 text-center" data-aos="fade-up"&gt;</w:t>
      </w:r>
    </w:p>
    <w:p w:rsidR="004D3B0B" w:rsidRPr="004D3B0B" w:rsidRDefault="004D3B0B" w:rsidP="004D3B0B">
      <w:pPr>
        <w:suppressAutoHyphens w:val="0"/>
      </w:pPr>
      <w:r w:rsidRPr="004D3B0B">
        <w:t xml:space="preserve">          &lt;br&gt;</w:t>
      </w:r>
    </w:p>
    <w:p w:rsidR="004D3B0B" w:rsidRPr="004D3B0B" w:rsidRDefault="004D3B0B" w:rsidP="004D3B0B">
      <w:pPr>
        <w:suppressAutoHyphens w:val="0"/>
      </w:pPr>
      <w:r w:rsidRPr="004D3B0B">
        <w:t xml:space="preserve">          &lt;h3&gt;Delete Account&lt;/h3&gt;</w:t>
      </w:r>
    </w:p>
    <w:p w:rsidR="004D3B0B" w:rsidRPr="004D3B0B" w:rsidRDefault="004D3B0B" w:rsidP="004D3B0B">
      <w:pPr>
        <w:suppressAutoHyphens w:val="0"/>
      </w:pPr>
      <w:r w:rsidRPr="004D3B0B">
        <w:t xml:space="preserve">          &lt;p class="lead muted"&gt;Easy Way To Delete Account&lt;/p&gt;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&lt;a class="get-started" href="/delete"&gt;Delete Account&lt;/a&gt;</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&lt;br&gt;  </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class="col-md-3 col-sm-3 text-center" data-aos="fade-left"&gt;</w:t>
      </w:r>
    </w:p>
    <w:p w:rsidR="004D3B0B" w:rsidRPr="004D3B0B" w:rsidRDefault="004D3B0B" w:rsidP="004D3B0B">
      <w:pPr>
        <w:suppressAutoHyphens w:val="0"/>
      </w:pPr>
      <w:r w:rsidRPr="004D3B0B">
        <w:t xml:space="preserve">          &lt;div class="hero-img-div"&gt;</w:t>
      </w:r>
    </w:p>
    <w:p w:rsidR="004D3B0B" w:rsidRPr="004D3B0B" w:rsidRDefault="004D3B0B" w:rsidP="004D3B0B">
      <w:pPr>
        <w:suppressAutoHyphens w:val="0"/>
      </w:pPr>
      <w:r w:rsidRPr="004D3B0B">
        <w:t xml:space="preserve">            &lt;img class="hero-img" src="./emblem.jpg" alt="img-showing-money-transfer"&gt;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class="footer" style="margin-top: 1px;"&gt;</w:t>
      </w:r>
    </w:p>
    <w:p w:rsidR="004D3B0B" w:rsidRPr="004D3B0B" w:rsidRDefault="004D3B0B" w:rsidP="004D3B0B">
      <w:pPr>
        <w:suppressAutoHyphens w:val="0"/>
      </w:pPr>
      <w:r w:rsidRPr="004D3B0B">
        <w:t xml:space="preserve">   &lt;div class="container" id="Foodie"&gt;</w:t>
      </w:r>
    </w:p>
    <w:p w:rsidR="004D3B0B" w:rsidRPr="004D3B0B" w:rsidRDefault="004D3B0B" w:rsidP="004D3B0B">
      <w:pPr>
        <w:suppressAutoHyphens w:val="0"/>
      </w:pPr>
    </w:p>
    <w:p w:rsidR="004D3B0B" w:rsidRPr="004D3B0B" w:rsidRDefault="004D3B0B" w:rsidP="004D3B0B">
      <w:pPr>
        <w:suppressAutoHyphens w:val="0"/>
      </w:pPr>
      <w:r w:rsidRPr="004D3B0B">
        <w:t>&lt;h1 style="color:orangered;font-family: Lucida Handwriting; margin-top: 55px;font-size: 30px;font-weight: 500;  box-shadow:2px 6px 18px rgba(66,57,238,0.3);</w:t>
      </w:r>
    </w:p>
    <w:p w:rsidR="004D3B0B" w:rsidRPr="004D3B0B" w:rsidRDefault="004D3B0B" w:rsidP="004D3B0B">
      <w:pPr>
        <w:suppressAutoHyphens w:val="0"/>
      </w:pPr>
      <w:r w:rsidRPr="004D3B0B">
        <w:t>" &gt;&lt;b&gt;BIT Bank&lt;/b&gt;&lt;/h1&gt;</w:t>
      </w:r>
    </w:p>
    <w:p w:rsidR="004D3B0B" w:rsidRPr="004D3B0B" w:rsidRDefault="004D3B0B" w:rsidP="004D3B0B">
      <w:pPr>
        <w:suppressAutoHyphens w:val="0"/>
      </w:pPr>
      <w:r w:rsidRPr="004D3B0B">
        <w:t>&lt;/div&gt;</w:t>
      </w:r>
    </w:p>
    <w:p w:rsidR="004D3B0B" w:rsidRPr="004D3B0B" w:rsidRDefault="004D3B0B" w:rsidP="004D3B0B">
      <w:pPr>
        <w:suppressAutoHyphens w:val="0"/>
      </w:pPr>
    </w:p>
    <w:p w:rsidR="004D3B0B" w:rsidRPr="004D3B0B" w:rsidRDefault="004D3B0B" w:rsidP="004D3B0B">
      <w:pPr>
        <w:suppressAutoHyphens w:val="0"/>
      </w:pPr>
      <w:r w:rsidRPr="004D3B0B">
        <w:t xml:space="preserve">  &lt;div class="container"&gt;</w:t>
      </w:r>
    </w:p>
    <w:p w:rsidR="004D3B0B" w:rsidRPr="004D3B0B" w:rsidRDefault="004D3B0B" w:rsidP="004D3B0B">
      <w:pPr>
        <w:suppressAutoHyphens w:val="0"/>
      </w:pPr>
      <w:r w:rsidRPr="004D3B0B">
        <w:t xml:space="preserve">    &lt;div class="row"&gt;</w:t>
      </w:r>
    </w:p>
    <w:p w:rsidR="004D3B0B" w:rsidRPr="004D3B0B" w:rsidRDefault="004D3B0B" w:rsidP="004D3B0B">
      <w:pPr>
        <w:suppressAutoHyphens w:val="0"/>
      </w:pPr>
      <w:r w:rsidRPr="004D3B0B">
        <w:t xml:space="preserve">      &lt;div class="col-sm-6"&gt;</w:t>
      </w:r>
    </w:p>
    <w:p w:rsidR="004D3B0B" w:rsidRPr="004D3B0B" w:rsidRDefault="004D3B0B" w:rsidP="004D3B0B">
      <w:pPr>
        <w:suppressAutoHyphens w:val="0"/>
      </w:pPr>
      <w:r w:rsidRPr="004D3B0B">
        <w:t xml:space="preserve">        &lt;p style="color: white;font-size: 17px;margin-top: 10px;"&gt;BIT Bank place where&lt;br&gt;</w:t>
      </w:r>
    </w:p>
    <w:p w:rsidR="004D3B0B" w:rsidRPr="004D3B0B" w:rsidRDefault="004D3B0B" w:rsidP="004D3B0B">
      <w:pPr>
        <w:suppressAutoHyphens w:val="0"/>
      </w:pPr>
      <w:r w:rsidRPr="004D3B0B">
        <w:t xml:space="preserve">            customer transaction will be quick and safe.&lt;br&gt;</w:t>
      </w:r>
    </w:p>
    <w:p w:rsidR="004D3B0B" w:rsidRPr="004D3B0B" w:rsidRDefault="004D3B0B" w:rsidP="004D3B0B">
      <w:pPr>
        <w:suppressAutoHyphens w:val="0"/>
      </w:pPr>
      <w:r w:rsidRPr="004D3B0B">
        <w:t xml:space="preserve">            Users will do hashless transactions.&lt;br&gt;</w:t>
      </w:r>
    </w:p>
    <w:p w:rsidR="004D3B0B" w:rsidRPr="004D3B0B" w:rsidRDefault="004D3B0B" w:rsidP="004D3B0B">
      <w:pPr>
        <w:suppressAutoHyphens w:val="0"/>
      </w:pPr>
      <w:r w:rsidRPr="004D3B0B">
        <w:t xml:space="preserve">            Benifits with coupon users who uses this bank.&lt;br&gt;</w:t>
      </w:r>
    </w:p>
    <w:p w:rsidR="004D3B0B" w:rsidRPr="004D3B0B" w:rsidRDefault="004D3B0B" w:rsidP="004D3B0B">
      <w:pPr>
        <w:suppressAutoHyphens w:val="0"/>
      </w:pPr>
      <w:r w:rsidRPr="004D3B0B">
        <w:t xml:space="preserve">        &lt;/p&gt;      </w:t>
      </w:r>
    </w:p>
    <w:p w:rsidR="004D3B0B" w:rsidRPr="004D3B0B" w:rsidRDefault="004D3B0B" w:rsidP="004D3B0B">
      <w:pPr>
        <w:suppressAutoHyphens w:val="0"/>
      </w:pPr>
      <w:r w:rsidRPr="004D3B0B">
        <w:t xml:space="preserve">           &lt;a class="btn btn-danger btn-lg" href="/aboutus"&gt;Info On BIT Bank&lt;/a&gt;  </w:t>
      </w:r>
    </w:p>
    <w:p w:rsidR="004D3B0B" w:rsidRPr="004D3B0B" w:rsidRDefault="004D3B0B" w:rsidP="004D3B0B">
      <w:pPr>
        <w:suppressAutoHyphens w:val="0"/>
      </w:pP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 class="col-sm-6"&gt;</w:t>
      </w:r>
    </w:p>
    <w:p w:rsidR="004D3B0B" w:rsidRPr="004D3B0B" w:rsidRDefault="004D3B0B" w:rsidP="004D3B0B">
      <w:pPr>
        <w:suppressAutoHyphens w:val="0"/>
      </w:pPr>
      <w:r w:rsidRPr="004D3B0B">
        <w:t xml:space="preserve">              &lt;h3 style="color: white;color: red;"&gt;Reach Out Here for More&lt;/h3&gt;</w:t>
      </w:r>
    </w:p>
    <w:p w:rsidR="004D3B0B" w:rsidRPr="004D3B0B" w:rsidRDefault="004D3B0B" w:rsidP="004D3B0B">
      <w:pPr>
        <w:suppressAutoHyphens w:val="0"/>
      </w:pPr>
      <w:r w:rsidRPr="004D3B0B">
        <w:t xml:space="preserve">              &lt;p style="color: white;font-size: 17px;"&gt;</w:t>
      </w:r>
    </w:p>
    <w:p w:rsidR="004D3B0B" w:rsidRPr="004D3B0B" w:rsidRDefault="004D3B0B" w:rsidP="004D3B0B">
      <w:pPr>
        <w:suppressAutoHyphens w:val="0"/>
      </w:pPr>
      <w:r w:rsidRPr="004D3B0B">
        <w:t xml:space="preserve">                CSE Student, Bangalore Institue of Technology&lt;br&gt;</w:t>
      </w:r>
    </w:p>
    <w:p w:rsidR="004D3B0B" w:rsidRPr="004D3B0B" w:rsidRDefault="004D3B0B" w:rsidP="004D3B0B">
      <w:pPr>
        <w:suppressAutoHyphens w:val="0"/>
      </w:pPr>
      <w:r w:rsidRPr="004D3B0B">
        <w:t xml:space="preserve">                Bengaluru. 560004. &lt;br&gt;</w:t>
      </w:r>
    </w:p>
    <w:p w:rsidR="004D3B0B" w:rsidRPr="004D3B0B" w:rsidRDefault="004D3B0B" w:rsidP="004D3B0B">
      <w:pPr>
        <w:suppressAutoHyphens w:val="0"/>
      </w:pPr>
      <w:r w:rsidRPr="004D3B0B">
        <w:t xml:space="preserve">              &lt;/p&gt;</w:t>
      </w:r>
    </w:p>
    <w:p w:rsidR="004D3B0B" w:rsidRPr="004D3B0B" w:rsidRDefault="004D3B0B" w:rsidP="004D3B0B">
      <w:pPr>
        <w:suppressAutoHyphens w:val="0"/>
      </w:pPr>
      <w:r w:rsidRPr="004D3B0B">
        <w:t xml:space="preserve">         &lt;h3 style="color: white;color: red"&gt;Reach Me in Social Media&lt;/h3&gt;&lt;br&gt;</w:t>
      </w:r>
    </w:p>
    <w:p w:rsidR="004D3B0B" w:rsidRPr="004D3B0B" w:rsidRDefault="004D3B0B" w:rsidP="004D3B0B">
      <w:pPr>
        <w:suppressAutoHyphens w:val="0"/>
      </w:pPr>
      <w:r w:rsidRPr="004D3B0B">
        <w:t>&lt;a href="https://www.linkedin.com/in/lagisetty-naga-pavithra-614794211/" class="fa fa-linkedin"&gt;&lt;/a&gt;</w:t>
      </w:r>
    </w:p>
    <w:p w:rsidR="004D3B0B" w:rsidRPr="004D3B0B" w:rsidRDefault="004D3B0B" w:rsidP="004D3B0B">
      <w:pPr>
        <w:suppressAutoHyphens w:val="0"/>
      </w:pP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&lt;/div&gt;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&lt;/div&gt;</w:t>
      </w:r>
    </w:p>
    <w:p w:rsidR="004D3B0B" w:rsidRPr="004D3B0B" w:rsidRDefault="004D3B0B" w:rsidP="004D3B0B">
      <w:pPr>
        <w:suppressAutoHyphens w:val="0"/>
      </w:pPr>
      <w:r w:rsidRPr="004D3B0B">
        <w:t xml:space="preserve">    &lt;script&gt;</w:t>
      </w:r>
    </w:p>
    <w:p w:rsidR="004D3B0B" w:rsidRPr="004D3B0B" w:rsidRDefault="004D3B0B" w:rsidP="004D3B0B">
      <w:pPr>
        <w:suppressAutoHyphens w:val="0"/>
      </w:pPr>
      <w:r w:rsidRPr="004D3B0B">
        <w:lastRenderedPageBreak/>
        <w:t xml:space="preserve">      var preloader = document.getElementById("loading");</w:t>
      </w:r>
    </w:p>
    <w:p w:rsidR="004D3B0B" w:rsidRPr="004D3B0B" w:rsidRDefault="004D3B0B" w:rsidP="004D3B0B">
      <w:pPr>
        <w:suppressAutoHyphens w:val="0"/>
      </w:pPr>
      <w:r w:rsidRPr="004D3B0B">
        <w:t xml:space="preserve">      function loader(){</w:t>
      </w:r>
    </w:p>
    <w:p w:rsidR="004D3B0B" w:rsidRPr="004D3B0B" w:rsidRDefault="004D3B0B" w:rsidP="004D3B0B">
      <w:pPr>
        <w:suppressAutoHyphens w:val="0"/>
      </w:pPr>
      <w:r w:rsidRPr="004D3B0B">
        <w:t xml:space="preserve">        preloader.style.display = 'none';</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&lt;/script&gt;</w:t>
      </w:r>
    </w:p>
    <w:p w:rsidR="004D3B0B" w:rsidRPr="004D3B0B" w:rsidRDefault="004D3B0B" w:rsidP="004D3B0B">
      <w:pPr>
        <w:suppressAutoHyphens w:val="0"/>
      </w:pPr>
    </w:p>
    <w:p w:rsidR="004D3B0B" w:rsidRPr="004D3B0B" w:rsidRDefault="004D3B0B" w:rsidP="004D3B0B">
      <w:pPr>
        <w:suppressAutoHyphens w:val="0"/>
      </w:pPr>
      <w:r w:rsidRPr="004D3B0B">
        <w:t xml:space="preserve">    &lt;script  type="application/json" src="./assets/js/script.js"&gt;&lt;/script&gt;</w:t>
      </w:r>
    </w:p>
    <w:p w:rsidR="004D3B0B" w:rsidRPr="004D3B0B" w:rsidRDefault="004D3B0B" w:rsidP="004D3B0B">
      <w:pPr>
        <w:suppressAutoHyphens w:val="0"/>
      </w:pPr>
      <w:r w:rsidRPr="004D3B0B">
        <w:t xml:space="preserve">    &lt;script src="./thirdparty/jquery-3.2.1.slim.min.js"&gt;&lt;/script&gt;</w:t>
      </w:r>
    </w:p>
    <w:p w:rsidR="004D3B0B" w:rsidRPr="004D3B0B" w:rsidRDefault="004D3B0B" w:rsidP="004D3B0B">
      <w:pPr>
        <w:suppressAutoHyphens w:val="0"/>
      </w:pPr>
      <w:r w:rsidRPr="004D3B0B">
        <w:t xml:space="preserve">    &lt;script src="./thirdparty/popper.js"&gt;&lt;/script&gt;</w:t>
      </w:r>
    </w:p>
    <w:p w:rsidR="004D3B0B" w:rsidRPr="004D3B0B" w:rsidRDefault="004D3B0B" w:rsidP="004D3B0B">
      <w:pPr>
        <w:suppressAutoHyphens w:val="0"/>
      </w:pPr>
      <w:r w:rsidRPr="004D3B0B">
        <w:t xml:space="preserve">    &lt;script src="./thirdparty/bootstrap-material-design.js"&gt;&lt;/script&gt;</w:t>
      </w:r>
    </w:p>
    <w:p w:rsidR="004D3B0B" w:rsidRPr="004D3B0B" w:rsidRDefault="004D3B0B" w:rsidP="004D3B0B">
      <w:pPr>
        <w:suppressAutoHyphens w:val="0"/>
      </w:pPr>
      <w:r w:rsidRPr="004D3B0B">
        <w:t xml:space="preserve">    &lt;script src="./thirdparty/jquery-1.11.0.min.js"&gt;&lt;/script&gt;</w:t>
      </w:r>
    </w:p>
    <w:p w:rsidR="004D3B0B" w:rsidRPr="004D3B0B" w:rsidRDefault="004D3B0B" w:rsidP="004D3B0B">
      <w:pPr>
        <w:suppressAutoHyphens w:val="0"/>
      </w:pPr>
      <w:r w:rsidRPr="004D3B0B">
        <w:t xml:space="preserve">    &lt;script src="./thirdparty/bootstrap.min.js"&gt;&lt;/script&gt;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&lt;script src="./thirdparty/aos.js"&gt;&lt;/script&gt;</w:t>
      </w:r>
    </w:p>
    <w:p w:rsidR="004D3B0B" w:rsidRPr="004D3B0B" w:rsidRDefault="004D3B0B" w:rsidP="004D3B0B">
      <w:pPr>
        <w:suppressAutoHyphens w:val="0"/>
      </w:pPr>
      <w:r w:rsidRPr="004D3B0B">
        <w:t xml:space="preserve">    &lt;script&gt;</w:t>
      </w:r>
    </w:p>
    <w:p w:rsidR="004D3B0B" w:rsidRPr="004D3B0B" w:rsidRDefault="004D3B0B" w:rsidP="004D3B0B">
      <w:pPr>
        <w:suppressAutoHyphens w:val="0"/>
      </w:pPr>
      <w:r w:rsidRPr="004D3B0B">
        <w:t xml:space="preserve">      AOS.init({</w:t>
      </w:r>
    </w:p>
    <w:p w:rsidR="004D3B0B" w:rsidRPr="004D3B0B" w:rsidRDefault="004D3B0B" w:rsidP="004D3B0B">
      <w:pPr>
        <w:suppressAutoHyphens w:val="0"/>
      </w:pPr>
      <w:r w:rsidRPr="004D3B0B">
        <w:t xml:space="preserve">        duration: 700,</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 xml:space="preserve">    &lt;/script&gt;</w:t>
      </w:r>
    </w:p>
    <w:p w:rsidR="004D3B0B" w:rsidRPr="004D3B0B" w:rsidRDefault="004D3B0B" w:rsidP="004D3B0B">
      <w:pPr>
        <w:suppressAutoHyphens w:val="0"/>
      </w:pPr>
      <w:r w:rsidRPr="004D3B0B">
        <w:t xml:space="preserve"> </w:t>
      </w:r>
    </w:p>
    <w:p w:rsidR="004D3B0B" w:rsidRPr="004D3B0B" w:rsidRDefault="004D3B0B" w:rsidP="004D3B0B">
      <w:pPr>
        <w:suppressAutoHyphens w:val="0"/>
      </w:pPr>
      <w:r w:rsidRPr="004D3B0B">
        <w:t>&lt;/body&gt;</w:t>
      </w:r>
    </w:p>
    <w:p w:rsidR="004D3B0B" w:rsidRDefault="004D3B0B" w:rsidP="004D3B0B">
      <w:pPr>
        <w:suppressAutoHyphens w:val="0"/>
        <w:rPr>
          <w:b/>
          <w:sz w:val="28"/>
          <w:szCs w:val="28"/>
        </w:rPr>
      </w:pPr>
      <w:r w:rsidRPr="004D3B0B">
        <w:t>&lt;/html&gt;</w:t>
      </w:r>
      <w:r w:rsidRPr="004D3B0B">
        <w:rPr>
          <w:b/>
          <w:sz w:val="28"/>
          <w:szCs w:val="28"/>
        </w:rPr>
        <w:t xml:space="preserve"> </w:t>
      </w:r>
    </w:p>
    <w:p w:rsidR="004D3B0B" w:rsidRPr="008A7441" w:rsidRDefault="004D3B0B" w:rsidP="004D3B0B">
      <w:pPr>
        <w:suppressAutoHyphens w:val="0"/>
        <w:rPr>
          <w:b/>
          <w:sz w:val="28"/>
          <w:szCs w:val="28"/>
          <w:u w:val="single"/>
        </w:rPr>
      </w:pPr>
    </w:p>
    <w:p w:rsidR="008A7441" w:rsidRDefault="008A7441" w:rsidP="004D3B0B">
      <w:pPr>
        <w:suppressAutoHyphens w:val="0"/>
        <w:rPr>
          <w:b/>
          <w:sz w:val="28"/>
          <w:szCs w:val="28"/>
          <w:u w:val="single"/>
        </w:rPr>
      </w:pPr>
      <w:r w:rsidRPr="008A7441">
        <w:rPr>
          <w:b/>
          <w:sz w:val="28"/>
          <w:szCs w:val="28"/>
          <w:u w:val="single"/>
        </w:rPr>
        <w:t>Add.html</w:t>
      </w:r>
    </w:p>
    <w:p w:rsidR="008A7441" w:rsidRPr="008A7441" w:rsidRDefault="008A7441" w:rsidP="004D3B0B">
      <w:pPr>
        <w:suppressAutoHyphens w:val="0"/>
        <w:rPr>
          <w:u w:val="single"/>
        </w:rPr>
      </w:pPr>
    </w:p>
    <w:p w:rsidR="008A7441" w:rsidRPr="008A7441" w:rsidRDefault="008A7441" w:rsidP="008A7441">
      <w:pPr>
        <w:suppressAutoHyphens w:val="0"/>
      </w:pPr>
      <w:r w:rsidRPr="008A7441">
        <w:t>&lt;!DOCTYPE html&gt;</w:t>
      </w:r>
    </w:p>
    <w:p w:rsidR="008A7441" w:rsidRPr="008A7441" w:rsidRDefault="008A7441" w:rsidP="008A7441">
      <w:pPr>
        <w:suppressAutoHyphens w:val="0"/>
      </w:pPr>
      <w:r w:rsidRPr="008A7441">
        <w:t>&lt;html lang="en"&gt;</w:t>
      </w:r>
    </w:p>
    <w:p w:rsidR="008A7441" w:rsidRPr="008A7441" w:rsidRDefault="008A7441" w:rsidP="008A7441">
      <w:pPr>
        <w:suppressAutoHyphens w:val="0"/>
      </w:pPr>
    </w:p>
    <w:p w:rsidR="008A7441" w:rsidRPr="008A7441" w:rsidRDefault="008A7441" w:rsidP="008A7441">
      <w:pPr>
        <w:suppressAutoHyphens w:val="0"/>
      </w:pPr>
      <w:r w:rsidRPr="008A7441">
        <w:t>&lt;head&gt;</w:t>
      </w:r>
    </w:p>
    <w:p w:rsidR="008A7441" w:rsidRPr="008A7441" w:rsidRDefault="008A7441" w:rsidP="008A7441">
      <w:pPr>
        <w:suppressAutoHyphens w:val="0"/>
      </w:pPr>
      <w:r w:rsidRPr="008A7441">
        <w:t xml:space="preserve">    &lt;meta charset="UTF-8"&gt;</w:t>
      </w:r>
    </w:p>
    <w:p w:rsidR="008A7441" w:rsidRPr="008A7441" w:rsidRDefault="008A7441" w:rsidP="008A7441">
      <w:pPr>
        <w:suppressAutoHyphens w:val="0"/>
      </w:pPr>
      <w:r w:rsidRPr="008A7441">
        <w:t xml:space="preserve">    &lt;meta name="viewport" content="width=device-width, initial-scale=1.0"&gt;</w:t>
      </w:r>
    </w:p>
    <w:p w:rsidR="008A7441" w:rsidRPr="008A7441" w:rsidRDefault="008A7441" w:rsidP="008A7441">
      <w:pPr>
        <w:suppressAutoHyphens w:val="0"/>
      </w:pPr>
      <w:r w:rsidRPr="008A7441">
        <w:t xml:space="preserve">    &lt;title&gt;All Accounts | Basic Banking System&lt;/title&gt;</w:t>
      </w:r>
    </w:p>
    <w:p w:rsidR="008A7441" w:rsidRPr="008A7441" w:rsidRDefault="008A7441" w:rsidP="008A7441">
      <w:pPr>
        <w:suppressAutoHyphens w:val="0"/>
      </w:pPr>
      <w:r w:rsidRPr="008A7441">
        <w:t xml:space="preserve">    &lt;link rel="stylesheet"</w:t>
      </w:r>
    </w:p>
    <w:p w:rsidR="008A7441" w:rsidRPr="008A7441" w:rsidRDefault="008A7441" w:rsidP="008A7441">
      <w:pPr>
        <w:suppressAutoHyphens w:val="0"/>
      </w:pPr>
      <w:r w:rsidRPr="008A7441">
        <w:t xml:space="preserve">        href="./thirdparty/bootstrap-material-design.min.css"&gt;</w:t>
      </w:r>
    </w:p>
    <w:p w:rsidR="008A7441" w:rsidRPr="008A7441" w:rsidRDefault="008A7441" w:rsidP="008A7441">
      <w:pPr>
        <w:suppressAutoHyphens w:val="0"/>
      </w:pPr>
      <w:r w:rsidRPr="008A7441">
        <w:t xml:space="preserve">    &lt;link type="text/css" href="./assets/css/customer.css"&gt;</w:t>
      </w:r>
    </w:p>
    <w:p w:rsidR="008A7441" w:rsidRPr="008A7441" w:rsidRDefault="008A7441" w:rsidP="008A7441">
      <w:pPr>
        <w:suppressAutoHyphens w:val="0"/>
      </w:pPr>
      <w:r w:rsidRPr="008A7441">
        <w:t xml:space="preserve">    &lt;link type="text/css" href="./thirdparty/Sans_css2.css" rel="stylesheet"&gt; </w:t>
      </w:r>
    </w:p>
    <w:p w:rsidR="008A7441" w:rsidRPr="008A7441" w:rsidRDefault="008A7441" w:rsidP="008A7441">
      <w:pPr>
        <w:suppressAutoHyphens w:val="0"/>
      </w:pPr>
      <w:r w:rsidRPr="008A7441">
        <w:t xml:space="preserve">    &lt;link type="text/css" href="./thirdparty/Sansita_css2.css" rel="stylesheet"&gt;</w:t>
      </w:r>
    </w:p>
    <w:p w:rsidR="008A7441" w:rsidRPr="008A7441" w:rsidRDefault="008A7441" w:rsidP="008A7441">
      <w:pPr>
        <w:suppressAutoHyphens w:val="0"/>
      </w:pPr>
      <w:r w:rsidRPr="008A7441">
        <w:t xml:space="preserve">    &lt;link type="text/css" href="./thirdparty/Roboto_css2.css" rel="stylesheet"&gt;</w:t>
      </w:r>
    </w:p>
    <w:p w:rsidR="008A7441" w:rsidRPr="008A7441" w:rsidRDefault="008A7441" w:rsidP="008A7441">
      <w:pPr>
        <w:suppressAutoHyphens w:val="0"/>
      </w:pPr>
      <w:r w:rsidRPr="008A7441">
        <w:t>&lt;/head&gt;</w:t>
      </w:r>
    </w:p>
    <w:p w:rsidR="008A7441" w:rsidRPr="008A7441" w:rsidRDefault="008A7441" w:rsidP="008A7441">
      <w:pPr>
        <w:suppressAutoHyphens w:val="0"/>
      </w:pPr>
    </w:p>
    <w:p w:rsidR="008A7441" w:rsidRPr="008A7441" w:rsidRDefault="008A7441" w:rsidP="008A7441">
      <w:pPr>
        <w:suppressAutoHyphens w:val="0"/>
      </w:pPr>
      <w:r w:rsidRPr="008A7441">
        <w:t>&lt;body&gt;</w:t>
      </w:r>
    </w:p>
    <w:p w:rsidR="008A7441" w:rsidRPr="008A7441" w:rsidRDefault="008A7441" w:rsidP="008A7441">
      <w:pPr>
        <w:suppressAutoHyphens w:val="0"/>
      </w:pPr>
      <w:r w:rsidRPr="008A7441">
        <w:t xml:space="preserve">    &lt;!-- navbar starts here  --&gt;</w:t>
      </w:r>
    </w:p>
    <w:p w:rsidR="008A7441" w:rsidRPr="008A7441" w:rsidRDefault="008A7441" w:rsidP="008A7441">
      <w:pPr>
        <w:suppressAutoHyphens w:val="0"/>
      </w:pPr>
      <w:r w:rsidRPr="008A7441">
        <w:t xml:space="preserve">    &lt;nav class="navbar navbar-expand-lg navbar-light bg-light"&gt;</w:t>
      </w:r>
    </w:p>
    <w:p w:rsidR="008A7441" w:rsidRPr="008A7441" w:rsidRDefault="008A7441" w:rsidP="008A7441">
      <w:pPr>
        <w:suppressAutoHyphens w:val="0"/>
      </w:pPr>
      <w:r w:rsidRPr="008A7441">
        <w:t xml:space="preserve">        &lt;a class="navbar-brand" href="/"&gt;BIT Bank&lt;/a&gt;</w:t>
      </w:r>
    </w:p>
    <w:p w:rsidR="008A7441" w:rsidRPr="008A7441" w:rsidRDefault="008A7441" w:rsidP="008A7441">
      <w:pPr>
        <w:suppressAutoHyphens w:val="0"/>
      </w:pPr>
      <w:r w:rsidRPr="008A7441">
        <w:t xml:space="preserve">        &lt;button class="navbar-toggler" type="button" data-toggle="collapse" data-target="#navbarSupportedContent"</w:t>
      </w:r>
    </w:p>
    <w:p w:rsidR="008A7441" w:rsidRPr="008A7441" w:rsidRDefault="008A7441" w:rsidP="008A7441">
      <w:pPr>
        <w:suppressAutoHyphens w:val="0"/>
      </w:pPr>
      <w:r w:rsidRPr="008A7441">
        <w:t xml:space="preserve">            aria-controls="navbarSupportedContent" aria-expanded="false" aria-label="Toggle navigation"&gt;</w:t>
      </w:r>
    </w:p>
    <w:p w:rsidR="008A7441" w:rsidRPr="008A7441" w:rsidRDefault="008A7441" w:rsidP="008A7441">
      <w:pPr>
        <w:suppressAutoHyphens w:val="0"/>
      </w:pPr>
      <w:r w:rsidRPr="008A7441">
        <w:t xml:space="preserve">            &lt;span class="navbar-toggler-icon"&gt;&lt;/span&gt;</w:t>
      </w:r>
    </w:p>
    <w:p w:rsidR="008A7441" w:rsidRPr="008A7441" w:rsidRDefault="008A7441" w:rsidP="008A7441">
      <w:pPr>
        <w:suppressAutoHyphens w:val="0"/>
      </w:pPr>
      <w:r w:rsidRPr="008A7441">
        <w:t xml:space="preserve">        &lt;/button&gt;</w:t>
      </w:r>
    </w:p>
    <w:p w:rsidR="008A7441" w:rsidRPr="008A7441" w:rsidRDefault="008A7441" w:rsidP="008A7441">
      <w:pPr>
        <w:suppressAutoHyphens w:val="0"/>
      </w:pPr>
    </w:p>
    <w:p w:rsidR="008A7441" w:rsidRPr="008A7441" w:rsidRDefault="008A7441" w:rsidP="008A7441">
      <w:pPr>
        <w:suppressAutoHyphens w:val="0"/>
      </w:pPr>
      <w:r w:rsidRPr="008A7441">
        <w:t xml:space="preserve">        &lt;div class="collapse navbar-collapse" id="navbarSupportedContent"&gt;</w:t>
      </w:r>
    </w:p>
    <w:p w:rsidR="008A7441" w:rsidRPr="008A7441" w:rsidRDefault="008A7441" w:rsidP="008A7441">
      <w:pPr>
        <w:suppressAutoHyphens w:val="0"/>
      </w:pPr>
      <w:r w:rsidRPr="008A7441">
        <w:t xml:space="preserve">            &lt;ul class="navbar-nav ml-auto"&gt;</w:t>
      </w:r>
    </w:p>
    <w:p w:rsidR="008A7441" w:rsidRPr="008A7441" w:rsidRDefault="008A7441" w:rsidP="008A7441">
      <w:pPr>
        <w:suppressAutoHyphens w:val="0"/>
      </w:pPr>
      <w:r w:rsidRPr="008A7441">
        <w:t xml:space="preserve">                &lt;li class="nav-item "&gt;</w:t>
      </w:r>
    </w:p>
    <w:p w:rsidR="008A7441" w:rsidRPr="008A7441" w:rsidRDefault="008A7441" w:rsidP="008A7441">
      <w:pPr>
        <w:suppressAutoHyphens w:val="0"/>
      </w:pPr>
      <w:r w:rsidRPr="008A7441">
        <w:lastRenderedPageBreak/>
        <w:t xml:space="preserve">                    &lt;a class="nav-link" href="/"&gt;Home &lt;/a&gt;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class="nav-item"&gt;</w:t>
      </w:r>
    </w:p>
    <w:p w:rsidR="008A7441" w:rsidRPr="008A7441" w:rsidRDefault="008A7441" w:rsidP="008A7441">
      <w:pPr>
        <w:suppressAutoHyphens w:val="0"/>
      </w:pPr>
      <w:r w:rsidRPr="008A7441">
        <w:t xml:space="preserve">                    &lt;a class="nav-link" href="/transaction"</w:t>
      </w:r>
    </w:p>
    <w:p w:rsidR="008A7441" w:rsidRPr="008A7441" w:rsidRDefault="008A7441" w:rsidP="008A7441">
      <w:pPr>
        <w:suppressAutoHyphens w:val="0"/>
      </w:pPr>
      <w:r w:rsidRPr="008A7441">
        <w:t xml:space="preserve">                        &gt;Send Money&lt;/a&gt;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class="nav-item"&gt;</w:t>
      </w:r>
    </w:p>
    <w:p w:rsidR="008A7441" w:rsidRPr="008A7441" w:rsidRDefault="008A7441" w:rsidP="008A7441">
      <w:pPr>
        <w:suppressAutoHyphens w:val="0"/>
      </w:pPr>
      <w:r w:rsidRPr="008A7441">
        <w:t xml:space="preserve">                    &lt;a class="nav-link" href="/delete"</w:t>
      </w:r>
    </w:p>
    <w:p w:rsidR="008A7441" w:rsidRPr="008A7441" w:rsidRDefault="008A7441" w:rsidP="008A7441">
      <w:pPr>
        <w:suppressAutoHyphens w:val="0"/>
      </w:pPr>
      <w:r w:rsidRPr="008A7441">
        <w:t xml:space="preserve">                        &gt;Delete Account&lt;/a&gt;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&lt;/ul&gt;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&lt;/nav&gt;</w:t>
      </w:r>
    </w:p>
    <w:p w:rsidR="008A7441" w:rsidRPr="008A7441" w:rsidRDefault="008A7441" w:rsidP="008A7441">
      <w:pPr>
        <w:suppressAutoHyphens w:val="0"/>
      </w:pPr>
      <w:r w:rsidRPr="008A7441">
        <w:t xml:space="preserve">    &lt;!-- navbar ends here  --&gt;</w:t>
      </w:r>
    </w:p>
    <w:p w:rsidR="008A7441" w:rsidRPr="008A7441" w:rsidRDefault="008A7441" w:rsidP="008A7441">
      <w:pPr>
        <w:suppressAutoHyphens w:val="0"/>
      </w:pPr>
    </w:p>
    <w:p w:rsidR="008A7441" w:rsidRPr="008A7441" w:rsidRDefault="008A7441" w:rsidP="008A7441">
      <w:pPr>
        <w:suppressAutoHyphens w:val="0"/>
      </w:pPr>
    </w:p>
    <w:p w:rsidR="008A7441" w:rsidRPr="008A7441" w:rsidRDefault="008A7441" w:rsidP="008A7441">
      <w:pPr>
        <w:suppressAutoHyphens w:val="0"/>
      </w:pPr>
      <w:r w:rsidRPr="008A7441">
        <w:t xml:space="preserve">    &lt;!-- Modal send money --&gt;</w:t>
      </w:r>
    </w:p>
    <w:p w:rsidR="008A7441" w:rsidRPr="008A7441" w:rsidRDefault="008A7441" w:rsidP="008A7441">
      <w:pPr>
        <w:suppressAutoHyphens w:val="0"/>
      </w:pPr>
      <w:r w:rsidRPr="008A7441">
        <w:t xml:space="preserve">    &lt;div class="modal fade" id="sendMoney" tabindex="-1" role="dialog" aria-labelledby="exampleModalLabel"</w:t>
      </w:r>
    </w:p>
    <w:p w:rsidR="008A7441" w:rsidRPr="008A7441" w:rsidRDefault="008A7441" w:rsidP="008A7441">
      <w:pPr>
        <w:suppressAutoHyphens w:val="0"/>
      </w:pPr>
      <w:r w:rsidRPr="008A7441">
        <w:t xml:space="preserve">        aria-hidden="true"&gt;</w:t>
      </w:r>
    </w:p>
    <w:p w:rsidR="008A7441" w:rsidRPr="008A7441" w:rsidRDefault="008A7441" w:rsidP="008A7441">
      <w:pPr>
        <w:suppressAutoHyphens w:val="0"/>
      </w:pPr>
      <w:r w:rsidRPr="008A7441">
        <w:t xml:space="preserve">        &lt;div class="modal-dialog" role="document"&gt;</w:t>
      </w:r>
    </w:p>
    <w:p w:rsidR="008A7441" w:rsidRPr="008A7441" w:rsidRDefault="008A7441" w:rsidP="008A7441">
      <w:pPr>
        <w:suppressAutoHyphens w:val="0"/>
      </w:pPr>
      <w:r w:rsidRPr="008A7441">
        <w:t xml:space="preserve">            &lt;div class="modal-content"&gt;</w:t>
      </w:r>
    </w:p>
    <w:p w:rsidR="008A7441" w:rsidRPr="008A7441" w:rsidRDefault="008A7441" w:rsidP="008A7441">
      <w:pPr>
        <w:suppressAutoHyphens w:val="0"/>
      </w:pPr>
      <w:r w:rsidRPr="008A7441">
        <w:t xml:space="preserve">                &lt;div class="modal-header"&gt;</w:t>
      </w:r>
    </w:p>
    <w:p w:rsidR="008A7441" w:rsidRPr="008A7441" w:rsidRDefault="008A7441" w:rsidP="008A7441">
      <w:pPr>
        <w:suppressAutoHyphens w:val="0"/>
      </w:pPr>
      <w:r w:rsidRPr="008A7441">
        <w:t xml:space="preserve">                    &lt;h5 class="modal-title" id="exampleModalLabel"&gt;Send Money&lt;/h5&gt;</w:t>
      </w:r>
    </w:p>
    <w:p w:rsidR="008A7441" w:rsidRPr="008A7441" w:rsidRDefault="008A7441" w:rsidP="008A7441">
      <w:pPr>
        <w:suppressAutoHyphens w:val="0"/>
      </w:pPr>
      <w:r w:rsidRPr="008A7441">
        <w:t xml:space="preserve">                    &lt;button type="button" class="close" data-dismiss="modal" aria-label="Close"&gt;</w:t>
      </w:r>
    </w:p>
    <w:p w:rsidR="008A7441" w:rsidRPr="008A7441" w:rsidRDefault="008A7441" w:rsidP="008A7441">
      <w:pPr>
        <w:suppressAutoHyphens w:val="0"/>
      </w:pPr>
      <w:r w:rsidRPr="008A7441">
        <w:t xml:space="preserve">                        &lt;span aria-hidden="true"&gt;&amp;times;&lt;/span&gt;</w:t>
      </w:r>
    </w:p>
    <w:p w:rsidR="008A7441" w:rsidRPr="008A7441" w:rsidRDefault="008A7441" w:rsidP="008A7441">
      <w:pPr>
        <w:suppressAutoHyphens w:val="0"/>
      </w:pPr>
      <w:r w:rsidRPr="008A7441">
        <w:t xml:space="preserve">                    &lt;/button&gt;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&lt;form "/update" method = "post"&gt;</w:t>
      </w:r>
    </w:p>
    <w:p w:rsidR="008A7441" w:rsidRPr="008A7441" w:rsidRDefault="008A7441" w:rsidP="008A7441">
      <w:pPr>
        <w:suppressAutoHyphens w:val="0"/>
      </w:pPr>
      <w:r w:rsidRPr="008A7441">
        <w:t xml:space="preserve">                &lt;div class="modal-body"&gt;</w:t>
      </w:r>
    </w:p>
    <w:p w:rsidR="008A7441" w:rsidRPr="008A7441" w:rsidRDefault="008A7441" w:rsidP="008A7441">
      <w:pPr>
        <w:suppressAutoHyphens w:val="0"/>
      </w:pPr>
      <w:r w:rsidRPr="008A7441">
        <w:t xml:space="preserve">                        &lt;div class="input-group mb-3"&gt;</w:t>
      </w:r>
    </w:p>
    <w:p w:rsidR="008A7441" w:rsidRPr="008A7441" w:rsidRDefault="008A7441" w:rsidP="008A7441">
      <w:pPr>
        <w:suppressAutoHyphens w:val="0"/>
      </w:pPr>
      <w:r w:rsidRPr="008A7441">
        <w:t xml:space="preserve">                            &lt;input type="text" id="from_customer_name" name ="from_customer_name" class="form-control" placeholder="Senders's Name"</w:t>
      </w:r>
    </w:p>
    <w:p w:rsidR="008A7441" w:rsidRPr="008A7441" w:rsidRDefault="008A7441" w:rsidP="008A7441">
      <w:pPr>
        <w:suppressAutoHyphens w:val="0"/>
      </w:pPr>
      <w:r w:rsidRPr="008A7441">
        <w:t xml:space="preserve">                                aria-label="Senders's username" aria-describedby="basic-addon2"&gt;</w:t>
      </w:r>
    </w:p>
    <w:p w:rsidR="008A7441" w:rsidRPr="008A7441" w:rsidRDefault="008A7441" w:rsidP="008A7441">
      <w:pPr>
        <w:suppressAutoHyphens w:val="0"/>
      </w:pPr>
      <w:r w:rsidRPr="008A7441">
        <w:t xml:space="preserve">                            &lt;div class="input-group-append"&gt;</w:t>
      </w:r>
    </w:p>
    <w:p w:rsidR="008A7441" w:rsidRPr="008A7441" w:rsidRDefault="008A7441" w:rsidP="008A7441">
      <w:pPr>
        <w:suppressAutoHyphens w:val="0"/>
      </w:pPr>
      <w:r w:rsidRPr="008A7441">
        <w:t xml:space="preserve">                                &lt;span class="input-group-text" id="basic-addon2"&gt;&lt;/span&gt;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 class="input-group mb-3"&gt;</w:t>
      </w:r>
    </w:p>
    <w:p w:rsidR="008A7441" w:rsidRPr="008A7441" w:rsidRDefault="008A7441" w:rsidP="008A7441">
      <w:pPr>
        <w:suppressAutoHyphens w:val="0"/>
      </w:pPr>
      <w:r w:rsidRPr="008A7441">
        <w:t xml:space="preserve">                            &lt;input type="text" id="to_customer_name" name ="to_customer_name" class="form-control" placeholder="Recipient's Name"</w:t>
      </w:r>
    </w:p>
    <w:p w:rsidR="008A7441" w:rsidRPr="008A7441" w:rsidRDefault="008A7441" w:rsidP="008A7441">
      <w:pPr>
        <w:suppressAutoHyphens w:val="0"/>
      </w:pPr>
      <w:r w:rsidRPr="008A7441">
        <w:t xml:space="preserve">                                aria-label="Recipient's username" aria-describedby="basic-addon2"&gt;</w:t>
      </w:r>
    </w:p>
    <w:p w:rsidR="008A7441" w:rsidRPr="008A7441" w:rsidRDefault="008A7441" w:rsidP="008A7441">
      <w:pPr>
        <w:suppressAutoHyphens w:val="0"/>
      </w:pPr>
      <w:r w:rsidRPr="008A7441">
        <w:t xml:space="preserve">                            &lt;div class="input-group-append"&gt;</w:t>
      </w:r>
    </w:p>
    <w:p w:rsidR="008A7441" w:rsidRPr="008A7441" w:rsidRDefault="008A7441" w:rsidP="008A7441">
      <w:pPr>
        <w:suppressAutoHyphens w:val="0"/>
      </w:pPr>
      <w:r w:rsidRPr="008A7441">
        <w:t xml:space="preserve">                                &lt;span class="input-group-text" id="basic-addon2"&gt;&lt;/span&gt;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 class="input-group mb-3"&gt;</w:t>
      </w:r>
    </w:p>
    <w:p w:rsidR="008A7441" w:rsidRPr="008A7441" w:rsidRDefault="008A7441" w:rsidP="008A7441">
      <w:pPr>
        <w:suppressAutoHyphens w:val="0"/>
      </w:pPr>
      <w:r w:rsidRPr="008A7441">
        <w:t xml:space="preserve">                            &lt;div class="input-group-prepend"&gt;</w:t>
      </w:r>
    </w:p>
    <w:p w:rsidR="008A7441" w:rsidRPr="008A7441" w:rsidRDefault="008A7441" w:rsidP="008A7441">
      <w:pPr>
        <w:suppressAutoHyphens w:val="0"/>
      </w:pPr>
      <w:r w:rsidRPr="008A7441">
        <w:t xml:space="preserve">                                &lt;span class="input-group-text"&gt;Rs&lt;/span&gt;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&lt;input type="text"  id = "transfer_amount" name ="transfer_amount" class="form-control" placeholder=" Enter Amount"</w:t>
      </w:r>
    </w:p>
    <w:p w:rsidR="008A7441" w:rsidRPr="008A7441" w:rsidRDefault="008A7441" w:rsidP="008A7441">
      <w:pPr>
        <w:suppressAutoHyphens w:val="0"/>
      </w:pPr>
      <w:r w:rsidRPr="008A7441">
        <w:t xml:space="preserve">                                aria-label="Amount (to the nearest dollar)"&gt;</w:t>
      </w:r>
    </w:p>
    <w:p w:rsidR="008A7441" w:rsidRPr="008A7441" w:rsidRDefault="008A7441" w:rsidP="008A7441">
      <w:pPr>
        <w:suppressAutoHyphens w:val="0"/>
      </w:pPr>
      <w:r w:rsidRPr="008A7441">
        <w:t xml:space="preserve">                            &lt;div class="input-group-append"&gt;</w:t>
      </w:r>
    </w:p>
    <w:p w:rsidR="008A7441" w:rsidRPr="008A7441" w:rsidRDefault="008A7441" w:rsidP="008A7441">
      <w:pPr>
        <w:suppressAutoHyphens w:val="0"/>
      </w:pPr>
      <w:r w:rsidRPr="008A7441">
        <w:lastRenderedPageBreak/>
        <w:t xml:space="preserve">                                &lt;span class="input-group-text"&gt;.00&lt;/span&gt;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 class="modal-footer"&gt;</w:t>
      </w:r>
    </w:p>
    <w:p w:rsidR="008A7441" w:rsidRPr="008A7441" w:rsidRDefault="008A7441" w:rsidP="008A7441">
      <w:pPr>
        <w:suppressAutoHyphens w:val="0"/>
      </w:pPr>
      <w:r w:rsidRPr="008A7441">
        <w:t xml:space="preserve">                    &lt;button type="button" class="btn btn-secondary" data-dismiss="modal"&gt;Close&lt;/button&gt;</w:t>
      </w:r>
    </w:p>
    <w:p w:rsidR="008A7441" w:rsidRPr="008A7441" w:rsidRDefault="008A7441" w:rsidP="008A7441">
      <w:pPr>
        <w:suppressAutoHyphens w:val="0"/>
      </w:pPr>
      <w:r w:rsidRPr="008A7441">
        <w:t xml:space="preserve">                    &lt;button type="submit"  class="btn btn-success" data-dismiss="modal"&gt;Send</w:t>
      </w:r>
    </w:p>
    <w:p w:rsidR="008A7441" w:rsidRPr="008A7441" w:rsidRDefault="008A7441" w:rsidP="008A7441">
      <w:pPr>
        <w:suppressAutoHyphens w:val="0"/>
      </w:pPr>
      <w:r w:rsidRPr="008A7441">
        <w:t xml:space="preserve">                        Money&lt;/button&gt;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&lt;/form&gt;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p>
    <w:p w:rsidR="008A7441" w:rsidRPr="008A7441" w:rsidRDefault="008A7441" w:rsidP="008A7441">
      <w:pPr>
        <w:suppressAutoHyphens w:val="0"/>
      </w:pPr>
      <w:r w:rsidRPr="008A7441">
        <w:t xml:space="preserve">    &lt;!-- Modal transaction History--&gt;</w:t>
      </w:r>
    </w:p>
    <w:p w:rsidR="008A7441" w:rsidRPr="008A7441" w:rsidRDefault="008A7441" w:rsidP="008A7441">
      <w:pPr>
        <w:suppressAutoHyphens w:val="0"/>
      </w:pPr>
      <w:r w:rsidRPr="008A7441">
        <w:t xml:space="preserve">    &lt;div class="modal fade" id="transactionHistory" tabindex="-1" role="dialog" aria-labelledby="exampleModalLabel"</w:t>
      </w:r>
    </w:p>
    <w:p w:rsidR="008A7441" w:rsidRPr="008A7441" w:rsidRDefault="008A7441" w:rsidP="008A7441">
      <w:pPr>
        <w:suppressAutoHyphens w:val="0"/>
      </w:pPr>
      <w:r w:rsidRPr="008A7441">
        <w:t xml:space="preserve">        aria-hidden="true"&gt;</w:t>
      </w:r>
    </w:p>
    <w:p w:rsidR="008A7441" w:rsidRPr="008A7441" w:rsidRDefault="008A7441" w:rsidP="008A7441">
      <w:pPr>
        <w:suppressAutoHyphens w:val="0"/>
      </w:pPr>
      <w:r w:rsidRPr="008A7441">
        <w:t xml:space="preserve">        &lt;div class="modal-dialog" role="document"&gt;</w:t>
      </w:r>
    </w:p>
    <w:p w:rsidR="008A7441" w:rsidRPr="008A7441" w:rsidRDefault="008A7441" w:rsidP="008A7441">
      <w:pPr>
        <w:suppressAutoHyphens w:val="0"/>
      </w:pPr>
      <w:r w:rsidRPr="008A7441">
        <w:t xml:space="preserve">            &lt;div class="modal-content"&gt;</w:t>
      </w:r>
    </w:p>
    <w:p w:rsidR="008A7441" w:rsidRPr="008A7441" w:rsidRDefault="008A7441" w:rsidP="008A7441">
      <w:pPr>
        <w:suppressAutoHyphens w:val="0"/>
      </w:pPr>
      <w:r w:rsidRPr="008A7441">
        <w:t xml:space="preserve">                &lt;div class="modal-header"&gt;</w:t>
      </w:r>
    </w:p>
    <w:p w:rsidR="008A7441" w:rsidRPr="008A7441" w:rsidRDefault="008A7441" w:rsidP="008A7441">
      <w:pPr>
        <w:suppressAutoHyphens w:val="0"/>
      </w:pPr>
      <w:r w:rsidRPr="008A7441">
        <w:t xml:space="preserve">                    &lt;h5 class="modal-title" id="exampleModalLabel"&gt;Transaction History&lt;/h5&gt;</w:t>
      </w:r>
    </w:p>
    <w:p w:rsidR="008A7441" w:rsidRPr="008A7441" w:rsidRDefault="008A7441" w:rsidP="008A7441">
      <w:pPr>
        <w:suppressAutoHyphens w:val="0"/>
      </w:pPr>
      <w:r w:rsidRPr="008A7441">
        <w:t xml:space="preserve">                    &lt;button type="button" class="close" data-dismiss="modal" aria-label="Close"&gt;</w:t>
      </w:r>
    </w:p>
    <w:p w:rsidR="008A7441" w:rsidRPr="008A7441" w:rsidRDefault="008A7441" w:rsidP="008A7441">
      <w:pPr>
        <w:suppressAutoHyphens w:val="0"/>
      </w:pPr>
      <w:r w:rsidRPr="008A7441">
        <w:t xml:space="preserve">                        &lt;span aria-hidden="true"&gt;&amp;times;&lt;/span&gt;</w:t>
      </w:r>
    </w:p>
    <w:p w:rsidR="008A7441" w:rsidRPr="008A7441" w:rsidRDefault="008A7441" w:rsidP="008A7441">
      <w:pPr>
        <w:suppressAutoHyphens w:val="0"/>
      </w:pPr>
      <w:r w:rsidRPr="008A7441">
        <w:t xml:space="preserve">                    &lt;/button&gt;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 class="modal-body"&gt;</w:t>
      </w:r>
    </w:p>
    <w:p w:rsidR="008A7441" w:rsidRPr="008A7441" w:rsidRDefault="008A7441" w:rsidP="008A7441">
      <w:pPr>
        <w:suppressAutoHyphens w:val="0"/>
      </w:pPr>
      <w:r w:rsidRPr="008A7441">
        <w:t xml:space="preserve">                    &lt;ol id="transaction-history-body"&gt;</w:t>
      </w:r>
    </w:p>
    <w:p w:rsidR="008A7441" w:rsidRPr="008A7441" w:rsidRDefault="008A7441" w:rsidP="008A7441">
      <w:pPr>
        <w:suppressAutoHyphens w:val="0"/>
      </w:pPr>
    </w:p>
    <w:p w:rsidR="008A7441" w:rsidRPr="008A7441" w:rsidRDefault="008A7441" w:rsidP="008A7441">
      <w:pPr>
        <w:suppressAutoHyphens w:val="0"/>
      </w:pPr>
      <w:r w:rsidRPr="008A7441">
        <w:t xml:space="preserve">                    &lt;/ol&gt;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 class="modal-footer"&gt;</w:t>
      </w:r>
    </w:p>
    <w:p w:rsidR="008A7441" w:rsidRPr="008A7441" w:rsidRDefault="008A7441" w:rsidP="008A7441">
      <w:pPr>
        <w:suppressAutoHyphens w:val="0"/>
      </w:pPr>
      <w:r w:rsidRPr="008A7441">
        <w:t xml:space="preserve">                    &lt;button type="button" class="btn btn-danger" data-dismiss="modal"&gt;Close&lt;/button&gt;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p>
    <w:p w:rsidR="008A7441" w:rsidRPr="008A7441" w:rsidRDefault="008A7441" w:rsidP="008A7441">
      <w:pPr>
        <w:suppressAutoHyphens w:val="0"/>
      </w:pPr>
      <w:r w:rsidRPr="008A7441">
        <w:t xml:space="preserve">    &lt;!-- table  --&gt;</w:t>
      </w:r>
    </w:p>
    <w:p w:rsidR="008A7441" w:rsidRPr="008A7441" w:rsidRDefault="008A7441" w:rsidP="008A7441">
      <w:pPr>
        <w:suppressAutoHyphens w:val="0"/>
      </w:pPr>
      <w:r w:rsidRPr="008A7441">
        <w:t xml:space="preserve">    </w:t>
      </w:r>
    </w:p>
    <w:p w:rsidR="008A7441" w:rsidRPr="008A7441" w:rsidRDefault="008A7441" w:rsidP="008A7441">
      <w:pPr>
        <w:suppressAutoHyphens w:val="0"/>
      </w:pPr>
    </w:p>
    <w:p w:rsidR="008A7441" w:rsidRPr="008A7441" w:rsidRDefault="008A7441" w:rsidP="008A7441">
      <w:pPr>
        <w:suppressAutoHyphens w:val="0"/>
      </w:pPr>
      <w:r w:rsidRPr="008A7441">
        <w:t xml:space="preserve">    &lt;script type="type="application/json"" src="./assets/js/script.js"&gt;&lt;/script&gt;</w:t>
      </w:r>
    </w:p>
    <w:p w:rsidR="008A7441" w:rsidRPr="008A7441" w:rsidRDefault="008A7441" w:rsidP="008A7441">
      <w:pPr>
        <w:suppressAutoHyphens w:val="0"/>
      </w:pPr>
      <w:r w:rsidRPr="008A7441">
        <w:t xml:space="preserve">    &lt;script src="./thirdparty/jquery-3.2.1.slim.min.js"&gt;&lt;/script&gt;</w:t>
      </w:r>
    </w:p>
    <w:p w:rsidR="008A7441" w:rsidRPr="008A7441" w:rsidRDefault="008A7441" w:rsidP="008A7441">
      <w:pPr>
        <w:suppressAutoHyphens w:val="0"/>
      </w:pPr>
      <w:r w:rsidRPr="008A7441">
        <w:t xml:space="preserve">    &lt;script src="./thirdparty/popper.js"&gt;&lt;/script&gt;</w:t>
      </w:r>
    </w:p>
    <w:p w:rsidR="008A7441" w:rsidRPr="008A7441" w:rsidRDefault="008A7441" w:rsidP="008A7441">
      <w:pPr>
        <w:suppressAutoHyphens w:val="0"/>
      </w:pPr>
      <w:r w:rsidRPr="008A7441">
        <w:t xml:space="preserve">    &lt;script src="./thirdparty/bootstrap-material-design.js"&gt;&lt;/script&gt;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r w:rsidRPr="008A7441">
        <w:t xml:space="preserve">    &lt;li&gt;Customers list&lt;/li&gt;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 xml:space="preserve">   &lt;!-- &lt;li style="font-style:italic"&gt;{{id}}:{{customer_name}}:{{emailid}}:{{balance}}:{{city}}&lt;/li&gt;--&gt;</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&lt;tr class="table-danger"&gt;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lastRenderedPageBreak/>
        <w:t xml:space="preserve">        Sl. No.</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E-mail</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Bank Balance(Rupees)</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 messages}}</w:t>
      </w:r>
    </w:p>
    <w:p w:rsidR="008A7441" w:rsidRPr="008A7441" w:rsidRDefault="008A7441" w:rsidP="008A7441">
      <w:pPr>
        <w:suppressAutoHyphens w:val="0"/>
      </w:pPr>
      <w:r w:rsidRPr="008A7441">
        <w:t xml:space="preserve">    &lt;tr class="table-info"&gt;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{{customer_name}}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{{emailid}}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{{balance}}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p>
    <w:p w:rsidR="008A7441" w:rsidRPr="008A7441" w:rsidRDefault="008A7441" w:rsidP="008A7441">
      <w:pPr>
        <w:suppressAutoHyphens w:val="0"/>
      </w:pPr>
      <w:r w:rsidRPr="008A7441">
        <w:t>&lt;form action="/submit" method = "post"&gt;</w:t>
      </w:r>
    </w:p>
    <w:p w:rsidR="008A7441" w:rsidRPr="008A7441" w:rsidRDefault="008A7441" w:rsidP="008A7441">
      <w:pPr>
        <w:suppressAutoHyphens w:val="0"/>
      </w:pPr>
      <w:r w:rsidRPr="008A7441">
        <w:t>&lt;table&gt;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Customer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Email Id</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Bank Balance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lastRenderedPageBreak/>
        <w:t xml:space="preserve">    &lt;/tr&gt;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for="Name:"&gt;&lt;/label&gt;</w:t>
      </w:r>
    </w:p>
    <w:p w:rsidR="008A7441" w:rsidRPr="008A7441" w:rsidRDefault="008A7441" w:rsidP="008A7441">
      <w:pPr>
        <w:suppressAutoHyphens w:val="0"/>
      </w:pPr>
      <w:r w:rsidRPr="008A7441">
        <w:t xml:space="preserve">            &lt;input type="text" id = "customer_name:" name ="customer_name"/&gt;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for="email:"&gt;&lt;/label&gt;</w:t>
      </w:r>
    </w:p>
    <w:p w:rsidR="008A7441" w:rsidRPr="008A7441" w:rsidRDefault="008A7441" w:rsidP="008A7441">
      <w:pPr>
        <w:suppressAutoHyphens w:val="0"/>
      </w:pPr>
      <w:r w:rsidRPr="008A7441">
        <w:t xml:space="preserve">            &lt;input type="text" id = "emailid" name ="emailid"/&gt;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for="balance:"&gt;&lt;/label&gt;</w:t>
      </w:r>
    </w:p>
    <w:p w:rsidR="008A7441" w:rsidRPr="008A7441" w:rsidRDefault="008A7441" w:rsidP="008A7441">
      <w:pPr>
        <w:suppressAutoHyphens w:val="0"/>
      </w:pPr>
      <w:r w:rsidRPr="008A7441">
        <w:t xml:space="preserve">            &lt;input type="text" id = "balance" name ="balance"/&gt;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for="city:"&gt;&lt;/label&gt;</w:t>
      </w:r>
    </w:p>
    <w:p w:rsidR="008A7441" w:rsidRPr="008A7441" w:rsidRDefault="008A7441" w:rsidP="008A7441">
      <w:pPr>
        <w:suppressAutoHyphens w:val="0"/>
      </w:pPr>
      <w:r w:rsidRPr="008A7441">
        <w:t xml:space="preserve">            &lt;input type="text" id = "city" name ="city"/&gt;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p>
    <w:p w:rsidR="008A7441" w:rsidRPr="008A7441" w:rsidRDefault="008A7441" w:rsidP="008A7441">
      <w:pPr>
        <w:suppressAutoHyphens w:val="0"/>
      </w:pPr>
      <w:r w:rsidRPr="008A7441">
        <w:t>&lt;/table&gt;</w:t>
      </w:r>
    </w:p>
    <w:p w:rsidR="008A7441" w:rsidRPr="008A7441" w:rsidRDefault="008A7441" w:rsidP="008A7441">
      <w:pPr>
        <w:suppressAutoHyphens w:val="0"/>
      </w:pPr>
      <w:r w:rsidRPr="008A7441">
        <w:t>&lt;button type = "submit"&gt;Add Account&lt;/button&gt;</w:t>
      </w:r>
    </w:p>
    <w:p w:rsidR="008A7441" w:rsidRPr="008A7441" w:rsidRDefault="008A7441" w:rsidP="008A7441">
      <w:pPr>
        <w:suppressAutoHyphens w:val="0"/>
      </w:pPr>
      <w:r w:rsidRPr="008A7441">
        <w:t>&lt;/form&gt;</w:t>
      </w:r>
    </w:p>
    <w:p w:rsidR="008A7441" w:rsidRPr="008A7441" w:rsidRDefault="008A7441" w:rsidP="008A7441">
      <w:pPr>
        <w:suppressAutoHyphens w:val="0"/>
      </w:pPr>
    </w:p>
    <w:p w:rsidR="008A7441" w:rsidRPr="008A7441" w:rsidRDefault="008A7441" w:rsidP="008A7441">
      <w:pPr>
        <w:suppressAutoHyphens w:val="0"/>
      </w:pP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table {</w:t>
      </w:r>
    </w:p>
    <w:p w:rsidR="008A7441" w:rsidRPr="008A7441" w:rsidRDefault="008A7441" w:rsidP="008A7441">
      <w:pPr>
        <w:suppressAutoHyphens w:val="0"/>
      </w:pPr>
      <w:r w:rsidRPr="008A7441">
        <w:t xml:space="preserve">  font-family: arial, sans-serif;</w:t>
      </w:r>
    </w:p>
    <w:p w:rsidR="008A7441" w:rsidRPr="008A7441" w:rsidRDefault="008A7441" w:rsidP="008A7441">
      <w:pPr>
        <w:suppressAutoHyphens w:val="0"/>
      </w:pPr>
      <w:r w:rsidRPr="008A7441">
        <w:t xml:space="preserve">  border-collapse: collapse;</w:t>
      </w:r>
    </w:p>
    <w:p w:rsidR="008A7441" w:rsidRPr="008A7441" w:rsidRDefault="008A7441" w:rsidP="008A7441">
      <w:pPr>
        <w:suppressAutoHyphens w:val="0"/>
      </w:pPr>
      <w:r w:rsidRPr="008A7441">
        <w:t xml:space="preserve">  width: 100%;</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td, th {</w:t>
      </w:r>
    </w:p>
    <w:p w:rsidR="008A7441" w:rsidRPr="008A7441" w:rsidRDefault="008A7441" w:rsidP="008A7441">
      <w:pPr>
        <w:suppressAutoHyphens w:val="0"/>
      </w:pPr>
      <w:r w:rsidRPr="008A7441">
        <w:t xml:space="preserve">  border: 1px solid #dddddd;</w:t>
      </w:r>
    </w:p>
    <w:p w:rsidR="008A7441" w:rsidRPr="008A7441" w:rsidRDefault="008A7441" w:rsidP="008A7441">
      <w:pPr>
        <w:suppressAutoHyphens w:val="0"/>
      </w:pPr>
      <w:r w:rsidRPr="008A7441">
        <w:t xml:space="preserve">  text-align: left;</w:t>
      </w:r>
    </w:p>
    <w:p w:rsidR="008A7441" w:rsidRPr="008A7441" w:rsidRDefault="008A7441" w:rsidP="008A7441">
      <w:pPr>
        <w:suppressAutoHyphens w:val="0"/>
      </w:pPr>
      <w:r w:rsidRPr="008A7441">
        <w:t xml:space="preserve">  padding: 8px;</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tr:nth-child(even) {</w:t>
      </w:r>
    </w:p>
    <w:p w:rsidR="008A7441" w:rsidRPr="008A7441" w:rsidRDefault="008A7441" w:rsidP="008A7441">
      <w:pPr>
        <w:suppressAutoHyphens w:val="0"/>
      </w:pPr>
      <w:r w:rsidRPr="008A7441">
        <w:t xml:space="preserve">  background-color: #dddddd;</w:t>
      </w:r>
    </w:p>
    <w:p w:rsidR="008A7441" w:rsidRPr="008A7441" w:rsidRDefault="008A7441" w:rsidP="008A7441">
      <w:pPr>
        <w:suppressAutoHyphens w:val="0"/>
      </w:pPr>
      <w:r w:rsidRPr="008A7441">
        <w:t>}</w:t>
      </w: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&lt;/body&gt;</w:t>
      </w:r>
    </w:p>
    <w:p w:rsidR="008A7441" w:rsidRDefault="008A7441" w:rsidP="008A7441">
      <w:pPr>
        <w:suppressAutoHyphens w:val="0"/>
      </w:pPr>
      <w:r w:rsidRPr="008A7441">
        <w:t xml:space="preserve">&lt;/html&gt; </w:t>
      </w:r>
    </w:p>
    <w:p w:rsidR="008A7441" w:rsidRDefault="008A7441" w:rsidP="008A7441">
      <w:pPr>
        <w:suppressAutoHyphens w:val="0"/>
      </w:pPr>
    </w:p>
    <w:p w:rsidR="008A7441" w:rsidRDefault="008A7441" w:rsidP="008A7441">
      <w:pPr>
        <w:suppressAutoHyphens w:val="0"/>
        <w:rPr>
          <w:b/>
          <w:sz w:val="28"/>
          <w:szCs w:val="28"/>
          <w:u w:val="single"/>
        </w:rPr>
      </w:pPr>
      <w:r w:rsidRPr="008A7441">
        <w:rPr>
          <w:b/>
          <w:sz w:val="28"/>
          <w:szCs w:val="28"/>
          <w:u w:val="single"/>
        </w:rPr>
        <w:t>Delete.html</w:t>
      </w:r>
    </w:p>
    <w:p w:rsidR="008A7441" w:rsidRPr="008A7441" w:rsidRDefault="008A7441" w:rsidP="008A7441">
      <w:pPr>
        <w:suppressAutoHyphens w:val="0"/>
      </w:pPr>
    </w:p>
    <w:p w:rsidR="008A7441" w:rsidRPr="008A7441" w:rsidRDefault="008A7441" w:rsidP="008A7441">
      <w:pPr>
        <w:suppressAutoHyphens w:val="0"/>
      </w:pPr>
      <w:r w:rsidRPr="008A7441">
        <w:t>&lt;!DOCTYPE html&gt;</w:t>
      </w:r>
    </w:p>
    <w:p w:rsidR="008A7441" w:rsidRPr="008A7441" w:rsidRDefault="008A7441" w:rsidP="008A7441">
      <w:pPr>
        <w:suppressAutoHyphens w:val="0"/>
      </w:pPr>
      <w:r w:rsidRPr="008A7441">
        <w:t>&lt;html lang="en"&gt;</w:t>
      </w:r>
    </w:p>
    <w:p w:rsidR="008A7441" w:rsidRPr="008A7441" w:rsidRDefault="008A7441" w:rsidP="008A7441">
      <w:pPr>
        <w:suppressAutoHyphens w:val="0"/>
      </w:pPr>
    </w:p>
    <w:p w:rsidR="008A7441" w:rsidRPr="008A7441" w:rsidRDefault="008A7441" w:rsidP="008A7441">
      <w:pPr>
        <w:suppressAutoHyphens w:val="0"/>
      </w:pPr>
      <w:r w:rsidRPr="008A7441">
        <w:t>&lt;head&gt;</w:t>
      </w:r>
    </w:p>
    <w:p w:rsidR="008A7441" w:rsidRPr="008A7441" w:rsidRDefault="008A7441" w:rsidP="008A7441">
      <w:pPr>
        <w:suppressAutoHyphens w:val="0"/>
      </w:pPr>
      <w:r w:rsidRPr="008A7441">
        <w:t xml:space="preserve">    &lt;meta charset="UTF-8"&gt;</w:t>
      </w:r>
    </w:p>
    <w:p w:rsidR="008A7441" w:rsidRPr="008A7441" w:rsidRDefault="008A7441" w:rsidP="008A7441">
      <w:pPr>
        <w:suppressAutoHyphens w:val="0"/>
      </w:pPr>
      <w:r w:rsidRPr="008A7441">
        <w:t xml:space="preserve">    &lt;meta name="viewport" content="width=device-width, initial-scale=1.0"&gt;</w:t>
      </w:r>
    </w:p>
    <w:p w:rsidR="008A7441" w:rsidRPr="008A7441" w:rsidRDefault="008A7441" w:rsidP="008A7441">
      <w:pPr>
        <w:suppressAutoHyphens w:val="0"/>
      </w:pPr>
      <w:r w:rsidRPr="008A7441">
        <w:lastRenderedPageBreak/>
        <w:t xml:space="preserve">    &lt;title&gt;All Accounts | Basic Banking System&lt;/title&gt;</w:t>
      </w:r>
    </w:p>
    <w:p w:rsidR="008A7441" w:rsidRPr="008A7441" w:rsidRDefault="008A7441" w:rsidP="008A7441">
      <w:pPr>
        <w:suppressAutoHyphens w:val="0"/>
      </w:pPr>
      <w:r w:rsidRPr="008A7441">
        <w:t xml:space="preserve">    &lt;link rel="stylesheet"</w:t>
      </w:r>
    </w:p>
    <w:p w:rsidR="008A7441" w:rsidRPr="008A7441" w:rsidRDefault="008A7441" w:rsidP="008A7441">
      <w:pPr>
        <w:suppressAutoHyphens w:val="0"/>
      </w:pPr>
      <w:r w:rsidRPr="008A7441">
        <w:t xml:space="preserve">        href="./thirdparty/bootstrap-material-design.min.css"&gt;</w:t>
      </w:r>
    </w:p>
    <w:p w:rsidR="008A7441" w:rsidRPr="008A7441" w:rsidRDefault="008A7441" w:rsidP="008A7441">
      <w:pPr>
        <w:suppressAutoHyphens w:val="0"/>
      </w:pPr>
      <w:r w:rsidRPr="008A7441">
        <w:t xml:space="preserve">    &lt;link type="text/css" href="http://localhost:8000/assets/css/customer.css"&gt;</w:t>
      </w:r>
    </w:p>
    <w:p w:rsidR="008A7441" w:rsidRPr="008A7441" w:rsidRDefault="008A7441" w:rsidP="008A7441">
      <w:pPr>
        <w:suppressAutoHyphens w:val="0"/>
      </w:pPr>
      <w:r w:rsidRPr="008A7441">
        <w:t xml:space="preserve">    &lt;link type="text/css" href="./thirdparty/Sans_css2.css" rel="stylesheet"&gt; </w:t>
      </w:r>
    </w:p>
    <w:p w:rsidR="008A7441" w:rsidRPr="008A7441" w:rsidRDefault="008A7441" w:rsidP="008A7441">
      <w:pPr>
        <w:suppressAutoHyphens w:val="0"/>
      </w:pPr>
      <w:r w:rsidRPr="008A7441">
        <w:t xml:space="preserve">    &lt;link type="text/css" href="./thirdparty/Sansita_css2.css" rel="stylesheet"&gt;</w:t>
      </w:r>
    </w:p>
    <w:p w:rsidR="008A7441" w:rsidRPr="008A7441" w:rsidRDefault="008A7441" w:rsidP="008A7441">
      <w:pPr>
        <w:suppressAutoHyphens w:val="0"/>
      </w:pPr>
      <w:r w:rsidRPr="008A7441">
        <w:t xml:space="preserve">    &lt;link type="text/css" href="./thirdparty/Roboto_css2.css" rel="stylesheet"&gt;</w:t>
      </w:r>
    </w:p>
    <w:p w:rsidR="008A7441" w:rsidRPr="008A7441" w:rsidRDefault="008A7441" w:rsidP="008A7441">
      <w:pPr>
        <w:suppressAutoHyphens w:val="0"/>
      </w:pPr>
      <w:r w:rsidRPr="008A7441">
        <w:t>&lt;/head&gt;</w:t>
      </w:r>
    </w:p>
    <w:p w:rsidR="008A7441" w:rsidRPr="008A7441" w:rsidRDefault="008A7441" w:rsidP="008A7441">
      <w:pPr>
        <w:suppressAutoHyphens w:val="0"/>
      </w:pPr>
    </w:p>
    <w:p w:rsidR="008A7441" w:rsidRPr="008A7441" w:rsidRDefault="008A7441" w:rsidP="008A7441">
      <w:pPr>
        <w:suppressAutoHyphens w:val="0"/>
      </w:pPr>
      <w:r w:rsidRPr="008A7441">
        <w:t>&lt;body&gt;</w:t>
      </w:r>
    </w:p>
    <w:p w:rsidR="008A7441" w:rsidRPr="008A7441" w:rsidRDefault="008A7441" w:rsidP="008A7441">
      <w:pPr>
        <w:suppressAutoHyphens w:val="0"/>
      </w:pPr>
      <w:r w:rsidRPr="008A7441">
        <w:t xml:space="preserve">    &lt;!-- navbar starts here  --&gt;</w:t>
      </w:r>
    </w:p>
    <w:p w:rsidR="008A7441" w:rsidRPr="008A7441" w:rsidRDefault="008A7441" w:rsidP="008A7441">
      <w:pPr>
        <w:suppressAutoHyphens w:val="0"/>
      </w:pPr>
      <w:r w:rsidRPr="008A7441">
        <w:t xml:space="preserve">    &lt;nav class="navbar navbar-expand-lg navbar-light bg-light"&gt;</w:t>
      </w:r>
    </w:p>
    <w:p w:rsidR="008A7441" w:rsidRPr="008A7441" w:rsidRDefault="008A7441" w:rsidP="008A7441">
      <w:pPr>
        <w:suppressAutoHyphens w:val="0"/>
      </w:pPr>
      <w:r w:rsidRPr="008A7441">
        <w:t xml:space="preserve">        &lt;a class="navbar-brand" href="/"&gt;BIT Bank&lt;/a&gt;</w:t>
      </w:r>
    </w:p>
    <w:p w:rsidR="008A7441" w:rsidRPr="008A7441" w:rsidRDefault="008A7441" w:rsidP="008A7441">
      <w:pPr>
        <w:suppressAutoHyphens w:val="0"/>
      </w:pPr>
      <w:r w:rsidRPr="008A7441">
        <w:t xml:space="preserve">        &lt;button class="navbar-toggler" type="button" data-toggle="collapse" data-target="#navbarSupportedContent"</w:t>
      </w:r>
    </w:p>
    <w:p w:rsidR="008A7441" w:rsidRPr="008A7441" w:rsidRDefault="008A7441" w:rsidP="008A7441">
      <w:pPr>
        <w:suppressAutoHyphens w:val="0"/>
      </w:pPr>
      <w:r w:rsidRPr="008A7441">
        <w:t xml:space="preserve">            aria-controls="navbarSupportedContent" aria-expanded="false" aria-label="Toggle navigation"&gt;</w:t>
      </w:r>
    </w:p>
    <w:p w:rsidR="008A7441" w:rsidRPr="008A7441" w:rsidRDefault="008A7441" w:rsidP="008A7441">
      <w:pPr>
        <w:suppressAutoHyphens w:val="0"/>
      </w:pPr>
      <w:r w:rsidRPr="008A7441">
        <w:t xml:space="preserve">            &lt;span class="navbar-toggler-icon"&gt;&lt;/span&gt;</w:t>
      </w:r>
    </w:p>
    <w:p w:rsidR="008A7441" w:rsidRPr="008A7441" w:rsidRDefault="008A7441" w:rsidP="008A7441">
      <w:pPr>
        <w:suppressAutoHyphens w:val="0"/>
      </w:pPr>
      <w:r w:rsidRPr="008A7441">
        <w:t xml:space="preserve">        &lt;/button&gt;</w:t>
      </w:r>
    </w:p>
    <w:p w:rsidR="008A7441" w:rsidRPr="008A7441" w:rsidRDefault="008A7441" w:rsidP="008A7441">
      <w:pPr>
        <w:suppressAutoHyphens w:val="0"/>
      </w:pPr>
    </w:p>
    <w:p w:rsidR="008A7441" w:rsidRPr="008A7441" w:rsidRDefault="008A7441" w:rsidP="008A7441">
      <w:pPr>
        <w:suppressAutoHyphens w:val="0"/>
      </w:pPr>
      <w:r w:rsidRPr="008A7441">
        <w:t xml:space="preserve">        &lt;div class="collapse navbar-collapse" id="navbarSupportedContent"&gt;</w:t>
      </w:r>
    </w:p>
    <w:p w:rsidR="008A7441" w:rsidRPr="008A7441" w:rsidRDefault="008A7441" w:rsidP="008A7441">
      <w:pPr>
        <w:suppressAutoHyphens w:val="0"/>
      </w:pPr>
      <w:r w:rsidRPr="008A7441">
        <w:t xml:space="preserve">            &lt;ul class="navbar-nav ml-auto"&gt;</w:t>
      </w:r>
    </w:p>
    <w:p w:rsidR="008A7441" w:rsidRPr="008A7441" w:rsidRDefault="008A7441" w:rsidP="008A7441">
      <w:pPr>
        <w:suppressAutoHyphens w:val="0"/>
      </w:pPr>
      <w:r w:rsidRPr="008A7441">
        <w:t xml:space="preserve">                &lt;li class="nav-item"&gt;</w:t>
      </w:r>
    </w:p>
    <w:p w:rsidR="008A7441" w:rsidRPr="008A7441" w:rsidRDefault="008A7441" w:rsidP="008A7441">
      <w:pPr>
        <w:suppressAutoHyphens w:val="0"/>
      </w:pPr>
      <w:r w:rsidRPr="008A7441">
        <w:t xml:space="preserve">                    &lt;a class="nav-link" href="/"&gt;Home &lt;/a&gt;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  "&gt;</w:t>
      </w:r>
    </w:p>
    <w:p w:rsidR="008A7441" w:rsidRPr="008A7441" w:rsidRDefault="008A7441" w:rsidP="008A7441">
      <w:pPr>
        <w:suppressAutoHyphens w:val="0"/>
      </w:pPr>
      <w:r w:rsidRPr="008A7441">
        <w:t xml:space="preserve">                    &lt;a class="nav-link" href="/transaction"</w:t>
      </w:r>
    </w:p>
    <w:p w:rsidR="008A7441" w:rsidRPr="008A7441" w:rsidRDefault="008A7441" w:rsidP="008A7441">
      <w:pPr>
        <w:suppressAutoHyphens w:val="0"/>
      </w:pPr>
      <w:r w:rsidRPr="008A7441">
        <w:t xml:space="preserve">                       &gt;Send Money&lt;/a&gt;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  "&gt;</w:t>
      </w:r>
    </w:p>
    <w:p w:rsidR="008A7441" w:rsidRPr="008A7441" w:rsidRDefault="008A7441" w:rsidP="008A7441">
      <w:pPr>
        <w:suppressAutoHyphens w:val="0"/>
      </w:pPr>
      <w:r w:rsidRPr="008A7441">
        <w:t xml:space="preserve">                    &lt;a class="nav-link" href="/add"</w:t>
      </w:r>
    </w:p>
    <w:p w:rsidR="008A7441" w:rsidRPr="008A7441" w:rsidRDefault="008A7441" w:rsidP="008A7441">
      <w:pPr>
        <w:suppressAutoHyphens w:val="0"/>
      </w:pPr>
      <w:r w:rsidRPr="008A7441">
        <w:t xml:space="preserve">                        &gt;Add Account&lt;/a&gt;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&lt;/ul&gt;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&lt;/nav&gt;    </w:t>
      </w:r>
    </w:p>
    <w:p w:rsidR="008A7441" w:rsidRPr="008A7441" w:rsidRDefault="008A7441" w:rsidP="008A7441">
      <w:pPr>
        <w:suppressAutoHyphens w:val="0"/>
      </w:pPr>
    </w:p>
    <w:p w:rsidR="008A7441" w:rsidRPr="008A7441" w:rsidRDefault="008A7441" w:rsidP="008A7441">
      <w:pPr>
        <w:suppressAutoHyphens w:val="0"/>
      </w:pPr>
      <w:r w:rsidRPr="008A7441">
        <w:t xml:space="preserve">    &lt;script type="type="application/json"" src="./assets/js/script.js"&gt;&lt;/script&gt;</w:t>
      </w:r>
    </w:p>
    <w:p w:rsidR="008A7441" w:rsidRPr="008A7441" w:rsidRDefault="008A7441" w:rsidP="008A7441">
      <w:pPr>
        <w:suppressAutoHyphens w:val="0"/>
      </w:pPr>
      <w:r w:rsidRPr="008A7441">
        <w:t xml:space="preserve">    &lt;script src="./thirdparty/jquery-3.2.1.slim.min.js"&gt;&lt;/script&gt;</w:t>
      </w:r>
    </w:p>
    <w:p w:rsidR="008A7441" w:rsidRPr="008A7441" w:rsidRDefault="008A7441" w:rsidP="008A7441">
      <w:pPr>
        <w:suppressAutoHyphens w:val="0"/>
      </w:pPr>
      <w:r w:rsidRPr="008A7441">
        <w:t xml:space="preserve">    &lt;script src="./thirdparty/popper.js"&gt;&lt;/script&gt;</w:t>
      </w:r>
    </w:p>
    <w:p w:rsidR="008A7441" w:rsidRPr="008A7441" w:rsidRDefault="008A7441" w:rsidP="008A7441">
      <w:pPr>
        <w:suppressAutoHyphens w:val="0"/>
      </w:pPr>
      <w:r w:rsidRPr="008A7441">
        <w:t xml:space="preserve">    &lt;script src="./thirdparty/bootstrap-material-design.js"&gt;&lt;/script&gt;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r w:rsidRPr="008A7441">
        <w:t xml:space="preserve">    &lt;li&gt;Customers list&lt;/li&gt;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 xml:space="preserve">   &lt;!-- &lt;li style="font-style:italic"&gt;{{id}}:{{customer_name}}:{{emailid}}:{{balance}}:{{city}}&lt;/li&gt;--&gt;</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&lt;tr class="table-danger"&gt;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Sl. No.</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lastRenderedPageBreak/>
        <w:t xml:space="preserve">    &lt;th&gt;</w:t>
      </w:r>
    </w:p>
    <w:p w:rsidR="008A7441" w:rsidRPr="008A7441" w:rsidRDefault="008A7441" w:rsidP="008A7441">
      <w:pPr>
        <w:suppressAutoHyphens w:val="0"/>
      </w:pPr>
      <w:r w:rsidRPr="008A7441">
        <w:t xml:space="preserve">        E-mail</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Bank Balance(Rupees)</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 messages}}</w:t>
      </w:r>
    </w:p>
    <w:p w:rsidR="008A7441" w:rsidRPr="008A7441" w:rsidRDefault="008A7441" w:rsidP="008A7441">
      <w:pPr>
        <w:suppressAutoHyphens w:val="0"/>
      </w:pPr>
      <w:r w:rsidRPr="008A7441">
        <w:t xml:space="preserve">    &lt;tr class="table-info"&gt;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{{customer_name}}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{{emailid}}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{{balance}}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p>
    <w:p w:rsidR="008A7441" w:rsidRPr="008A7441" w:rsidRDefault="008A7441" w:rsidP="008A7441">
      <w:pPr>
        <w:suppressAutoHyphens w:val="0"/>
      </w:pPr>
      <w:r w:rsidRPr="008A7441">
        <w:t>&lt;form action="/delete" method = "post"&gt;</w:t>
      </w:r>
    </w:p>
    <w:p w:rsidR="008A7441" w:rsidRPr="008A7441" w:rsidRDefault="008A7441" w:rsidP="008A7441">
      <w:pPr>
        <w:suppressAutoHyphens w:val="0"/>
      </w:pPr>
      <w:r w:rsidRPr="008A7441">
        <w:t>&lt;label for="Name:"&gt;Customer Name:&lt;/label&gt;</w:t>
      </w:r>
    </w:p>
    <w:p w:rsidR="008A7441" w:rsidRPr="008A7441" w:rsidRDefault="008A7441" w:rsidP="008A7441">
      <w:pPr>
        <w:suppressAutoHyphens w:val="0"/>
      </w:pPr>
      <w:r w:rsidRPr="008A7441">
        <w:t>&lt;input type="text" id = "delete_customer_name:" name ="delete_customer_name"/&gt;</w:t>
      </w:r>
    </w:p>
    <w:p w:rsidR="008A7441" w:rsidRPr="008A7441" w:rsidRDefault="008A7441" w:rsidP="008A7441">
      <w:pPr>
        <w:suppressAutoHyphens w:val="0"/>
      </w:pPr>
      <w:r w:rsidRPr="008A7441">
        <w:t>&lt;button type = "submit"&gt;Delete Account&lt;/button&gt;</w:t>
      </w:r>
    </w:p>
    <w:p w:rsidR="008A7441" w:rsidRPr="008A7441" w:rsidRDefault="008A7441" w:rsidP="008A7441">
      <w:pPr>
        <w:suppressAutoHyphens w:val="0"/>
      </w:pPr>
      <w:r w:rsidRPr="008A7441">
        <w:t>&lt;/form&gt;</w:t>
      </w:r>
    </w:p>
    <w:p w:rsidR="008A7441" w:rsidRPr="008A7441" w:rsidRDefault="008A7441" w:rsidP="008A7441">
      <w:pPr>
        <w:suppressAutoHyphens w:val="0"/>
      </w:pP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table {</w:t>
      </w:r>
    </w:p>
    <w:p w:rsidR="008A7441" w:rsidRPr="008A7441" w:rsidRDefault="008A7441" w:rsidP="008A7441">
      <w:pPr>
        <w:suppressAutoHyphens w:val="0"/>
      </w:pPr>
      <w:r w:rsidRPr="008A7441">
        <w:t xml:space="preserve">  font-family: arial, sans-serif;</w:t>
      </w:r>
    </w:p>
    <w:p w:rsidR="008A7441" w:rsidRPr="008A7441" w:rsidRDefault="008A7441" w:rsidP="008A7441">
      <w:pPr>
        <w:suppressAutoHyphens w:val="0"/>
      </w:pPr>
      <w:r w:rsidRPr="008A7441">
        <w:t xml:space="preserve">  border-collapse: collapse;</w:t>
      </w:r>
    </w:p>
    <w:p w:rsidR="008A7441" w:rsidRPr="008A7441" w:rsidRDefault="008A7441" w:rsidP="008A7441">
      <w:pPr>
        <w:suppressAutoHyphens w:val="0"/>
      </w:pPr>
      <w:r w:rsidRPr="008A7441">
        <w:t xml:space="preserve">  width: 100%;</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td, th {</w:t>
      </w:r>
    </w:p>
    <w:p w:rsidR="008A7441" w:rsidRPr="008A7441" w:rsidRDefault="008A7441" w:rsidP="008A7441">
      <w:pPr>
        <w:suppressAutoHyphens w:val="0"/>
      </w:pPr>
      <w:r w:rsidRPr="008A7441">
        <w:t xml:space="preserve">  border: 1px solid #dddddd;</w:t>
      </w:r>
    </w:p>
    <w:p w:rsidR="008A7441" w:rsidRPr="008A7441" w:rsidRDefault="008A7441" w:rsidP="008A7441">
      <w:pPr>
        <w:suppressAutoHyphens w:val="0"/>
      </w:pPr>
      <w:r w:rsidRPr="008A7441">
        <w:t xml:space="preserve">  text-align: left;</w:t>
      </w:r>
    </w:p>
    <w:p w:rsidR="008A7441" w:rsidRPr="008A7441" w:rsidRDefault="008A7441" w:rsidP="008A7441">
      <w:pPr>
        <w:suppressAutoHyphens w:val="0"/>
      </w:pPr>
      <w:r w:rsidRPr="008A7441">
        <w:t xml:space="preserve">  padding: 8px;</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tr:nth-child(even) {</w:t>
      </w:r>
    </w:p>
    <w:p w:rsidR="008A7441" w:rsidRPr="008A7441" w:rsidRDefault="008A7441" w:rsidP="008A7441">
      <w:pPr>
        <w:suppressAutoHyphens w:val="0"/>
      </w:pPr>
      <w:r w:rsidRPr="008A7441">
        <w:lastRenderedPageBreak/>
        <w:t xml:space="preserve">  background-color: #dddddd;</w:t>
      </w:r>
    </w:p>
    <w:p w:rsidR="008A7441" w:rsidRPr="008A7441" w:rsidRDefault="008A7441" w:rsidP="008A7441">
      <w:pPr>
        <w:suppressAutoHyphens w:val="0"/>
      </w:pPr>
      <w:r w:rsidRPr="008A7441">
        <w:t>}</w:t>
      </w: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&lt;/body&gt;</w:t>
      </w:r>
    </w:p>
    <w:p w:rsidR="008A7441" w:rsidRDefault="008A7441" w:rsidP="008A7441">
      <w:pPr>
        <w:suppressAutoHyphens w:val="0"/>
      </w:pPr>
      <w:r w:rsidRPr="008A7441">
        <w:t xml:space="preserve">&lt;/html&gt; </w:t>
      </w:r>
    </w:p>
    <w:p w:rsidR="008A7441" w:rsidRPr="008A7441" w:rsidRDefault="008A7441" w:rsidP="008A7441">
      <w:pPr>
        <w:suppressAutoHyphens w:val="0"/>
        <w:rPr>
          <w:b/>
          <w:sz w:val="28"/>
          <w:szCs w:val="28"/>
          <w:u w:val="single"/>
        </w:rPr>
      </w:pPr>
    </w:p>
    <w:p w:rsidR="008A7441" w:rsidRDefault="008A7441" w:rsidP="008A7441">
      <w:pPr>
        <w:suppressAutoHyphens w:val="0"/>
        <w:rPr>
          <w:b/>
          <w:sz w:val="28"/>
          <w:szCs w:val="28"/>
          <w:u w:val="single"/>
        </w:rPr>
      </w:pPr>
      <w:r w:rsidRPr="008A7441">
        <w:rPr>
          <w:b/>
          <w:sz w:val="28"/>
          <w:szCs w:val="28"/>
          <w:u w:val="single"/>
        </w:rPr>
        <w:t>Tranction.html</w:t>
      </w:r>
    </w:p>
    <w:p w:rsidR="008A7441" w:rsidRPr="008A7441" w:rsidRDefault="008A7441" w:rsidP="008A7441">
      <w:pPr>
        <w:suppressAutoHyphens w:val="0"/>
      </w:pPr>
    </w:p>
    <w:p w:rsidR="008A7441" w:rsidRPr="008A7441" w:rsidRDefault="008A7441" w:rsidP="008A7441">
      <w:pPr>
        <w:suppressAutoHyphens w:val="0"/>
      </w:pPr>
      <w:r w:rsidRPr="008A7441">
        <w:t>&lt;!DOCTYPE html&gt;</w:t>
      </w:r>
    </w:p>
    <w:p w:rsidR="008A7441" w:rsidRPr="008A7441" w:rsidRDefault="008A7441" w:rsidP="008A7441">
      <w:pPr>
        <w:suppressAutoHyphens w:val="0"/>
      </w:pPr>
      <w:r w:rsidRPr="008A7441">
        <w:t>&lt;html lang="en"&gt;</w:t>
      </w:r>
    </w:p>
    <w:p w:rsidR="008A7441" w:rsidRPr="008A7441" w:rsidRDefault="008A7441" w:rsidP="008A7441">
      <w:pPr>
        <w:suppressAutoHyphens w:val="0"/>
      </w:pPr>
    </w:p>
    <w:p w:rsidR="008A7441" w:rsidRPr="008A7441" w:rsidRDefault="008A7441" w:rsidP="008A7441">
      <w:pPr>
        <w:suppressAutoHyphens w:val="0"/>
      </w:pPr>
      <w:r w:rsidRPr="008A7441">
        <w:t>&lt;head&gt;</w:t>
      </w:r>
    </w:p>
    <w:p w:rsidR="008A7441" w:rsidRPr="008A7441" w:rsidRDefault="008A7441" w:rsidP="008A7441">
      <w:pPr>
        <w:suppressAutoHyphens w:val="0"/>
      </w:pPr>
      <w:r w:rsidRPr="008A7441">
        <w:t xml:space="preserve">    &lt;meta charset="UTF-8"&gt;</w:t>
      </w:r>
    </w:p>
    <w:p w:rsidR="008A7441" w:rsidRPr="008A7441" w:rsidRDefault="008A7441" w:rsidP="008A7441">
      <w:pPr>
        <w:suppressAutoHyphens w:val="0"/>
      </w:pPr>
      <w:r w:rsidRPr="008A7441">
        <w:t xml:space="preserve">    &lt;meta name="viewport" content="width=device-width, initial-scale=1.0"&gt;</w:t>
      </w:r>
    </w:p>
    <w:p w:rsidR="008A7441" w:rsidRPr="008A7441" w:rsidRDefault="008A7441" w:rsidP="008A7441">
      <w:pPr>
        <w:suppressAutoHyphens w:val="0"/>
      </w:pPr>
      <w:r w:rsidRPr="008A7441">
        <w:t xml:space="preserve">    &lt;title&gt;All Accounts | Basic Banking System&lt;/title&gt;</w:t>
      </w:r>
    </w:p>
    <w:p w:rsidR="008A7441" w:rsidRPr="008A7441" w:rsidRDefault="008A7441" w:rsidP="008A7441">
      <w:pPr>
        <w:suppressAutoHyphens w:val="0"/>
      </w:pPr>
      <w:r w:rsidRPr="008A7441">
        <w:t xml:space="preserve">    &lt;link rel="stylesheet"</w:t>
      </w:r>
    </w:p>
    <w:p w:rsidR="008A7441" w:rsidRPr="008A7441" w:rsidRDefault="008A7441" w:rsidP="008A7441">
      <w:pPr>
        <w:suppressAutoHyphens w:val="0"/>
      </w:pPr>
      <w:r w:rsidRPr="008A7441">
        <w:t xml:space="preserve">        href="./thirdparty/bootstrap-material-design.min.css"&gt;</w:t>
      </w:r>
    </w:p>
    <w:p w:rsidR="008A7441" w:rsidRPr="008A7441" w:rsidRDefault="008A7441" w:rsidP="008A7441">
      <w:pPr>
        <w:suppressAutoHyphens w:val="0"/>
      </w:pPr>
      <w:r w:rsidRPr="008A7441">
        <w:t xml:space="preserve">    &lt;link type="text/css" href="./assets/css/customer.css"&gt;</w:t>
      </w:r>
    </w:p>
    <w:p w:rsidR="008A7441" w:rsidRPr="008A7441" w:rsidRDefault="008A7441" w:rsidP="008A7441">
      <w:pPr>
        <w:suppressAutoHyphens w:val="0"/>
      </w:pPr>
      <w:r w:rsidRPr="008A7441">
        <w:t xml:space="preserve">    &lt;link type="text/css" href="./thirdparty/Sans_css2.css" rel="stylesheet"&gt; </w:t>
      </w:r>
    </w:p>
    <w:p w:rsidR="008A7441" w:rsidRPr="008A7441" w:rsidRDefault="008A7441" w:rsidP="008A7441">
      <w:pPr>
        <w:suppressAutoHyphens w:val="0"/>
      </w:pPr>
      <w:r w:rsidRPr="008A7441">
        <w:t xml:space="preserve">    &lt;link type="text/css" href="./thirdparty/Sansita_css2.css" rel="stylesheet"&gt;</w:t>
      </w:r>
    </w:p>
    <w:p w:rsidR="008A7441" w:rsidRPr="008A7441" w:rsidRDefault="008A7441" w:rsidP="008A7441">
      <w:pPr>
        <w:suppressAutoHyphens w:val="0"/>
      </w:pPr>
      <w:r w:rsidRPr="008A7441">
        <w:t xml:space="preserve">    &lt;link type="text/css" href="./thirdparty/Roboto_css2.css" rel="stylesheet"&gt;</w:t>
      </w:r>
    </w:p>
    <w:p w:rsidR="008A7441" w:rsidRPr="008A7441" w:rsidRDefault="008A7441" w:rsidP="008A7441">
      <w:pPr>
        <w:suppressAutoHyphens w:val="0"/>
      </w:pPr>
      <w:r w:rsidRPr="008A7441">
        <w:t>&lt;/head&gt;</w:t>
      </w:r>
    </w:p>
    <w:p w:rsidR="008A7441" w:rsidRPr="008A7441" w:rsidRDefault="008A7441" w:rsidP="008A7441">
      <w:pPr>
        <w:suppressAutoHyphens w:val="0"/>
      </w:pPr>
    </w:p>
    <w:p w:rsidR="008A7441" w:rsidRPr="008A7441" w:rsidRDefault="008A7441" w:rsidP="008A7441">
      <w:pPr>
        <w:suppressAutoHyphens w:val="0"/>
      </w:pPr>
      <w:r w:rsidRPr="008A7441">
        <w:t>&lt;body&gt;</w:t>
      </w:r>
    </w:p>
    <w:p w:rsidR="008A7441" w:rsidRPr="008A7441" w:rsidRDefault="008A7441" w:rsidP="008A7441">
      <w:pPr>
        <w:suppressAutoHyphens w:val="0"/>
      </w:pPr>
      <w:r w:rsidRPr="008A7441">
        <w:t xml:space="preserve">    &lt;!-- navbar starts here  --&gt;</w:t>
      </w:r>
    </w:p>
    <w:p w:rsidR="008A7441" w:rsidRPr="008A7441" w:rsidRDefault="008A7441" w:rsidP="008A7441">
      <w:pPr>
        <w:suppressAutoHyphens w:val="0"/>
      </w:pPr>
      <w:r w:rsidRPr="008A7441">
        <w:t xml:space="preserve">    &lt;nav class="navbar navbar-expand-lg navbar-light bg-light"&gt;</w:t>
      </w:r>
    </w:p>
    <w:p w:rsidR="008A7441" w:rsidRPr="008A7441" w:rsidRDefault="008A7441" w:rsidP="008A7441">
      <w:pPr>
        <w:suppressAutoHyphens w:val="0"/>
      </w:pPr>
      <w:r w:rsidRPr="008A7441">
        <w:t xml:space="preserve">        &lt;a class="navbar-brand" href="/"&gt;BIT Bank&lt;/a&gt;</w:t>
      </w:r>
    </w:p>
    <w:p w:rsidR="008A7441" w:rsidRPr="008A7441" w:rsidRDefault="008A7441" w:rsidP="008A7441">
      <w:pPr>
        <w:suppressAutoHyphens w:val="0"/>
      </w:pPr>
      <w:r w:rsidRPr="008A7441">
        <w:t xml:space="preserve">        &lt;button class="navbar-toggler" type="button" data-toggle="collapse" data-target="#navbarSupportedContent"</w:t>
      </w:r>
    </w:p>
    <w:p w:rsidR="008A7441" w:rsidRPr="008A7441" w:rsidRDefault="008A7441" w:rsidP="008A7441">
      <w:pPr>
        <w:suppressAutoHyphens w:val="0"/>
      </w:pPr>
      <w:r w:rsidRPr="008A7441">
        <w:t xml:space="preserve">            aria-controls="navbarSupportedContent" aria-expanded="false" aria-label="Toggle navigation"&gt;</w:t>
      </w:r>
    </w:p>
    <w:p w:rsidR="008A7441" w:rsidRPr="008A7441" w:rsidRDefault="008A7441" w:rsidP="008A7441">
      <w:pPr>
        <w:suppressAutoHyphens w:val="0"/>
      </w:pPr>
      <w:r w:rsidRPr="008A7441">
        <w:t xml:space="preserve">            &lt;span class="navbar-toggler-icon"&gt;&lt;/span&gt;</w:t>
      </w:r>
    </w:p>
    <w:p w:rsidR="008A7441" w:rsidRPr="008A7441" w:rsidRDefault="008A7441" w:rsidP="008A7441">
      <w:pPr>
        <w:suppressAutoHyphens w:val="0"/>
      </w:pPr>
      <w:r w:rsidRPr="008A7441">
        <w:t xml:space="preserve">        &lt;/button&gt;</w:t>
      </w:r>
    </w:p>
    <w:p w:rsidR="008A7441" w:rsidRPr="008A7441" w:rsidRDefault="008A7441" w:rsidP="008A7441">
      <w:pPr>
        <w:suppressAutoHyphens w:val="0"/>
      </w:pPr>
    </w:p>
    <w:p w:rsidR="008A7441" w:rsidRPr="008A7441" w:rsidRDefault="008A7441" w:rsidP="008A7441">
      <w:pPr>
        <w:suppressAutoHyphens w:val="0"/>
      </w:pPr>
      <w:r w:rsidRPr="008A7441">
        <w:t xml:space="preserve">        &lt;div class="collapse navbar-collapse" id="navbarSupportedContent"&gt;</w:t>
      </w:r>
    </w:p>
    <w:p w:rsidR="008A7441" w:rsidRPr="008A7441" w:rsidRDefault="008A7441" w:rsidP="008A7441">
      <w:pPr>
        <w:suppressAutoHyphens w:val="0"/>
      </w:pPr>
      <w:r w:rsidRPr="008A7441">
        <w:t xml:space="preserve">            &lt;ul class="navbar-nav ml-auto"&gt;</w:t>
      </w:r>
    </w:p>
    <w:p w:rsidR="008A7441" w:rsidRPr="008A7441" w:rsidRDefault="008A7441" w:rsidP="008A7441">
      <w:pPr>
        <w:suppressAutoHyphens w:val="0"/>
      </w:pPr>
      <w:r w:rsidRPr="008A7441">
        <w:t xml:space="preserve">                &lt;li class="nav-item"&gt;</w:t>
      </w:r>
    </w:p>
    <w:p w:rsidR="008A7441" w:rsidRPr="008A7441" w:rsidRDefault="008A7441" w:rsidP="008A7441">
      <w:pPr>
        <w:suppressAutoHyphens w:val="0"/>
      </w:pPr>
      <w:r w:rsidRPr="008A7441">
        <w:t xml:space="preserve">                    &lt;a class="nav-link" href="/"&gt;Home &lt;/a&gt;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  "&gt;</w:t>
      </w:r>
    </w:p>
    <w:p w:rsidR="008A7441" w:rsidRPr="008A7441" w:rsidRDefault="008A7441" w:rsidP="008A7441">
      <w:pPr>
        <w:suppressAutoHyphens w:val="0"/>
      </w:pPr>
      <w:r w:rsidRPr="008A7441">
        <w:t xml:space="preserve">                    &lt;a class="nav-link" href="/add"</w:t>
      </w:r>
    </w:p>
    <w:p w:rsidR="008A7441" w:rsidRPr="008A7441" w:rsidRDefault="008A7441" w:rsidP="008A7441">
      <w:pPr>
        <w:suppressAutoHyphens w:val="0"/>
      </w:pPr>
      <w:r w:rsidRPr="008A7441">
        <w:t xml:space="preserve">                        &gt;Add Account&lt;/a&gt;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&lt;li class="nav-item  "&gt;</w:t>
      </w:r>
    </w:p>
    <w:p w:rsidR="008A7441" w:rsidRPr="008A7441" w:rsidRDefault="008A7441" w:rsidP="008A7441">
      <w:pPr>
        <w:suppressAutoHyphens w:val="0"/>
      </w:pPr>
      <w:r w:rsidRPr="008A7441">
        <w:t xml:space="preserve">                    &lt;a class="nav-link" href="/delete"</w:t>
      </w:r>
    </w:p>
    <w:p w:rsidR="008A7441" w:rsidRPr="008A7441" w:rsidRDefault="008A7441" w:rsidP="008A7441">
      <w:pPr>
        <w:suppressAutoHyphens w:val="0"/>
      </w:pPr>
      <w:r w:rsidRPr="008A7441">
        <w:t xml:space="preserve">                       &gt;Delete Account&lt;/a&gt;</w:t>
      </w:r>
    </w:p>
    <w:p w:rsidR="008A7441" w:rsidRPr="008A7441" w:rsidRDefault="008A7441" w:rsidP="008A7441">
      <w:pPr>
        <w:suppressAutoHyphens w:val="0"/>
      </w:pPr>
      <w:r w:rsidRPr="008A7441">
        <w:t xml:space="preserve">                &lt;/li&gt;</w:t>
      </w:r>
    </w:p>
    <w:p w:rsidR="008A7441" w:rsidRPr="008A7441" w:rsidRDefault="008A7441" w:rsidP="008A7441">
      <w:pPr>
        <w:suppressAutoHyphens w:val="0"/>
      </w:pPr>
      <w:r w:rsidRPr="008A7441">
        <w:t xml:space="preserve">            &lt;/ul&gt;</w:t>
      </w:r>
    </w:p>
    <w:p w:rsidR="008A7441" w:rsidRPr="008A7441" w:rsidRDefault="008A7441" w:rsidP="008A7441">
      <w:pPr>
        <w:suppressAutoHyphens w:val="0"/>
      </w:pPr>
      <w:r w:rsidRPr="008A7441">
        <w:t xml:space="preserve">        &lt;/div&gt;</w:t>
      </w:r>
    </w:p>
    <w:p w:rsidR="008A7441" w:rsidRPr="008A7441" w:rsidRDefault="008A7441" w:rsidP="008A7441">
      <w:pPr>
        <w:suppressAutoHyphens w:val="0"/>
      </w:pPr>
      <w:r w:rsidRPr="008A7441">
        <w:t xml:space="preserve">    &lt;/nav&gt;</w:t>
      </w:r>
    </w:p>
    <w:p w:rsidR="008A7441" w:rsidRPr="008A7441" w:rsidRDefault="008A7441" w:rsidP="008A7441">
      <w:pPr>
        <w:suppressAutoHyphens w:val="0"/>
      </w:pPr>
      <w:r w:rsidRPr="008A7441">
        <w:t xml:space="preserve">    &lt;!-- navbar ends here  --&gt;</w:t>
      </w:r>
    </w:p>
    <w:p w:rsidR="008A7441" w:rsidRPr="008A7441" w:rsidRDefault="008A7441" w:rsidP="008A7441">
      <w:pPr>
        <w:suppressAutoHyphens w:val="0"/>
      </w:pPr>
    </w:p>
    <w:p w:rsidR="008A7441" w:rsidRPr="008A7441" w:rsidRDefault="008A7441" w:rsidP="008A7441">
      <w:pPr>
        <w:suppressAutoHyphens w:val="0"/>
      </w:pPr>
    </w:p>
    <w:p w:rsidR="008A7441" w:rsidRPr="008A7441" w:rsidRDefault="008A7441" w:rsidP="008A7441">
      <w:pPr>
        <w:suppressAutoHyphens w:val="0"/>
      </w:pPr>
      <w:r w:rsidRPr="008A7441">
        <w:t xml:space="preserve">    &lt;script type="type="application/json"" src="./assets/js/script.js"&gt;&lt;/script&gt;</w:t>
      </w:r>
    </w:p>
    <w:p w:rsidR="008A7441" w:rsidRPr="008A7441" w:rsidRDefault="008A7441" w:rsidP="008A7441">
      <w:pPr>
        <w:suppressAutoHyphens w:val="0"/>
      </w:pPr>
      <w:r w:rsidRPr="008A7441">
        <w:lastRenderedPageBreak/>
        <w:t xml:space="preserve">    &lt;script src="./thirdparty/jquery-3.2.1.slim.min.js"&gt;&lt;/script&gt;</w:t>
      </w:r>
    </w:p>
    <w:p w:rsidR="008A7441" w:rsidRPr="008A7441" w:rsidRDefault="008A7441" w:rsidP="008A7441">
      <w:pPr>
        <w:suppressAutoHyphens w:val="0"/>
      </w:pPr>
      <w:r w:rsidRPr="008A7441">
        <w:t xml:space="preserve">    &lt;script src="./thirdparty/popper.js"&gt;&lt;/script&gt;</w:t>
      </w:r>
    </w:p>
    <w:p w:rsidR="008A7441" w:rsidRPr="008A7441" w:rsidRDefault="008A7441" w:rsidP="008A7441">
      <w:pPr>
        <w:suppressAutoHyphens w:val="0"/>
      </w:pPr>
      <w:r w:rsidRPr="008A7441">
        <w:t xml:space="preserve">    &lt;script src="./thirdparty/bootstrap-material-design.js"&gt;&lt;/script&gt;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r w:rsidRPr="008A7441">
        <w:t xml:space="preserve">    &lt;li&gt;Customers list&lt;/li&gt;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 xml:space="preserve">   &lt;!-- &lt;li style="font-style:italic"&gt;{{id}}:{{customer_name}}:{{emailid}}:{{balance}}:{{city}}&lt;/li&gt;--&gt;</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&lt;tr class="table-danger"&gt;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Sl. No.</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E-mail</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Bank Balance(Rupees)</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 messages}}</w:t>
      </w:r>
    </w:p>
    <w:p w:rsidR="008A7441" w:rsidRPr="008A7441" w:rsidRDefault="008A7441" w:rsidP="008A7441">
      <w:pPr>
        <w:suppressAutoHyphens w:val="0"/>
      </w:pPr>
      <w:r w:rsidRPr="008A7441">
        <w:t xml:space="preserve">    &lt;tr class="table-info"&gt;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{{customer_name}}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{{emailid}}</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{{balance}}</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{{city}}</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{{/each}}</w:t>
      </w:r>
    </w:p>
    <w:p w:rsidR="008A7441" w:rsidRPr="008A7441" w:rsidRDefault="008A7441" w:rsidP="008A7441">
      <w:pPr>
        <w:suppressAutoHyphens w:val="0"/>
      </w:pPr>
      <w:r w:rsidRPr="008A7441">
        <w:t xml:space="preserve">   &lt;/table&gt;</w:t>
      </w:r>
    </w:p>
    <w:p w:rsidR="008A7441" w:rsidRPr="008A7441" w:rsidRDefault="008A7441" w:rsidP="008A7441">
      <w:pPr>
        <w:suppressAutoHyphens w:val="0"/>
      </w:pPr>
      <w:r w:rsidRPr="008A7441">
        <w:t xml:space="preserve">    </w:t>
      </w:r>
    </w:p>
    <w:p w:rsidR="008A7441" w:rsidRPr="008A7441" w:rsidRDefault="008A7441" w:rsidP="008A7441">
      <w:pPr>
        <w:suppressAutoHyphens w:val="0"/>
      </w:pPr>
      <w:r w:rsidRPr="008A7441">
        <w:t>&lt;/ul&gt;</w:t>
      </w:r>
    </w:p>
    <w:p w:rsidR="008A7441" w:rsidRPr="008A7441" w:rsidRDefault="008A7441" w:rsidP="008A7441">
      <w:pPr>
        <w:suppressAutoHyphens w:val="0"/>
      </w:pPr>
    </w:p>
    <w:p w:rsidR="008A7441" w:rsidRPr="008A7441" w:rsidRDefault="008A7441" w:rsidP="008A7441">
      <w:pPr>
        <w:suppressAutoHyphens w:val="0"/>
      </w:pPr>
    </w:p>
    <w:p w:rsidR="008A7441" w:rsidRPr="008A7441" w:rsidRDefault="008A7441" w:rsidP="008A7441">
      <w:pPr>
        <w:suppressAutoHyphens w:val="0"/>
      </w:pPr>
      <w:r w:rsidRPr="008A7441">
        <w:t>&lt;form action="/update" method = "post"&gt;</w:t>
      </w:r>
    </w:p>
    <w:p w:rsidR="008A7441" w:rsidRPr="008A7441" w:rsidRDefault="008A7441" w:rsidP="008A7441">
      <w:pPr>
        <w:suppressAutoHyphens w:val="0"/>
      </w:pPr>
      <w:r w:rsidRPr="008A7441">
        <w:t>&lt;table&gt;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lastRenderedPageBreak/>
        <w:t xml:space="preserve">        &lt;th&gt;</w:t>
      </w:r>
    </w:p>
    <w:p w:rsidR="008A7441" w:rsidRPr="008A7441" w:rsidRDefault="008A7441" w:rsidP="008A7441">
      <w:pPr>
        <w:suppressAutoHyphens w:val="0"/>
      </w:pPr>
      <w:r w:rsidRPr="008A7441">
        <w:t xml:space="preserve">            From Customer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To Customer Name</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Amount to transfer</w:t>
      </w:r>
    </w:p>
    <w:p w:rsidR="008A7441" w:rsidRPr="008A7441" w:rsidRDefault="008A7441" w:rsidP="008A7441">
      <w:pPr>
        <w:suppressAutoHyphens w:val="0"/>
      </w:pPr>
      <w:r w:rsidRPr="008A7441">
        <w:t xml:space="preserve">        &lt;/th&gt;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for="From Customer:"&gt;&lt;/label&gt;</w:t>
      </w:r>
    </w:p>
    <w:p w:rsidR="008A7441" w:rsidRPr="008A7441" w:rsidRDefault="008A7441" w:rsidP="008A7441">
      <w:pPr>
        <w:suppressAutoHyphens w:val="0"/>
      </w:pPr>
      <w:r w:rsidRPr="008A7441">
        <w:t xml:space="preserve">            &lt;input type="text" id = "from_customer_name:" name ="from_customer_name"/&gt;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for="To Customer:"&gt;&lt;/label&gt;</w:t>
      </w:r>
    </w:p>
    <w:p w:rsidR="008A7441" w:rsidRPr="008A7441" w:rsidRDefault="008A7441" w:rsidP="008A7441">
      <w:pPr>
        <w:suppressAutoHyphens w:val="0"/>
      </w:pPr>
      <w:r w:rsidRPr="008A7441">
        <w:t xml:space="preserve">            &lt;input type="text" id = "to_customer_name:" name ="to_customer_name"/&gt;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&lt;label for="Transfer Amount:"&gt;&lt;/label&gt;</w:t>
      </w:r>
    </w:p>
    <w:p w:rsidR="008A7441" w:rsidRPr="008A7441" w:rsidRDefault="008A7441" w:rsidP="008A7441">
      <w:pPr>
        <w:suppressAutoHyphens w:val="0"/>
      </w:pPr>
      <w:r w:rsidRPr="008A7441">
        <w:t xml:space="preserve">            &lt;input type="text" id = "transfer_amount" name ="transfer_amount"/&gt;</w:t>
      </w:r>
    </w:p>
    <w:p w:rsidR="008A7441" w:rsidRPr="008A7441" w:rsidRDefault="008A7441" w:rsidP="008A7441">
      <w:pPr>
        <w:suppressAutoHyphens w:val="0"/>
      </w:pPr>
      <w:r w:rsidRPr="008A7441">
        <w:t xml:space="preserve">        &lt;/td&gt;</w:t>
      </w:r>
    </w:p>
    <w:p w:rsidR="008A7441" w:rsidRPr="008A7441" w:rsidRDefault="008A7441" w:rsidP="008A7441">
      <w:pPr>
        <w:suppressAutoHyphens w:val="0"/>
      </w:pPr>
      <w:r w:rsidRPr="008A7441">
        <w:t xml:space="preserve">    &lt;/tr&gt;</w:t>
      </w:r>
    </w:p>
    <w:p w:rsidR="008A7441" w:rsidRPr="008A7441" w:rsidRDefault="008A7441" w:rsidP="008A7441">
      <w:pPr>
        <w:suppressAutoHyphens w:val="0"/>
      </w:pPr>
    </w:p>
    <w:p w:rsidR="008A7441" w:rsidRPr="008A7441" w:rsidRDefault="008A7441" w:rsidP="008A7441">
      <w:pPr>
        <w:suppressAutoHyphens w:val="0"/>
      </w:pPr>
      <w:r w:rsidRPr="008A7441">
        <w:t>&lt;/table&gt;</w:t>
      </w:r>
    </w:p>
    <w:p w:rsidR="008A7441" w:rsidRPr="008A7441" w:rsidRDefault="008A7441" w:rsidP="008A7441">
      <w:pPr>
        <w:suppressAutoHyphens w:val="0"/>
      </w:pPr>
      <w:r w:rsidRPr="008A7441">
        <w:t>&lt;button type = "submit"&gt;Send Money&lt;/button&gt;</w:t>
      </w:r>
    </w:p>
    <w:p w:rsidR="008A7441" w:rsidRPr="008A7441" w:rsidRDefault="008A7441" w:rsidP="008A7441">
      <w:pPr>
        <w:suppressAutoHyphens w:val="0"/>
      </w:pPr>
      <w:r w:rsidRPr="008A7441">
        <w:t>&lt;/form&gt;</w:t>
      </w:r>
    </w:p>
    <w:p w:rsidR="008A7441" w:rsidRPr="008A7441" w:rsidRDefault="008A7441" w:rsidP="008A7441">
      <w:pPr>
        <w:suppressAutoHyphens w:val="0"/>
      </w:pP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table {</w:t>
      </w:r>
    </w:p>
    <w:p w:rsidR="008A7441" w:rsidRPr="008A7441" w:rsidRDefault="008A7441" w:rsidP="008A7441">
      <w:pPr>
        <w:suppressAutoHyphens w:val="0"/>
      </w:pPr>
      <w:r w:rsidRPr="008A7441">
        <w:t xml:space="preserve">  font-family: arial, sans-serif;</w:t>
      </w:r>
    </w:p>
    <w:p w:rsidR="008A7441" w:rsidRPr="008A7441" w:rsidRDefault="008A7441" w:rsidP="008A7441">
      <w:pPr>
        <w:suppressAutoHyphens w:val="0"/>
      </w:pPr>
      <w:r w:rsidRPr="008A7441">
        <w:t xml:space="preserve">  border-collapse: collapse;</w:t>
      </w:r>
    </w:p>
    <w:p w:rsidR="008A7441" w:rsidRPr="008A7441" w:rsidRDefault="008A7441" w:rsidP="008A7441">
      <w:pPr>
        <w:suppressAutoHyphens w:val="0"/>
      </w:pPr>
      <w:r w:rsidRPr="008A7441">
        <w:t xml:space="preserve">  width: 100%;</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td, th {</w:t>
      </w:r>
    </w:p>
    <w:p w:rsidR="008A7441" w:rsidRPr="008A7441" w:rsidRDefault="008A7441" w:rsidP="008A7441">
      <w:pPr>
        <w:suppressAutoHyphens w:val="0"/>
      </w:pPr>
      <w:r w:rsidRPr="008A7441">
        <w:t xml:space="preserve">  border: 1px solid #dddddd;</w:t>
      </w:r>
    </w:p>
    <w:p w:rsidR="008A7441" w:rsidRPr="008A7441" w:rsidRDefault="008A7441" w:rsidP="008A7441">
      <w:pPr>
        <w:suppressAutoHyphens w:val="0"/>
      </w:pPr>
      <w:r w:rsidRPr="008A7441">
        <w:t xml:space="preserve">  text-align: left;</w:t>
      </w:r>
    </w:p>
    <w:p w:rsidR="008A7441" w:rsidRPr="008A7441" w:rsidRDefault="008A7441" w:rsidP="008A7441">
      <w:pPr>
        <w:suppressAutoHyphens w:val="0"/>
      </w:pPr>
      <w:r w:rsidRPr="008A7441">
        <w:t xml:space="preserve">  padding: 8px;</w:t>
      </w:r>
    </w:p>
    <w:p w:rsidR="008A7441" w:rsidRPr="008A7441" w:rsidRDefault="008A7441" w:rsidP="008A7441">
      <w:pPr>
        <w:suppressAutoHyphens w:val="0"/>
      </w:pPr>
      <w:r w:rsidRPr="008A7441">
        <w:t>}</w:t>
      </w:r>
    </w:p>
    <w:p w:rsidR="008A7441" w:rsidRPr="008A7441" w:rsidRDefault="008A7441" w:rsidP="008A7441">
      <w:pPr>
        <w:suppressAutoHyphens w:val="0"/>
      </w:pPr>
    </w:p>
    <w:p w:rsidR="008A7441" w:rsidRPr="008A7441" w:rsidRDefault="008A7441" w:rsidP="008A7441">
      <w:pPr>
        <w:suppressAutoHyphens w:val="0"/>
      </w:pPr>
      <w:r w:rsidRPr="008A7441">
        <w:t>tr:nth-child(even) {</w:t>
      </w:r>
    </w:p>
    <w:p w:rsidR="008A7441" w:rsidRPr="008A7441" w:rsidRDefault="008A7441" w:rsidP="008A7441">
      <w:pPr>
        <w:suppressAutoHyphens w:val="0"/>
      </w:pPr>
      <w:r w:rsidRPr="008A7441">
        <w:t xml:space="preserve">  background-color: #dddddd;</w:t>
      </w:r>
    </w:p>
    <w:p w:rsidR="008A7441" w:rsidRPr="008A7441" w:rsidRDefault="008A7441" w:rsidP="008A7441">
      <w:pPr>
        <w:suppressAutoHyphens w:val="0"/>
      </w:pPr>
      <w:r w:rsidRPr="008A7441">
        <w:t>}</w:t>
      </w:r>
    </w:p>
    <w:p w:rsidR="008A7441" w:rsidRPr="008A7441" w:rsidRDefault="008A7441" w:rsidP="008A7441">
      <w:pPr>
        <w:suppressAutoHyphens w:val="0"/>
      </w:pPr>
      <w:r w:rsidRPr="008A7441">
        <w:t>&lt;/style&gt;</w:t>
      </w:r>
    </w:p>
    <w:p w:rsidR="008A7441" w:rsidRPr="008A7441" w:rsidRDefault="008A7441" w:rsidP="008A7441">
      <w:pPr>
        <w:suppressAutoHyphens w:val="0"/>
      </w:pPr>
      <w:r w:rsidRPr="008A7441">
        <w:t>&lt;/body&gt;</w:t>
      </w:r>
    </w:p>
    <w:p w:rsidR="007332AA" w:rsidRDefault="008A7441" w:rsidP="008A7441">
      <w:pPr>
        <w:suppressAutoHyphens w:val="0"/>
        <w:rPr>
          <w:b/>
          <w:sz w:val="28"/>
          <w:szCs w:val="28"/>
          <w:u w:val="single"/>
        </w:rPr>
      </w:pPr>
      <w:r w:rsidRPr="008A7441">
        <w:t xml:space="preserve">&lt;/html&gt; </w:t>
      </w:r>
      <w:r w:rsidR="007332AA" w:rsidRPr="008A7441">
        <w:rPr>
          <w:b/>
          <w:sz w:val="28"/>
          <w:szCs w:val="28"/>
          <w:u w:val="single"/>
        </w:rPr>
        <w:br w:type="page"/>
      </w:r>
    </w:p>
    <w:p w:rsidR="008A7441" w:rsidRDefault="008A7441" w:rsidP="008A7441">
      <w:pPr>
        <w:suppressAutoHyphens w:val="0"/>
        <w:rPr>
          <w:b/>
          <w:sz w:val="28"/>
          <w:szCs w:val="28"/>
          <w:u w:val="single"/>
        </w:rPr>
      </w:pPr>
    </w:p>
    <w:p w:rsidR="008A7441" w:rsidRDefault="008A7441" w:rsidP="008A7441">
      <w:pPr>
        <w:suppressAutoHyphens w:val="0"/>
        <w:rPr>
          <w:b/>
          <w:sz w:val="28"/>
          <w:szCs w:val="28"/>
          <w:u w:val="single"/>
        </w:rPr>
      </w:pPr>
    </w:p>
    <w:p w:rsidR="008A7441" w:rsidRDefault="008A7441" w:rsidP="008A7441">
      <w:pPr>
        <w:suppressAutoHyphens w:val="0"/>
        <w:rPr>
          <w:b/>
          <w:sz w:val="28"/>
          <w:szCs w:val="28"/>
          <w:u w:val="single"/>
        </w:rPr>
      </w:pPr>
    </w:p>
    <w:p w:rsidR="008A7441" w:rsidRDefault="008A7441" w:rsidP="008A7441">
      <w:pPr>
        <w:suppressAutoHyphens w:val="0"/>
        <w:rPr>
          <w:b/>
          <w:sz w:val="28"/>
          <w:szCs w:val="28"/>
          <w:u w:val="single"/>
        </w:rPr>
      </w:pPr>
      <w:r>
        <w:rPr>
          <w:b/>
          <w:sz w:val="28"/>
          <w:szCs w:val="28"/>
          <w:u w:val="single"/>
        </w:rPr>
        <w:t>SQL Schema:</w:t>
      </w:r>
    </w:p>
    <w:p w:rsidR="008A7441" w:rsidRDefault="008A7441" w:rsidP="008A7441">
      <w:pPr>
        <w:suppressAutoHyphens w:val="0"/>
        <w:rPr>
          <w:sz w:val="28"/>
          <w:szCs w:val="28"/>
        </w:rPr>
      </w:pPr>
      <w:r>
        <w:rPr>
          <w:sz w:val="28"/>
          <w:szCs w:val="28"/>
        </w:rPr>
        <w:tab/>
      </w:r>
      <w:r>
        <w:rPr>
          <w:sz w:val="28"/>
          <w:szCs w:val="28"/>
        </w:rPr>
        <w:tab/>
      </w:r>
      <w:r>
        <w:rPr>
          <w:sz w:val="28"/>
          <w:szCs w:val="28"/>
        </w:rPr>
        <w:tab/>
      </w:r>
    </w:p>
    <w:p w:rsidR="008A7441" w:rsidRPr="008A7441" w:rsidRDefault="008A7441" w:rsidP="008A7441">
      <w:pPr>
        <w:suppressAutoHyphens w:val="0"/>
      </w:pPr>
      <w:r w:rsidRPr="008A7441">
        <w:t>CREATE TABLE Message(</w:t>
      </w:r>
    </w:p>
    <w:p w:rsidR="008A7441" w:rsidRPr="008A7441" w:rsidRDefault="008A7441" w:rsidP="008A7441">
      <w:pPr>
        <w:suppressAutoHyphens w:val="0"/>
      </w:pPr>
      <w:r w:rsidRPr="008A7441">
        <w:t xml:space="preserve">    id INTEGER PRIMARY KEY,</w:t>
      </w:r>
    </w:p>
    <w:p w:rsidR="008A7441" w:rsidRPr="008A7441" w:rsidRDefault="008A7441" w:rsidP="008A7441">
      <w:pPr>
        <w:suppressAutoHyphens w:val="0"/>
      </w:pPr>
      <w:r w:rsidRPr="008A7441">
        <w:t xml:space="preserve">    customer_name STRING,</w:t>
      </w:r>
    </w:p>
    <w:p w:rsidR="008A7441" w:rsidRPr="008A7441" w:rsidRDefault="008A7441" w:rsidP="008A7441">
      <w:pPr>
        <w:suppressAutoHyphens w:val="0"/>
      </w:pPr>
      <w:r w:rsidRPr="008A7441">
        <w:t xml:space="preserve">    emailid STRING,</w:t>
      </w:r>
    </w:p>
    <w:p w:rsidR="008A7441" w:rsidRPr="008A7441" w:rsidRDefault="008A7441" w:rsidP="008A7441">
      <w:pPr>
        <w:suppressAutoHyphens w:val="0"/>
      </w:pPr>
      <w:r w:rsidRPr="008A7441">
        <w:t xml:space="preserve">    balance FLOAT,</w:t>
      </w:r>
    </w:p>
    <w:p w:rsidR="008A7441" w:rsidRPr="008A7441" w:rsidRDefault="008A7441" w:rsidP="008A7441">
      <w:pPr>
        <w:suppressAutoHyphens w:val="0"/>
      </w:pPr>
      <w:r w:rsidRPr="008A7441">
        <w:t xml:space="preserve">    city STRING</w:t>
      </w:r>
    </w:p>
    <w:p w:rsidR="008A7441" w:rsidRPr="008A7441" w:rsidRDefault="008A7441" w:rsidP="008A7441">
      <w:pPr>
        <w:suppressAutoHyphens w:val="0"/>
      </w:pPr>
      <w:r w:rsidRPr="008A7441">
        <w:t>);</w:t>
      </w:r>
    </w:p>
    <w:p w:rsidR="004D3B0B" w:rsidRPr="008A7441" w:rsidRDefault="004D3B0B">
      <w:pPr>
        <w:suppressAutoHyphens w:val="0"/>
        <w:rPr>
          <w:b/>
        </w:rPr>
      </w:pPr>
    </w:p>
    <w:p w:rsidR="007332AA" w:rsidRPr="008A7441" w:rsidRDefault="007332AA" w:rsidP="00E6030B">
      <w:pPr>
        <w:ind w:left="432"/>
        <w:rPr>
          <w:b/>
        </w:rPr>
      </w:pPr>
    </w:p>
    <w:p w:rsidR="00AA4511" w:rsidRDefault="00AA4511" w:rsidP="003E27D4">
      <w:pPr>
        <w:ind w:left="432"/>
        <w:rPr>
          <w:bCs/>
        </w:rPr>
      </w:pPr>
    </w:p>
    <w:p w:rsidR="00AA4511" w:rsidRDefault="00AA4511" w:rsidP="003E27D4">
      <w:pPr>
        <w:ind w:left="432"/>
        <w:rPr>
          <w:bCs/>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ind w:left="432"/>
        <w:rPr>
          <w:b/>
          <w:bCs/>
          <w:sz w:val="28"/>
          <w:szCs w:val="28"/>
        </w:rPr>
      </w:pPr>
    </w:p>
    <w:p w:rsidR="614CB855" w:rsidRDefault="614CB855" w:rsidP="614CB855">
      <w:pPr>
        <w:rPr>
          <w:b/>
          <w:bCs/>
          <w:sz w:val="28"/>
          <w:szCs w:val="28"/>
        </w:rPr>
      </w:pPr>
    </w:p>
    <w:p w:rsidR="614CB855" w:rsidRDefault="614CB855" w:rsidP="614CB855">
      <w:pPr>
        <w:ind w:left="432"/>
        <w:rPr>
          <w:b/>
          <w:bCs/>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9844B5" w:rsidRDefault="009844B5" w:rsidP="000B3FAE">
      <w:pPr>
        <w:ind w:left="432"/>
        <w:rPr>
          <w:b/>
          <w:sz w:val="28"/>
          <w:szCs w:val="28"/>
        </w:rPr>
      </w:pPr>
    </w:p>
    <w:p w:rsidR="00D63FEE" w:rsidRDefault="00D63FEE">
      <w:pPr>
        <w:suppressAutoHyphens w:val="0"/>
        <w:rPr>
          <w:bCs/>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736DDE" w:rsidRDefault="00736DDE" w:rsidP="00D63FEE">
      <w:pPr>
        <w:tabs>
          <w:tab w:val="left" w:pos="2805"/>
        </w:tabs>
        <w:spacing w:line="360" w:lineRule="auto"/>
        <w:rPr>
          <w:b/>
          <w:sz w:val="40"/>
          <w:szCs w:val="40"/>
        </w:rPr>
      </w:pPr>
    </w:p>
    <w:p w:rsidR="007332AA" w:rsidRDefault="007332AA" w:rsidP="00D63FEE">
      <w:pPr>
        <w:tabs>
          <w:tab w:val="left" w:pos="2805"/>
        </w:tabs>
        <w:spacing w:line="360" w:lineRule="auto"/>
        <w:jc w:val="center"/>
        <w:rPr>
          <w:b/>
          <w:sz w:val="40"/>
          <w:szCs w:val="40"/>
        </w:rPr>
      </w:pPr>
    </w:p>
    <w:p w:rsidR="007332AA" w:rsidRDefault="007332AA" w:rsidP="00D63FEE">
      <w:pPr>
        <w:tabs>
          <w:tab w:val="left" w:pos="2805"/>
        </w:tabs>
        <w:spacing w:line="360" w:lineRule="auto"/>
        <w:jc w:val="center"/>
        <w:rPr>
          <w:b/>
          <w:sz w:val="40"/>
          <w:szCs w:val="40"/>
        </w:rPr>
      </w:pPr>
    </w:p>
    <w:p w:rsidR="007332AA" w:rsidRDefault="007332AA" w:rsidP="00D63FEE">
      <w:pPr>
        <w:tabs>
          <w:tab w:val="left" w:pos="2805"/>
        </w:tabs>
        <w:spacing w:line="360" w:lineRule="auto"/>
        <w:jc w:val="center"/>
        <w:rPr>
          <w:b/>
          <w:sz w:val="40"/>
          <w:szCs w:val="40"/>
        </w:rPr>
      </w:pPr>
    </w:p>
    <w:p w:rsidR="00D63FEE" w:rsidRDefault="00271B36" w:rsidP="00D63FEE">
      <w:pPr>
        <w:tabs>
          <w:tab w:val="left" w:pos="2805"/>
        </w:tabs>
        <w:spacing w:line="360" w:lineRule="auto"/>
        <w:jc w:val="center"/>
        <w:rPr>
          <w:b/>
          <w:sz w:val="40"/>
          <w:szCs w:val="40"/>
        </w:rPr>
      </w:pPr>
      <w:r>
        <w:rPr>
          <w:b/>
          <w:sz w:val="40"/>
          <w:szCs w:val="40"/>
        </w:rPr>
        <w:t>CHAPTER-4</w:t>
      </w:r>
    </w:p>
    <w:p w:rsidR="00271B36" w:rsidRDefault="00271B36" w:rsidP="00D63FEE">
      <w:pPr>
        <w:tabs>
          <w:tab w:val="left" w:pos="2805"/>
        </w:tabs>
        <w:spacing w:line="360" w:lineRule="auto"/>
        <w:jc w:val="center"/>
        <w:rPr>
          <w:b/>
          <w:sz w:val="40"/>
          <w:szCs w:val="40"/>
        </w:rPr>
      </w:pPr>
    </w:p>
    <w:p w:rsidR="00D63FEE" w:rsidRDefault="00271B36" w:rsidP="00271B36">
      <w:pPr>
        <w:tabs>
          <w:tab w:val="left" w:pos="2805"/>
        </w:tabs>
        <w:spacing w:line="360" w:lineRule="auto"/>
        <w:rPr>
          <w:b/>
          <w:sz w:val="40"/>
          <w:szCs w:val="40"/>
        </w:rPr>
      </w:pPr>
      <w:r>
        <w:rPr>
          <w:b/>
          <w:sz w:val="40"/>
          <w:szCs w:val="40"/>
        </w:rPr>
        <w:t xml:space="preserve">                                           </w:t>
      </w:r>
      <w:r w:rsidR="00D63FEE" w:rsidRPr="00D63FEE">
        <w:rPr>
          <w:b/>
          <w:sz w:val="40"/>
          <w:szCs w:val="40"/>
        </w:rPr>
        <w:t>Snapshots</w:t>
      </w:r>
    </w:p>
    <w:p w:rsidR="00E0049A" w:rsidRDefault="00D63FEE" w:rsidP="008000E0">
      <w:pPr>
        <w:suppressAutoHyphens w:val="0"/>
        <w:rPr>
          <w:b/>
          <w:sz w:val="40"/>
          <w:szCs w:val="40"/>
        </w:rPr>
      </w:pPr>
      <w:r>
        <w:rPr>
          <w:b/>
          <w:sz w:val="40"/>
          <w:szCs w:val="40"/>
        </w:rPr>
        <w:br w:type="page"/>
      </w:r>
    </w:p>
    <w:p w:rsidR="00D63FEE" w:rsidRDefault="008000E0" w:rsidP="008000E0">
      <w:pPr>
        <w:suppressAutoHyphens w:val="0"/>
        <w:rPr>
          <w:b/>
          <w:sz w:val="32"/>
          <w:szCs w:val="32"/>
        </w:rPr>
      </w:pPr>
      <w:r w:rsidRPr="00C11253">
        <w:rPr>
          <w:b/>
          <w:sz w:val="32"/>
          <w:szCs w:val="32"/>
        </w:rPr>
        <w:lastRenderedPageBreak/>
        <w:t>Home Page:</w:t>
      </w:r>
    </w:p>
    <w:p w:rsidR="00F32AC3" w:rsidRPr="00C11253" w:rsidRDefault="00F32AC3" w:rsidP="008000E0">
      <w:pPr>
        <w:suppressAutoHyphens w:val="0"/>
        <w:rPr>
          <w:b/>
          <w:sz w:val="32"/>
          <w:szCs w:val="32"/>
        </w:rPr>
      </w:pPr>
    </w:p>
    <w:p w:rsidR="008000E0" w:rsidRDefault="00F32AC3" w:rsidP="00F32AC3">
      <w:pPr>
        <w:suppressAutoHyphens w:val="0"/>
        <w:jc w:val="center"/>
        <w:rPr>
          <w:b/>
          <w:sz w:val="40"/>
          <w:szCs w:val="40"/>
        </w:rPr>
      </w:pPr>
      <w:r w:rsidRPr="00F32AC3">
        <w:rPr>
          <w:b/>
          <w:noProof/>
          <w:sz w:val="40"/>
          <w:szCs w:val="40"/>
          <w:lang w:eastAsia="en-US"/>
        </w:rPr>
        <w:drawing>
          <wp:inline distT="0" distB="0" distL="0" distR="0" wp14:anchorId="4A555BBE" wp14:editId="47AD665C">
            <wp:extent cx="6780361" cy="3437267"/>
            <wp:effectExtent l="0" t="0" r="1905" b="0"/>
            <wp:docPr id="71" name="Picture 71" descr="C:\Users\win10\Downloads\WhatsApp Image 2023-03-31 at 9.0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Downloads\WhatsApp Image 2023-03-31 at 9.03.58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3246" cy="3469146"/>
                    </a:xfrm>
                    <a:prstGeom prst="rect">
                      <a:avLst/>
                    </a:prstGeom>
                    <a:noFill/>
                    <a:ln>
                      <a:noFill/>
                    </a:ln>
                  </pic:spPr>
                </pic:pic>
              </a:graphicData>
            </a:graphic>
          </wp:inline>
        </w:drawing>
      </w:r>
    </w:p>
    <w:p w:rsidR="00F32AC3" w:rsidRDefault="00F32AC3" w:rsidP="00F32AC3">
      <w:pPr>
        <w:suppressAutoHyphens w:val="0"/>
        <w:jc w:val="center"/>
        <w:rPr>
          <w:b/>
          <w:sz w:val="40"/>
          <w:szCs w:val="40"/>
        </w:rPr>
      </w:pPr>
    </w:p>
    <w:p w:rsidR="00F32AC3" w:rsidRPr="00F32AC3" w:rsidRDefault="00F32AC3" w:rsidP="00F32AC3">
      <w:pPr>
        <w:suppressAutoHyphens w:val="0"/>
        <w:jc w:val="center"/>
        <w:rPr>
          <w:sz w:val="28"/>
          <w:szCs w:val="28"/>
        </w:rPr>
      </w:pPr>
      <w:r>
        <w:rPr>
          <w:sz w:val="28"/>
          <w:szCs w:val="28"/>
        </w:rPr>
        <w:t>Fig 4.1: login page of the website</w:t>
      </w:r>
    </w:p>
    <w:p w:rsidR="00F32AC3" w:rsidRDefault="00F32AC3" w:rsidP="008000E0">
      <w:pPr>
        <w:suppressAutoHyphens w:val="0"/>
        <w:rPr>
          <w:b/>
          <w:sz w:val="40"/>
          <w:szCs w:val="40"/>
        </w:rPr>
      </w:pPr>
    </w:p>
    <w:p w:rsidR="00F32AC3" w:rsidRDefault="00F32AC3" w:rsidP="008000E0">
      <w:pPr>
        <w:suppressAutoHyphens w:val="0"/>
        <w:rPr>
          <w:b/>
          <w:sz w:val="32"/>
          <w:szCs w:val="32"/>
        </w:rPr>
      </w:pPr>
      <w:r>
        <w:rPr>
          <w:b/>
          <w:sz w:val="32"/>
          <w:szCs w:val="32"/>
        </w:rPr>
        <w:t>Customer’s list:</w:t>
      </w:r>
    </w:p>
    <w:p w:rsidR="00F32AC3" w:rsidRPr="00F32AC3" w:rsidRDefault="00F32AC3" w:rsidP="008000E0">
      <w:pPr>
        <w:suppressAutoHyphens w:val="0"/>
        <w:rPr>
          <w:b/>
          <w:sz w:val="32"/>
          <w:szCs w:val="32"/>
        </w:rPr>
      </w:pPr>
    </w:p>
    <w:p w:rsidR="00F32AC3" w:rsidRDefault="00F32AC3" w:rsidP="00F32AC3">
      <w:pPr>
        <w:suppressAutoHyphens w:val="0"/>
        <w:jc w:val="center"/>
        <w:rPr>
          <w:b/>
          <w:sz w:val="40"/>
          <w:szCs w:val="40"/>
        </w:rPr>
      </w:pPr>
      <w:r w:rsidRPr="00F32AC3">
        <w:rPr>
          <w:b/>
          <w:noProof/>
          <w:sz w:val="40"/>
          <w:szCs w:val="40"/>
          <w:lang w:eastAsia="en-US"/>
        </w:rPr>
        <w:drawing>
          <wp:inline distT="0" distB="0" distL="0" distR="0" wp14:anchorId="7EA11576" wp14:editId="04C150D3">
            <wp:extent cx="6637499" cy="2963333"/>
            <wp:effectExtent l="0" t="0" r="0" b="8890"/>
            <wp:docPr id="70" name="Picture 70" descr="C:\Users\win10\Downloads\WhatsApp Image 2023-03-31 at 9.04.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Downloads\WhatsApp Image 2023-03-31 at 9.04.10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5408" cy="2989187"/>
                    </a:xfrm>
                    <a:prstGeom prst="rect">
                      <a:avLst/>
                    </a:prstGeom>
                    <a:noFill/>
                    <a:ln>
                      <a:noFill/>
                    </a:ln>
                  </pic:spPr>
                </pic:pic>
              </a:graphicData>
            </a:graphic>
          </wp:inline>
        </w:drawing>
      </w:r>
    </w:p>
    <w:p w:rsidR="00F32AC3" w:rsidRDefault="00F32AC3" w:rsidP="00F32AC3">
      <w:pPr>
        <w:suppressAutoHyphens w:val="0"/>
        <w:jc w:val="center"/>
        <w:rPr>
          <w:sz w:val="28"/>
          <w:szCs w:val="28"/>
        </w:rPr>
      </w:pPr>
      <w:r>
        <w:rPr>
          <w:sz w:val="28"/>
          <w:szCs w:val="28"/>
        </w:rPr>
        <w:t>Fig 4.2: Page showing the list of customers</w:t>
      </w:r>
    </w:p>
    <w:p w:rsidR="00F32AC3" w:rsidRDefault="00F32AC3" w:rsidP="00F32AC3">
      <w:pPr>
        <w:suppressAutoHyphens w:val="0"/>
        <w:jc w:val="center"/>
        <w:rPr>
          <w:sz w:val="28"/>
          <w:szCs w:val="28"/>
        </w:rPr>
      </w:pPr>
    </w:p>
    <w:p w:rsidR="00F32AC3" w:rsidRDefault="00F32AC3" w:rsidP="00F32AC3">
      <w:pPr>
        <w:suppressAutoHyphens w:val="0"/>
        <w:jc w:val="center"/>
        <w:rPr>
          <w:sz w:val="28"/>
          <w:szCs w:val="28"/>
        </w:rPr>
      </w:pPr>
    </w:p>
    <w:p w:rsidR="00F32AC3" w:rsidRDefault="00F32AC3" w:rsidP="00F32AC3">
      <w:pPr>
        <w:suppressAutoHyphens w:val="0"/>
        <w:jc w:val="center"/>
        <w:rPr>
          <w:sz w:val="28"/>
          <w:szCs w:val="28"/>
        </w:rPr>
      </w:pPr>
    </w:p>
    <w:p w:rsidR="00F32AC3" w:rsidRPr="00F32AC3" w:rsidRDefault="00F32AC3" w:rsidP="00F32AC3">
      <w:pPr>
        <w:suppressAutoHyphens w:val="0"/>
        <w:jc w:val="center"/>
        <w:rPr>
          <w:b/>
          <w:sz w:val="28"/>
          <w:szCs w:val="28"/>
        </w:rPr>
      </w:pPr>
    </w:p>
    <w:p w:rsidR="00F32AC3" w:rsidRDefault="00F32AC3" w:rsidP="00F32AC3">
      <w:pPr>
        <w:suppressAutoHyphens w:val="0"/>
        <w:rPr>
          <w:b/>
          <w:sz w:val="32"/>
          <w:szCs w:val="32"/>
        </w:rPr>
      </w:pPr>
      <w:r w:rsidRPr="00F32AC3">
        <w:rPr>
          <w:b/>
          <w:sz w:val="32"/>
          <w:szCs w:val="32"/>
        </w:rPr>
        <w:lastRenderedPageBreak/>
        <w:t>Add Customer’s account:</w:t>
      </w:r>
    </w:p>
    <w:p w:rsidR="00F32AC3" w:rsidRDefault="00F32AC3" w:rsidP="00F32AC3">
      <w:pPr>
        <w:suppressAutoHyphens w:val="0"/>
        <w:rPr>
          <w:b/>
          <w:sz w:val="32"/>
          <w:szCs w:val="32"/>
        </w:rPr>
      </w:pPr>
    </w:p>
    <w:p w:rsidR="00F32AC3" w:rsidRDefault="00F32AC3" w:rsidP="00F32AC3">
      <w:pPr>
        <w:suppressAutoHyphens w:val="0"/>
        <w:jc w:val="center"/>
        <w:rPr>
          <w:b/>
          <w:sz w:val="32"/>
          <w:szCs w:val="32"/>
        </w:rPr>
      </w:pPr>
      <w:r w:rsidRPr="00F32AC3">
        <w:rPr>
          <w:b/>
          <w:noProof/>
          <w:sz w:val="40"/>
          <w:szCs w:val="40"/>
          <w:lang w:eastAsia="en-US"/>
        </w:rPr>
        <w:drawing>
          <wp:inline distT="0" distB="0" distL="0" distR="0" wp14:anchorId="48510DB1" wp14:editId="688724AD">
            <wp:extent cx="6433185" cy="3225800"/>
            <wp:effectExtent l="0" t="0" r="5715" b="0"/>
            <wp:docPr id="69" name="Picture 69" descr="C:\Users\win10\Downloads\WhatsApp Image 2023-03-31 at 9.0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Downloads\WhatsApp Image 2023-03-31 at 9.04.1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217" cy="3241360"/>
                    </a:xfrm>
                    <a:prstGeom prst="rect">
                      <a:avLst/>
                    </a:prstGeom>
                    <a:noFill/>
                    <a:ln>
                      <a:noFill/>
                    </a:ln>
                  </pic:spPr>
                </pic:pic>
              </a:graphicData>
            </a:graphic>
          </wp:inline>
        </w:drawing>
      </w:r>
    </w:p>
    <w:p w:rsidR="00F32AC3" w:rsidRDefault="00F32AC3" w:rsidP="00F32AC3">
      <w:pPr>
        <w:suppressAutoHyphens w:val="0"/>
        <w:jc w:val="center"/>
        <w:rPr>
          <w:sz w:val="28"/>
          <w:szCs w:val="28"/>
        </w:rPr>
      </w:pPr>
      <w:r>
        <w:rPr>
          <w:sz w:val="28"/>
          <w:szCs w:val="28"/>
        </w:rPr>
        <w:t>Fig 4.3: adding an account</w:t>
      </w:r>
    </w:p>
    <w:p w:rsidR="00F32AC3" w:rsidRDefault="00F32AC3" w:rsidP="00F32AC3">
      <w:pPr>
        <w:suppressAutoHyphens w:val="0"/>
        <w:jc w:val="center"/>
        <w:rPr>
          <w:sz w:val="28"/>
          <w:szCs w:val="28"/>
        </w:rPr>
      </w:pPr>
    </w:p>
    <w:p w:rsidR="00C81A6D" w:rsidRDefault="00C81A6D" w:rsidP="00F32AC3">
      <w:pPr>
        <w:suppressAutoHyphens w:val="0"/>
        <w:jc w:val="center"/>
        <w:rPr>
          <w:sz w:val="28"/>
          <w:szCs w:val="28"/>
        </w:rPr>
      </w:pPr>
    </w:p>
    <w:p w:rsidR="00F32AC3" w:rsidRDefault="00C81A6D" w:rsidP="00F32AC3">
      <w:pPr>
        <w:suppressAutoHyphens w:val="0"/>
        <w:rPr>
          <w:b/>
          <w:sz w:val="32"/>
          <w:szCs w:val="32"/>
        </w:rPr>
      </w:pPr>
      <w:r>
        <w:rPr>
          <w:b/>
          <w:sz w:val="32"/>
          <w:szCs w:val="32"/>
        </w:rPr>
        <w:t>Delete</w:t>
      </w:r>
      <w:r w:rsidR="00F32AC3" w:rsidRPr="00F32AC3">
        <w:rPr>
          <w:b/>
          <w:sz w:val="32"/>
          <w:szCs w:val="32"/>
        </w:rPr>
        <w:t xml:space="preserve"> Customer’s account:</w:t>
      </w:r>
    </w:p>
    <w:p w:rsidR="00F32AC3" w:rsidRDefault="00F32AC3" w:rsidP="00F32AC3">
      <w:pPr>
        <w:suppressAutoHyphens w:val="0"/>
        <w:rPr>
          <w:sz w:val="28"/>
          <w:szCs w:val="28"/>
        </w:rPr>
      </w:pPr>
    </w:p>
    <w:p w:rsidR="00F32AC3" w:rsidRDefault="00F32AC3" w:rsidP="00F32AC3">
      <w:pPr>
        <w:suppressAutoHyphens w:val="0"/>
        <w:jc w:val="center"/>
        <w:rPr>
          <w:sz w:val="28"/>
          <w:szCs w:val="28"/>
        </w:rPr>
      </w:pPr>
    </w:p>
    <w:p w:rsidR="00F32AC3" w:rsidRDefault="00C81A6D" w:rsidP="00F32AC3">
      <w:pPr>
        <w:suppressAutoHyphens w:val="0"/>
        <w:jc w:val="center"/>
        <w:rPr>
          <w:sz w:val="28"/>
          <w:szCs w:val="28"/>
        </w:rPr>
      </w:pPr>
      <w:r w:rsidRPr="00F32AC3">
        <w:rPr>
          <w:b/>
          <w:noProof/>
          <w:sz w:val="40"/>
          <w:szCs w:val="40"/>
          <w:lang w:eastAsia="en-US"/>
        </w:rPr>
        <w:drawing>
          <wp:inline distT="0" distB="0" distL="0" distR="0" wp14:anchorId="71C5773D" wp14:editId="3F7C5DB7">
            <wp:extent cx="6136648" cy="2658533"/>
            <wp:effectExtent l="0" t="0" r="0" b="8890"/>
            <wp:docPr id="68" name="Picture 68" descr="C:\Users\win10\Downloads\WhatsApp Image 2023-03-31 at 9.04.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10\Downloads\WhatsApp Image 2023-03-31 at 9.04.31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0464" cy="2668851"/>
                    </a:xfrm>
                    <a:prstGeom prst="rect">
                      <a:avLst/>
                    </a:prstGeom>
                    <a:noFill/>
                    <a:ln>
                      <a:noFill/>
                    </a:ln>
                  </pic:spPr>
                </pic:pic>
              </a:graphicData>
            </a:graphic>
          </wp:inline>
        </w:drawing>
      </w:r>
    </w:p>
    <w:p w:rsidR="00C81A6D" w:rsidRPr="00F32AC3" w:rsidRDefault="00C81A6D" w:rsidP="00F32AC3">
      <w:pPr>
        <w:suppressAutoHyphens w:val="0"/>
        <w:jc w:val="center"/>
        <w:rPr>
          <w:sz w:val="28"/>
          <w:szCs w:val="28"/>
        </w:rPr>
      </w:pPr>
      <w:r>
        <w:rPr>
          <w:sz w:val="28"/>
          <w:szCs w:val="28"/>
        </w:rPr>
        <w:t>Fig 4.4: deleting an account</w:t>
      </w:r>
    </w:p>
    <w:p w:rsidR="008000E0" w:rsidRDefault="008000E0" w:rsidP="008000E0">
      <w:pPr>
        <w:suppressAutoHyphens w:val="0"/>
        <w:rPr>
          <w:b/>
          <w:sz w:val="40"/>
          <w:szCs w:val="40"/>
        </w:rPr>
      </w:pPr>
    </w:p>
    <w:p w:rsidR="00C81A6D" w:rsidRDefault="00C81A6D" w:rsidP="008000E0">
      <w:pPr>
        <w:suppressAutoHyphens w:val="0"/>
        <w:rPr>
          <w:b/>
          <w:sz w:val="40"/>
          <w:szCs w:val="40"/>
        </w:rPr>
      </w:pPr>
    </w:p>
    <w:p w:rsidR="00C81A6D" w:rsidRDefault="00C81A6D" w:rsidP="008000E0">
      <w:pPr>
        <w:suppressAutoHyphens w:val="0"/>
        <w:rPr>
          <w:b/>
          <w:sz w:val="40"/>
          <w:szCs w:val="40"/>
        </w:rPr>
      </w:pPr>
    </w:p>
    <w:p w:rsidR="00C81A6D" w:rsidRDefault="00C81A6D" w:rsidP="008000E0">
      <w:pPr>
        <w:suppressAutoHyphens w:val="0"/>
        <w:rPr>
          <w:b/>
          <w:sz w:val="40"/>
          <w:szCs w:val="40"/>
        </w:rPr>
      </w:pPr>
    </w:p>
    <w:p w:rsidR="00C81A6D" w:rsidRDefault="00C81A6D" w:rsidP="008000E0">
      <w:pPr>
        <w:suppressAutoHyphens w:val="0"/>
        <w:rPr>
          <w:b/>
          <w:sz w:val="40"/>
          <w:szCs w:val="40"/>
        </w:rPr>
      </w:pPr>
    </w:p>
    <w:p w:rsidR="00C81A6D" w:rsidRPr="00C81A6D" w:rsidRDefault="00C81A6D" w:rsidP="008000E0">
      <w:pPr>
        <w:suppressAutoHyphens w:val="0"/>
        <w:rPr>
          <w:b/>
          <w:sz w:val="32"/>
          <w:szCs w:val="32"/>
        </w:rPr>
      </w:pPr>
    </w:p>
    <w:p w:rsidR="00C81A6D" w:rsidRPr="00C81A6D" w:rsidRDefault="00C81A6D" w:rsidP="008000E0">
      <w:pPr>
        <w:suppressAutoHyphens w:val="0"/>
        <w:rPr>
          <w:b/>
          <w:sz w:val="32"/>
          <w:szCs w:val="32"/>
        </w:rPr>
      </w:pPr>
      <w:r>
        <w:rPr>
          <w:b/>
          <w:sz w:val="32"/>
          <w:szCs w:val="32"/>
        </w:rPr>
        <w:t>Transactions</w:t>
      </w:r>
      <w:r w:rsidRPr="00C81A6D">
        <w:rPr>
          <w:b/>
          <w:sz w:val="32"/>
          <w:szCs w:val="32"/>
        </w:rPr>
        <w:t>:</w:t>
      </w:r>
    </w:p>
    <w:p w:rsidR="00C81A6D" w:rsidRDefault="00C81A6D" w:rsidP="008000E0">
      <w:pPr>
        <w:suppressAutoHyphens w:val="0"/>
        <w:rPr>
          <w:b/>
          <w:sz w:val="40"/>
          <w:szCs w:val="40"/>
        </w:rPr>
      </w:pPr>
    </w:p>
    <w:p w:rsidR="008000E0" w:rsidRDefault="00C81A6D" w:rsidP="00C81A6D">
      <w:pPr>
        <w:suppressAutoHyphens w:val="0"/>
        <w:jc w:val="center"/>
        <w:rPr>
          <w:b/>
          <w:sz w:val="40"/>
          <w:szCs w:val="40"/>
        </w:rPr>
      </w:pPr>
      <w:r w:rsidRPr="00F32AC3">
        <w:rPr>
          <w:b/>
          <w:noProof/>
          <w:sz w:val="40"/>
          <w:szCs w:val="40"/>
          <w:lang w:eastAsia="en-US"/>
        </w:rPr>
        <w:drawing>
          <wp:inline distT="0" distB="0" distL="0" distR="0" wp14:anchorId="4CD823B6" wp14:editId="1ADEE100">
            <wp:extent cx="5790313" cy="3478108"/>
            <wp:effectExtent l="0" t="0" r="1270" b="8255"/>
            <wp:docPr id="67" name="Picture 67" descr="C:\Users\win10\Downloads\WhatsApp Image 2023-03-31 at 9.04.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10\Downloads\WhatsApp Image 2023-03-31 at 9.04.51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8982" cy="3495329"/>
                    </a:xfrm>
                    <a:prstGeom prst="rect">
                      <a:avLst/>
                    </a:prstGeom>
                    <a:noFill/>
                    <a:ln>
                      <a:noFill/>
                    </a:ln>
                  </pic:spPr>
                </pic:pic>
              </a:graphicData>
            </a:graphic>
          </wp:inline>
        </w:drawing>
      </w:r>
    </w:p>
    <w:p w:rsidR="00C81A6D" w:rsidRDefault="00C81A6D" w:rsidP="00C81A6D">
      <w:pPr>
        <w:suppressAutoHyphens w:val="0"/>
        <w:jc w:val="center"/>
        <w:rPr>
          <w:b/>
          <w:sz w:val="40"/>
          <w:szCs w:val="40"/>
        </w:rPr>
      </w:pPr>
      <w:r>
        <w:rPr>
          <w:sz w:val="28"/>
          <w:szCs w:val="28"/>
        </w:rPr>
        <w:t>Fig 4.5: shows transactions between the accounts.</w:t>
      </w:r>
    </w:p>
    <w:p w:rsidR="008000E0" w:rsidRDefault="008000E0" w:rsidP="008000E0">
      <w:pPr>
        <w:suppressAutoHyphens w:val="0"/>
        <w:rPr>
          <w:b/>
          <w:sz w:val="40"/>
          <w:szCs w:val="40"/>
        </w:rPr>
      </w:pPr>
    </w:p>
    <w:p w:rsidR="00EE2873" w:rsidRDefault="00EE2873" w:rsidP="00EE2873">
      <w:pPr>
        <w:suppressAutoHyphens w:val="0"/>
        <w:jc w:val="center"/>
        <w:rPr>
          <w:bCs/>
          <w:sz w:val="32"/>
          <w:szCs w:val="32"/>
        </w:rPr>
      </w:pPr>
    </w:p>
    <w:p w:rsidR="00D63FEE" w:rsidRPr="00EE2873" w:rsidRDefault="00D63FEE" w:rsidP="00EE2873">
      <w:pPr>
        <w:suppressAutoHyphens w:val="0"/>
        <w:jc w:val="center"/>
        <w:rPr>
          <w:bCs/>
          <w:sz w:val="32"/>
          <w:szCs w:val="32"/>
        </w:rPr>
      </w:pPr>
    </w:p>
    <w:p w:rsidR="00D63FEE" w:rsidRDefault="00D63FEE" w:rsidP="00D63FEE">
      <w:pPr>
        <w:ind w:left="432"/>
        <w:jc w:val="center"/>
        <w:rPr>
          <w:b/>
          <w:sz w:val="36"/>
          <w:szCs w:val="36"/>
        </w:rPr>
      </w:pPr>
    </w:p>
    <w:p w:rsidR="009844B5" w:rsidRDefault="009844B5">
      <w:pPr>
        <w:suppressAutoHyphens w:val="0"/>
        <w:rPr>
          <w:bCs/>
        </w:rPr>
      </w:pPr>
    </w:p>
    <w:p w:rsidR="009844B5" w:rsidRDefault="009844B5" w:rsidP="00AA4511">
      <w:pPr>
        <w:ind w:left="432"/>
        <w:rPr>
          <w:bCs/>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D63FEE" w:rsidRDefault="00D63FEE" w:rsidP="00D63FEE">
      <w:pPr>
        <w:tabs>
          <w:tab w:val="left" w:pos="2805"/>
        </w:tabs>
        <w:spacing w:line="360" w:lineRule="auto"/>
        <w:rPr>
          <w:b/>
          <w:sz w:val="40"/>
          <w:szCs w:val="40"/>
        </w:rPr>
      </w:pPr>
    </w:p>
    <w:p w:rsidR="008A7441" w:rsidRDefault="008A7441" w:rsidP="00D63FEE">
      <w:pPr>
        <w:tabs>
          <w:tab w:val="left" w:pos="2805"/>
        </w:tabs>
        <w:spacing w:line="360" w:lineRule="auto"/>
        <w:jc w:val="center"/>
        <w:rPr>
          <w:b/>
          <w:sz w:val="40"/>
          <w:szCs w:val="40"/>
        </w:rPr>
      </w:pPr>
    </w:p>
    <w:p w:rsidR="008A7441" w:rsidRDefault="008A7441" w:rsidP="00D63FEE">
      <w:pPr>
        <w:tabs>
          <w:tab w:val="left" w:pos="2805"/>
        </w:tabs>
        <w:spacing w:line="360" w:lineRule="auto"/>
        <w:jc w:val="center"/>
        <w:rPr>
          <w:b/>
          <w:sz w:val="40"/>
          <w:szCs w:val="40"/>
        </w:rPr>
      </w:pPr>
    </w:p>
    <w:p w:rsidR="008A7441" w:rsidRDefault="008A7441" w:rsidP="00D63FEE">
      <w:pPr>
        <w:tabs>
          <w:tab w:val="left" w:pos="2805"/>
        </w:tabs>
        <w:spacing w:line="360" w:lineRule="auto"/>
        <w:jc w:val="center"/>
        <w:rPr>
          <w:b/>
          <w:sz w:val="40"/>
          <w:szCs w:val="40"/>
        </w:rPr>
      </w:pPr>
    </w:p>
    <w:p w:rsidR="008A7441" w:rsidRDefault="008A7441" w:rsidP="00D63FEE">
      <w:pPr>
        <w:tabs>
          <w:tab w:val="left" w:pos="2805"/>
        </w:tabs>
        <w:spacing w:line="360" w:lineRule="auto"/>
        <w:jc w:val="center"/>
        <w:rPr>
          <w:b/>
          <w:sz w:val="40"/>
          <w:szCs w:val="40"/>
        </w:rPr>
      </w:pPr>
    </w:p>
    <w:p w:rsidR="008A7441" w:rsidRDefault="008A7441" w:rsidP="00D63FEE">
      <w:pPr>
        <w:tabs>
          <w:tab w:val="left" w:pos="2805"/>
        </w:tabs>
        <w:spacing w:line="360" w:lineRule="auto"/>
        <w:jc w:val="center"/>
        <w:rPr>
          <w:b/>
          <w:sz w:val="40"/>
          <w:szCs w:val="40"/>
        </w:rPr>
      </w:pPr>
    </w:p>
    <w:p w:rsidR="008A7441" w:rsidRDefault="008A7441" w:rsidP="00085670">
      <w:pPr>
        <w:tabs>
          <w:tab w:val="left" w:pos="2805"/>
        </w:tabs>
        <w:spacing w:line="360" w:lineRule="auto"/>
        <w:rPr>
          <w:b/>
          <w:sz w:val="40"/>
          <w:szCs w:val="40"/>
        </w:rPr>
      </w:pPr>
    </w:p>
    <w:p w:rsidR="008A7441" w:rsidRDefault="008A7441" w:rsidP="00DC15CC">
      <w:pPr>
        <w:tabs>
          <w:tab w:val="left" w:pos="2805"/>
        </w:tabs>
        <w:spacing w:line="360" w:lineRule="auto"/>
        <w:rPr>
          <w:b/>
          <w:sz w:val="40"/>
          <w:szCs w:val="40"/>
        </w:rPr>
      </w:pPr>
    </w:p>
    <w:p w:rsidR="00D63FEE" w:rsidRDefault="00271B36" w:rsidP="00D63FEE">
      <w:pPr>
        <w:tabs>
          <w:tab w:val="left" w:pos="2805"/>
        </w:tabs>
        <w:spacing w:line="360" w:lineRule="auto"/>
        <w:jc w:val="center"/>
        <w:rPr>
          <w:b/>
          <w:sz w:val="40"/>
          <w:szCs w:val="40"/>
        </w:rPr>
      </w:pPr>
      <w:r>
        <w:rPr>
          <w:b/>
          <w:sz w:val="40"/>
          <w:szCs w:val="40"/>
        </w:rPr>
        <w:t>CHAPTER-5</w:t>
      </w:r>
    </w:p>
    <w:p w:rsidR="00271B36" w:rsidRDefault="00271B36" w:rsidP="00D63FEE">
      <w:pPr>
        <w:tabs>
          <w:tab w:val="left" w:pos="2805"/>
        </w:tabs>
        <w:spacing w:line="360" w:lineRule="auto"/>
        <w:jc w:val="center"/>
        <w:rPr>
          <w:b/>
          <w:sz w:val="40"/>
          <w:szCs w:val="40"/>
        </w:rPr>
      </w:pPr>
    </w:p>
    <w:p w:rsidR="00D63FEE" w:rsidRPr="00D63FEE" w:rsidRDefault="00D63FEE" w:rsidP="00D63FEE">
      <w:pPr>
        <w:tabs>
          <w:tab w:val="left" w:pos="2805"/>
        </w:tabs>
        <w:spacing w:line="360" w:lineRule="auto"/>
        <w:jc w:val="center"/>
        <w:rPr>
          <w:b/>
          <w:sz w:val="40"/>
          <w:szCs w:val="40"/>
        </w:rPr>
      </w:pPr>
      <w:r w:rsidRPr="00D63FEE">
        <w:rPr>
          <w:b/>
          <w:sz w:val="40"/>
          <w:szCs w:val="40"/>
        </w:rPr>
        <w:t>Applications</w:t>
      </w:r>
    </w:p>
    <w:p w:rsidR="009844B5" w:rsidRDefault="009844B5" w:rsidP="00D63FEE">
      <w:pPr>
        <w:tabs>
          <w:tab w:val="left" w:pos="2805"/>
        </w:tabs>
        <w:spacing w:line="360" w:lineRule="auto"/>
        <w:jc w:val="center"/>
        <w:rPr>
          <w:b/>
          <w:sz w:val="36"/>
          <w:szCs w:val="36"/>
        </w:rPr>
      </w:pPr>
      <w:r>
        <w:rPr>
          <w:bCs/>
        </w:rPr>
        <w:br w:type="page"/>
      </w:r>
    </w:p>
    <w:p w:rsidR="00D63FEE" w:rsidRPr="00D63FEE" w:rsidRDefault="00D63FEE" w:rsidP="00D63FEE">
      <w:pPr>
        <w:tabs>
          <w:tab w:val="left" w:pos="2805"/>
        </w:tabs>
        <w:spacing w:line="360" w:lineRule="auto"/>
        <w:rPr>
          <w:b/>
          <w:sz w:val="36"/>
          <w:szCs w:val="36"/>
        </w:rPr>
      </w:pPr>
    </w:p>
    <w:p w:rsidR="00567EC8" w:rsidRPr="00A63B2C" w:rsidRDefault="614CB855" w:rsidP="614CB855">
      <w:pPr>
        <w:ind w:left="432"/>
        <w:rPr>
          <w:b/>
          <w:bCs/>
          <w:sz w:val="28"/>
          <w:szCs w:val="28"/>
        </w:rPr>
      </w:pPr>
      <w:r w:rsidRPr="00A63B2C">
        <w:rPr>
          <w:b/>
          <w:bCs/>
          <w:sz w:val="28"/>
          <w:szCs w:val="28"/>
        </w:rPr>
        <w:t>Applications</w:t>
      </w:r>
    </w:p>
    <w:p w:rsidR="00567EC8" w:rsidRDefault="00567EC8" w:rsidP="00567EC8">
      <w:pPr>
        <w:rPr>
          <w:bCs/>
        </w:rPr>
      </w:pPr>
    </w:p>
    <w:p w:rsidR="00A63B2C" w:rsidRDefault="00A63B2C" w:rsidP="00567EC8">
      <w:pPr>
        <w:rPr>
          <w:bCs/>
        </w:rPr>
      </w:pPr>
    </w:p>
    <w:p w:rsidR="00A63B2C" w:rsidRDefault="00A63B2C" w:rsidP="00567EC8">
      <w:pPr>
        <w:rPr>
          <w:bCs/>
        </w:rPr>
      </w:pPr>
    </w:p>
    <w:p w:rsidR="00567EC8" w:rsidRPr="00567EC8" w:rsidRDefault="00567EC8" w:rsidP="00567EC8">
      <w:pPr>
        <w:ind w:left="720"/>
        <w:rPr>
          <w:bCs/>
        </w:rPr>
      </w:pPr>
      <w:r w:rsidRPr="00567EC8">
        <w:rPr>
          <w:bCs/>
        </w:rPr>
        <w:t xml:space="preserve">Can be used as the management purpose and help several </w:t>
      </w:r>
      <w:r w:rsidR="00A63B2C">
        <w:rPr>
          <w:bCs/>
        </w:rPr>
        <w:t xml:space="preserve">bank </w:t>
      </w:r>
      <w:r w:rsidRPr="00567EC8">
        <w:rPr>
          <w:bCs/>
        </w:rPr>
        <w:t>managers in corporate sector</w:t>
      </w:r>
      <w:r w:rsidR="00A63B2C">
        <w:rPr>
          <w:bCs/>
        </w:rPr>
        <w:t>s</w:t>
      </w:r>
      <w:r w:rsidRPr="00567EC8">
        <w:rPr>
          <w:bCs/>
        </w:rPr>
        <w:t xml:space="preserve"> too</w:t>
      </w:r>
    </w:p>
    <w:p w:rsidR="00567EC8" w:rsidRPr="00567EC8" w:rsidRDefault="00567EC8" w:rsidP="00567EC8">
      <w:pPr>
        <w:numPr>
          <w:ilvl w:val="0"/>
          <w:numId w:val="11"/>
        </w:numPr>
        <w:rPr>
          <w:bCs/>
        </w:rPr>
      </w:pPr>
      <w:r w:rsidRPr="00567EC8">
        <w:rPr>
          <w:bCs/>
        </w:rPr>
        <w:t xml:space="preserve">It can be used to manage online </w:t>
      </w:r>
      <w:r w:rsidR="00A63B2C">
        <w:rPr>
          <w:bCs/>
        </w:rPr>
        <w:t xml:space="preserve">banking </w:t>
      </w:r>
      <w:r w:rsidRPr="00567EC8">
        <w:rPr>
          <w:bCs/>
        </w:rPr>
        <w:t>events</w:t>
      </w:r>
    </w:p>
    <w:p w:rsidR="00567EC8" w:rsidRPr="00567EC8" w:rsidRDefault="00567EC8" w:rsidP="00567EC8">
      <w:pPr>
        <w:numPr>
          <w:ilvl w:val="0"/>
          <w:numId w:val="11"/>
        </w:numPr>
        <w:rPr>
          <w:bCs/>
        </w:rPr>
      </w:pPr>
      <w:r w:rsidRPr="00567EC8">
        <w:rPr>
          <w:bCs/>
        </w:rPr>
        <w:t>It ca</w:t>
      </w:r>
      <w:r w:rsidR="00A63B2C">
        <w:rPr>
          <w:bCs/>
        </w:rPr>
        <w:t>n be used as an analytical tool to view the list of the existing customers.</w:t>
      </w:r>
    </w:p>
    <w:p w:rsidR="00452ADC" w:rsidRDefault="614CB855" w:rsidP="614CB855">
      <w:pPr>
        <w:numPr>
          <w:ilvl w:val="0"/>
          <w:numId w:val="11"/>
        </w:numPr>
      </w:pPr>
      <w:r>
        <w:t xml:space="preserve">It can </w:t>
      </w:r>
      <w:r w:rsidR="00A63B2C">
        <w:t>be useful in managing the customers</w:t>
      </w:r>
      <w:r w:rsidR="00452ADC">
        <w:t xml:space="preserve"> account.</w:t>
      </w:r>
    </w:p>
    <w:p w:rsidR="00F96D10" w:rsidRDefault="00452ADC" w:rsidP="614CB855">
      <w:pPr>
        <w:numPr>
          <w:ilvl w:val="0"/>
          <w:numId w:val="11"/>
        </w:numPr>
      </w:pPr>
      <w:r>
        <w:t>It can be useful in</w:t>
      </w:r>
      <w:r w:rsidR="00A63B2C">
        <w:t xml:space="preserve"> handli</w:t>
      </w:r>
      <w:r>
        <w:t>ng the transactions between customers</w:t>
      </w:r>
      <w:r w:rsidR="00A63B2C">
        <w:t>.</w:t>
      </w:r>
    </w:p>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Pr="00F96D10" w:rsidRDefault="00F96D10" w:rsidP="00F96D10"/>
    <w:p w:rsidR="00F96D10" w:rsidRDefault="00F96D10" w:rsidP="00F96D10"/>
    <w:p w:rsidR="00F96D10" w:rsidRDefault="00F96D10" w:rsidP="00F96D10">
      <w:pPr>
        <w:tabs>
          <w:tab w:val="left" w:pos="4627"/>
        </w:tabs>
      </w:pPr>
      <w:r>
        <w:tab/>
      </w:r>
    </w:p>
    <w:p w:rsidR="00736DDE" w:rsidRPr="00F96D10" w:rsidRDefault="00F96D10" w:rsidP="00F96D10">
      <w:pPr>
        <w:tabs>
          <w:tab w:val="left" w:pos="4627"/>
        </w:tabs>
        <w:sectPr w:rsidR="00736DDE" w:rsidRPr="00F96D10" w:rsidSect="00965D98">
          <w:pgSz w:w="12240" w:h="15840"/>
          <w:pgMar w:top="425" w:right="567" w:bottom="425" w:left="737" w:header="283" w:footer="283" w:gutter="0"/>
          <w:pgNumType w:start="34"/>
          <w:cols w:space="720"/>
          <w:titlePg/>
          <w:docGrid w:linePitch="360"/>
        </w:sectPr>
      </w:pPr>
      <w:r>
        <w:tab/>
      </w:r>
    </w:p>
    <w:p w:rsidR="614CB855" w:rsidRDefault="614CB855"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ind w:left="1440"/>
      </w:pPr>
    </w:p>
    <w:p w:rsidR="00736DDE" w:rsidRDefault="00736DDE" w:rsidP="00736DDE">
      <w:pPr>
        <w:tabs>
          <w:tab w:val="left" w:pos="2805"/>
        </w:tabs>
        <w:spacing w:line="360" w:lineRule="auto"/>
        <w:jc w:val="center"/>
        <w:rPr>
          <w:b/>
          <w:sz w:val="40"/>
          <w:szCs w:val="40"/>
        </w:rPr>
      </w:pPr>
    </w:p>
    <w:p w:rsidR="00736DDE" w:rsidRDefault="00736DDE" w:rsidP="00736DDE">
      <w:pPr>
        <w:tabs>
          <w:tab w:val="left" w:pos="2805"/>
        </w:tabs>
        <w:spacing w:line="360" w:lineRule="auto"/>
        <w:jc w:val="center"/>
        <w:rPr>
          <w:b/>
          <w:sz w:val="40"/>
          <w:szCs w:val="40"/>
        </w:rPr>
      </w:pPr>
      <w:r>
        <w:rPr>
          <w:b/>
          <w:sz w:val="40"/>
          <w:szCs w:val="40"/>
        </w:rPr>
        <w:t>CHA</w:t>
      </w:r>
      <w:r w:rsidR="00271B36">
        <w:rPr>
          <w:b/>
          <w:sz w:val="40"/>
          <w:szCs w:val="40"/>
        </w:rPr>
        <w:t>PTER-6</w:t>
      </w:r>
    </w:p>
    <w:p w:rsidR="00271B36" w:rsidRDefault="00271B36" w:rsidP="00736DDE">
      <w:pPr>
        <w:tabs>
          <w:tab w:val="left" w:pos="2805"/>
        </w:tabs>
        <w:spacing w:line="360" w:lineRule="auto"/>
        <w:jc w:val="center"/>
        <w:rPr>
          <w:b/>
          <w:sz w:val="40"/>
          <w:szCs w:val="40"/>
        </w:rPr>
      </w:pPr>
    </w:p>
    <w:p w:rsidR="00736DDE" w:rsidRPr="00D63FEE" w:rsidRDefault="00736DDE" w:rsidP="00736DDE">
      <w:pPr>
        <w:tabs>
          <w:tab w:val="left" w:pos="2805"/>
        </w:tabs>
        <w:spacing w:line="360" w:lineRule="auto"/>
        <w:jc w:val="center"/>
        <w:rPr>
          <w:b/>
          <w:sz w:val="40"/>
          <w:szCs w:val="40"/>
        </w:rPr>
      </w:pPr>
      <w:r>
        <w:rPr>
          <w:b/>
          <w:sz w:val="40"/>
          <w:szCs w:val="40"/>
        </w:rPr>
        <w:t>Conclusion</w:t>
      </w:r>
    </w:p>
    <w:p w:rsidR="00736DDE" w:rsidRDefault="00736DDE" w:rsidP="00736DDE">
      <w:pPr>
        <w:ind w:left="1440"/>
      </w:pPr>
    </w:p>
    <w:p w:rsidR="00E62315" w:rsidRDefault="00E62315" w:rsidP="003E27D4">
      <w:pPr>
        <w:ind w:left="432"/>
        <w:rPr>
          <w:bCs/>
        </w:rPr>
      </w:pPr>
    </w:p>
    <w:p w:rsidR="00567EC8" w:rsidRDefault="00567EC8" w:rsidP="003E27D4">
      <w:pPr>
        <w:ind w:left="432"/>
        <w:rPr>
          <w:b/>
          <w:sz w:val="28"/>
          <w:szCs w:val="28"/>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00431159" w:rsidRDefault="00431159" w:rsidP="003E27D4">
      <w:pPr>
        <w:ind w:left="432"/>
        <w:rPr>
          <w:bCs/>
        </w:rPr>
      </w:pPr>
    </w:p>
    <w:p w:rsidR="614CB855" w:rsidRDefault="614CB855" w:rsidP="614CB855">
      <w:pPr>
        <w:ind w:left="432"/>
      </w:pPr>
    </w:p>
    <w:p w:rsidR="614CB855" w:rsidRDefault="614CB855" w:rsidP="614CB855">
      <w:pPr>
        <w:ind w:left="432"/>
      </w:pPr>
    </w:p>
    <w:p w:rsidR="614CB855" w:rsidRDefault="614CB855" w:rsidP="614CB855">
      <w:pPr>
        <w:ind w:left="432"/>
      </w:pPr>
    </w:p>
    <w:p w:rsidR="614CB855" w:rsidRDefault="614CB855" w:rsidP="614CB855">
      <w:pPr>
        <w:ind w:left="432"/>
      </w:pPr>
    </w:p>
    <w:p w:rsidR="614CB855" w:rsidRDefault="614CB855" w:rsidP="614CB855">
      <w:pPr>
        <w:ind w:left="432"/>
      </w:pPr>
    </w:p>
    <w:p w:rsidR="00431159" w:rsidRDefault="00431159" w:rsidP="003E27D4">
      <w:pPr>
        <w:ind w:left="432"/>
        <w:rPr>
          <w:bCs/>
        </w:rPr>
      </w:pPr>
    </w:p>
    <w:p w:rsidR="614CB855" w:rsidRDefault="614CB855" w:rsidP="614CB855">
      <w:pPr>
        <w:tabs>
          <w:tab w:val="left" w:pos="2805"/>
        </w:tabs>
        <w:spacing w:line="360" w:lineRule="auto"/>
      </w:pPr>
    </w:p>
    <w:p w:rsidR="614CB855" w:rsidRDefault="614CB855" w:rsidP="614CB855">
      <w:pPr>
        <w:tabs>
          <w:tab w:val="left" w:pos="2805"/>
        </w:tabs>
        <w:spacing w:line="360" w:lineRule="auto"/>
      </w:pPr>
    </w:p>
    <w:p w:rsidR="614CB855" w:rsidRDefault="614CB855" w:rsidP="614CB855">
      <w:pPr>
        <w:tabs>
          <w:tab w:val="left" w:pos="2805"/>
        </w:tabs>
        <w:spacing w:line="360" w:lineRule="auto"/>
      </w:pPr>
    </w:p>
    <w:p w:rsidR="614CB855" w:rsidRDefault="614CB855" w:rsidP="614CB855">
      <w:pPr>
        <w:tabs>
          <w:tab w:val="left" w:pos="2805"/>
        </w:tabs>
        <w:spacing w:line="360" w:lineRule="auto"/>
      </w:pPr>
    </w:p>
    <w:p w:rsidR="00736DDE" w:rsidRDefault="00736DDE">
      <w:pPr>
        <w:suppressAutoHyphens w:val="0"/>
        <w:rPr>
          <w:b/>
          <w:bCs/>
          <w:sz w:val="40"/>
          <w:szCs w:val="40"/>
        </w:rPr>
      </w:pPr>
    </w:p>
    <w:p w:rsidR="614CB855" w:rsidRDefault="614CB855" w:rsidP="00D63FEE">
      <w:pPr>
        <w:tabs>
          <w:tab w:val="left" w:pos="2805"/>
        </w:tabs>
        <w:spacing w:line="360" w:lineRule="auto"/>
        <w:jc w:val="center"/>
        <w:rPr>
          <w:b/>
          <w:bCs/>
          <w:sz w:val="40"/>
          <w:szCs w:val="40"/>
        </w:rPr>
      </w:pPr>
      <w:r w:rsidRPr="614CB855">
        <w:rPr>
          <w:b/>
          <w:bCs/>
          <w:sz w:val="40"/>
          <w:szCs w:val="40"/>
        </w:rPr>
        <w:t>Conclusion:</w:t>
      </w:r>
    </w:p>
    <w:p w:rsidR="00452ADC" w:rsidRDefault="00452ADC" w:rsidP="00452ADC">
      <w:pPr>
        <w:tabs>
          <w:tab w:val="left" w:pos="2805"/>
        </w:tabs>
        <w:spacing w:line="360" w:lineRule="auto"/>
        <w:rPr>
          <w:b/>
          <w:bCs/>
          <w:sz w:val="40"/>
          <w:szCs w:val="40"/>
        </w:rPr>
      </w:pPr>
    </w:p>
    <w:p w:rsidR="00085670" w:rsidRDefault="00085670" w:rsidP="00452ADC">
      <w:pPr>
        <w:tabs>
          <w:tab w:val="left" w:pos="2805"/>
        </w:tabs>
        <w:spacing w:line="360" w:lineRule="auto"/>
        <w:rPr>
          <w:b/>
          <w:bCs/>
          <w:sz w:val="40"/>
          <w:szCs w:val="40"/>
        </w:rPr>
      </w:pPr>
    </w:p>
    <w:p w:rsidR="00085670" w:rsidRPr="00452ADC" w:rsidRDefault="00085670" w:rsidP="00452ADC">
      <w:pPr>
        <w:tabs>
          <w:tab w:val="left" w:pos="2805"/>
        </w:tabs>
        <w:spacing w:line="360" w:lineRule="auto"/>
        <w:rPr>
          <w:b/>
          <w:bCs/>
          <w:sz w:val="40"/>
          <w:szCs w:val="40"/>
        </w:rPr>
      </w:pPr>
    </w:p>
    <w:p w:rsidR="00452ADC" w:rsidRDefault="00452ADC" w:rsidP="00452ADC">
      <w:pPr>
        <w:tabs>
          <w:tab w:val="left" w:pos="2805"/>
        </w:tabs>
        <w:spacing w:line="360" w:lineRule="auto"/>
        <w:rPr>
          <w:b/>
          <w:bCs/>
          <w:sz w:val="40"/>
          <w:szCs w:val="40"/>
        </w:rPr>
      </w:pPr>
      <w:r w:rsidRPr="00452ADC">
        <w:t>Bank management system is a virtualization of transactions in</w:t>
      </w:r>
      <w:r>
        <w:t xml:space="preserve"> the</w:t>
      </w:r>
      <w:r w:rsidRPr="00452ADC">
        <w:t xml:space="preserve"> banking sys</w:t>
      </w:r>
      <w:r>
        <w:t>tem. These system were operated manually</w:t>
      </w:r>
      <w:r w:rsidRPr="00452ADC">
        <w:t xml:space="preserve"> but when we used</w:t>
      </w:r>
      <w:r>
        <w:t xml:space="preserve"> as an</w:t>
      </w:r>
      <w:r w:rsidRPr="00452ADC">
        <w:t xml:space="preserve"> online banking system</w:t>
      </w:r>
      <w:r>
        <w:t>,</w:t>
      </w:r>
      <w:r w:rsidRPr="00452ADC">
        <w:t xml:space="preserve"> it is totally virtualization process which avoid manual process and converts it in automatic </w:t>
      </w:r>
      <w:r>
        <w:t>process</w:t>
      </w:r>
      <w:r w:rsidRPr="00452ADC">
        <w:t xml:space="preserve">. Bank management system is saving the time with </w:t>
      </w:r>
      <w:r w:rsidR="003B3A9B">
        <w:t>accuracy than bank manual syste</w:t>
      </w:r>
      <w:r w:rsidR="00085670">
        <w:t>m.</w:t>
      </w:r>
    </w:p>
    <w:sectPr w:rsidR="00452ADC" w:rsidSect="00965D98">
      <w:pgSz w:w="12240" w:h="15840"/>
      <w:pgMar w:top="425" w:right="567" w:bottom="425" w:left="737" w:header="283" w:footer="283" w:gutter="0"/>
      <w:pgNumType w:start="3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33E" w:rsidRDefault="0042033E">
      <w:r>
        <w:separator/>
      </w:r>
    </w:p>
  </w:endnote>
  <w:endnote w:type="continuationSeparator" w:id="0">
    <w:p w:rsidR="0042033E" w:rsidRDefault="0042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Droid Sans">
    <w:altName w:val="Times New Roman"/>
    <w:charset w:val="00"/>
    <w:family w:val="roman"/>
    <w:pitch w:val="default"/>
  </w:font>
  <w:font w:name="Lohit Hindi">
    <w:altName w:val="Yu Gothic"/>
    <w:charset w:val="8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42" w:rsidRPr="00C42C9A" w:rsidRDefault="00982C42">
    <w:pPr>
      <w:pStyle w:val="Footer"/>
      <w:rPr>
        <w:color w:val="000000"/>
      </w:rPr>
    </w:pPr>
    <w:r>
      <w:rPr>
        <w:noProof/>
        <w:lang w:eastAsia="en-US"/>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ge">
                <wp:align>center</wp:align>
              </wp:positionV>
              <wp:extent cx="7357110" cy="9530715"/>
              <wp:effectExtent l="0" t="0" r="7620" b="76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1F5084" id="Rectangle 14" o:spid="_x0000_s1026" style="position:absolute;margin-left:0;margin-top:0;width:579.3pt;height:750.45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" filled="f" strokecolor="#767171" strokeweight="1.25pt">
              <v:path arrowok="t"/>
              <w10:wrap anchorx="page" anchory="page"/>
            </v:rect>
          </w:pict>
        </mc:Fallback>
      </mc:AlternateContent>
    </w:r>
    <w:r>
      <w:rPr>
        <w:color w:val="4472C4"/>
      </w:rPr>
      <w:tab/>
    </w:r>
    <w:r>
      <w:rPr>
        <w:color w:val="4472C4"/>
      </w:rPr>
      <w:tab/>
    </w:r>
    <w:r>
      <w:rPr>
        <w:color w:val="4472C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42" w:rsidRPr="0089776E" w:rsidRDefault="00982C42" w:rsidP="0089776E">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33E" w:rsidRDefault="0042033E">
      <w:r>
        <w:separator/>
      </w:r>
    </w:p>
  </w:footnote>
  <w:footnote w:type="continuationSeparator" w:id="0">
    <w:p w:rsidR="0042033E" w:rsidRDefault="00420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42" w:rsidRDefault="00982C42" w:rsidP="00736DDE">
    <w:pPr>
      <w:pStyle w:val="Header"/>
      <w:tabs>
        <w:tab w:val="clear" w:pos="4320"/>
        <w:tab w:val="clear" w:pos="8640"/>
        <w:tab w:val="left" w:pos="66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42" w:rsidRPr="006D5EEE" w:rsidRDefault="00982C42" w:rsidP="006D5E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831D74"/>
    <w:multiLevelType w:val="hybridMultilevel"/>
    <w:tmpl w:val="5E823BEC"/>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5">
    <w:nsid w:val="1A2520C1"/>
    <w:multiLevelType w:val="hybridMultilevel"/>
    <w:tmpl w:val="992A85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EC21F5F"/>
    <w:multiLevelType w:val="multilevel"/>
    <w:tmpl w:val="4F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ED4DC2"/>
    <w:multiLevelType w:val="hybridMultilevel"/>
    <w:tmpl w:val="B7DCFE6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8">
    <w:nsid w:val="222773D1"/>
    <w:multiLevelType w:val="hybridMultilevel"/>
    <w:tmpl w:val="D34ED19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9">
    <w:nsid w:val="237869BF"/>
    <w:multiLevelType w:val="multilevel"/>
    <w:tmpl w:val="99EED822"/>
    <w:lvl w:ilvl="0">
      <w:start w:val="1"/>
      <w:numFmt w:val="decimal"/>
      <w:lvlText w:val="%1"/>
      <w:lvlJc w:val="left"/>
      <w:pPr>
        <w:ind w:left="420" w:hanging="420"/>
      </w:pPr>
      <w:rPr>
        <w:rFonts w:hint="default"/>
      </w:rPr>
    </w:lvl>
    <w:lvl w:ilvl="1">
      <w:start w:val="1"/>
      <w:numFmt w:val="decimal"/>
      <w:lvlText w:val="%1.%2"/>
      <w:lvlJc w:val="left"/>
      <w:pPr>
        <w:ind w:left="852" w:hanging="4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nsid w:val="23CE5EC8"/>
    <w:multiLevelType w:val="hybridMultilevel"/>
    <w:tmpl w:val="BE20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F344F2"/>
    <w:multiLevelType w:val="hybridMultilevel"/>
    <w:tmpl w:val="88B2752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nsid w:val="3C9D180C"/>
    <w:multiLevelType w:val="hybridMultilevel"/>
    <w:tmpl w:val="8946C8C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3">
    <w:nsid w:val="5C44615E"/>
    <w:multiLevelType w:val="hybridMultilevel"/>
    <w:tmpl w:val="2C80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6E260F"/>
    <w:multiLevelType w:val="multilevel"/>
    <w:tmpl w:val="853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0501ED"/>
    <w:multiLevelType w:val="hybridMultilevel"/>
    <w:tmpl w:val="20688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3497D1F"/>
    <w:multiLevelType w:val="hybridMultilevel"/>
    <w:tmpl w:val="D07CE28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7">
    <w:nsid w:val="7CDE1868"/>
    <w:multiLevelType w:val="hybridMultilevel"/>
    <w:tmpl w:val="ECB09DE4"/>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14"/>
  </w:num>
  <w:num w:numId="7">
    <w:abstractNumId w:val="9"/>
  </w:num>
  <w:num w:numId="8">
    <w:abstractNumId w:val="12"/>
  </w:num>
  <w:num w:numId="9">
    <w:abstractNumId w:val="7"/>
  </w:num>
  <w:num w:numId="10">
    <w:abstractNumId w:val="11"/>
  </w:num>
  <w:num w:numId="11">
    <w:abstractNumId w:val="15"/>
  </w:num>
  <w:num w:numId="12">
    <w:abstractNumId w:val="17"/>
  </w:num>
  <w:num w:numId="13">
    <w:abstractNumId w:val="5"/>
  </w:num>
  <w:num w:numId="14">
    <w:abstractNumId w:val="16"/>
  </w:num>
  <w:num w:numId="15">
    <w:abstractNumId w:val="13"/>
  </w:num>
  <w:num w:numId="16">
    <w:abstractNumId w:val="8"/>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A6"/>
    <w:rsid w:val="000124D8"/>
    <w:rsid w:val="00012F40"/>
    <w:rsid w:val="00025AF8"/>
    <w:rsid w:val="000261B9"/>
    <w:rsid w:val="0007131A"/>
    <w:rsid w:val="000761D8"/>
    <w:rsid w:val="00084E73"/>
    <w:rsid w:val="00085670"/>
    <w:rsid w:val="000B3FAE"/>
    <w:rsid w:val="000B4974"/>
    <w:rsid w:val="000B5E36"/>
    <w:rsid w:val="000C3FD9"/>
    <w:rsid w:val="000D22EB"/>
    <w:rsid w:val="000D31CF"/>
    <w:rsid w:val="000D358A"/>
    <w:rsid w:val="000F1099"/>
    <w:rsid w:val="000F4E93"/>
    <w:rsid w:val="00100CB7"/>
    <w:rsid w:val="001234B6"/>
    <w:rsid w:val="001353C9"/>
    <w:rsid w:val="00147481"/>
    <w:rsid w:val="0014764A"/>
    <w:rsid w:val="00151E15"/>
    <w:rsid w:val="0015400B"/>
    <w:rsid w:val="001752F6"/>
    <w:rsid w:val="00176F33"/>
    <w:rsid w:val="00177509"/>
    <w:rsid w:val="001A0980"/>
    <w:rsid w:val="001A5A31"/>
    <w:rsid w:val="001C6815"/>
    <w:rsid w:val="001D3127"/>
    <w:rsid w:val="001E2CA7"/>
    <w:rsid w:val="001F102F"/>
    <w:rsid w:val="00231C66"/>
    <w:rsid w:val="00235A96"/>
    <w:rsid w:val="00260694"/>
    <w:rsid w:val="00261887"/>
    <w:rsid w:val="00271B36"/>
    <w:rsid w:val="00272F2A"/>
    <w:rsid w:val="00284592"/>
    <w:rsid w:val="00294E2E"/>
    <w:rsid w:val="002D2484"/>
    <w:rsid w:val="002F0F1C"/>
    <w:rsid w:val="00303AC0"/>
    <w:rsid w:val="00330A1A"/>
    <w:rsid w:val="00352C2D"/>
    <w:rsid w:val="00363FC9"/>
    <w:rsid w:val="00364EDA"/>
    <w:rsid w:val="0038133D"/>
    <w:rsid w:val="00382922"/>
    <w:rsid w:val="003A1E09"/>
    <w:rsid w:val="003A52DE"/>
    <w:rsid w:val="003B3A9B"/>
    <w:rsid w:val="003D4F33"/>
    <w:rsid w:val="003E27D4"/>
    <w:rsid w:val="0042033E"/>
    <w:rsid w:val="00431159"/>
    <w:rsid w:val="0043556B"/>
    <w:rsid w:val="00452ADC"/>
    <w:rsid w:val="00457500"/>
    <w:rsid w:val="004634FD"/>
    <w:rsid w:val="00483A96"/>
    <w:rsid w:val="00487CEB"/>
    <w:rsid w:val="004C4940"/>
    <w:rsid w:val="004D3B0B"/>
    <w:rsid w:val="00501224"/>
    <w:rsid w:val="005051BB"/>
    <w:rsid w:val="00522989"/>
    <w:rsid w:val="0053259F"/>
    <w:rsid w:val="00550904"/>
    <w:rsid w:val="00554962"/>
    <w:rsid w:val="00567750"/>
    <w:rsid w:val="00567EC8"/>
    <w:rsid w:val="005840FB"/>
    <w:rsid w:val="005A6914"/>
    <w:rsid w:val="00606C17"/>
    <w:rsid w:val="00615B24"/>
    <w:rsid w:val="006452E7"/>
    <w:rsid w:val="006532B8"/>
    <w:rsid w:val="006605F9"/>
    <w:rsid w:val="00677801"/>
    <w:rsid w:val="00681F80"/>
    <w:rsid w:val="00686728"/>
    <w:rsid w:val="006A28B2"/>
    <w:rsid w:val="006D5EEE"/>
    <w:rsid w:val="006E403C"/>
    <w:rsid w:val="006F7A12"/>
    <w:rsid w:val="00712379"/>
    <w:rsid w:val="007332AA"/>
    <w:rsid w:val="0073620B"/>
    <w:rsid w:val="00736DDE"/>
    <w:rsid w:val="00745BD7"/>
    <w:rsid w:val="007504CE"/>
    <w:rsid w:val="00751367"/>
    <w:rsid w:val="0076006B"/>
    <w:rsid w:val="00777439"/>
    <w:rsid w:val="007B152A"/>
    <w:rsid w:val="007B2BDD"/>
    <w:rsid w:val="007B68FE"/>
    <w:rsid w:val="007D792D"/>
    <w:rsid w:val="007D7DCD"/>
    <w:rsid w:val="007E75CF"/>
    <w:rsid w:val="007E7D38"/>
    <w:rsid w:val="008000E0"/>
    <w:rsid w:val="00816EB8"/>
    <w:rsid w:val="00831A04"/>
    <w:rsid w:val="00836144"/>
    <w:rsid w:val="00840537"/>
    <w:rsid w:val="00856C1B"/>
    <w:rsid w:val="00861CC5"/>
    <w:rsid w:val="00862C80"/>
    <w:rsid w:val="00872C69"/>
    <w:rsid w:val="0089136F"/>
    <w:rsid w:val="0089776E"/>
    <w:rsid w:val="008A7441"/>
    <w:rsid w:val="008F49C0"/>
    <w:rsid w:val="0095172F"/>
    <w:rsid w:val="00957116"/>
    <w:rsid w:val="00965D98"/>
    <w:rsid w:val="00970109"/>
    <w:rsid w:val="009741C1"/>
    <w:rsid w:val="00981562"/>
    <w:rsid w:val="00982C42"/>
    <w:rsid w:val="00982DCC"/>
    <w:rsid w:val="009844B5"/>
    <w:rsid w:val="00990659"/>
    <w:rsid w:val="009A0FDE"/>
    <w:rsid w:val="009A79A3"/>
    <w:rsid w:val="009B1731"/>
    <w:rsid w:val="009B31A7"/>
    <w:rsid w:val="009C3E5C"/>
    <w:rsid w:val="009C6BD5"/>
    <w:rsid w:val="00A17018"/>
    <w:rsid w:val="00A312F5"/>
    <w:rsid w:val="00A44371"/>
    <w:rsid w:val="00A45958"/>
    <w:rsid w:val="00A60A6F"/>
    <w:rsid w:val="00A63B2C"/>
    <w:rsid w:val="00A64590"/>
    <w:rsid w:val="00A85F9B"/>
    <w:rsid w:val="00A90A8A"/>
    <w:rsid w:val="00A93656"/>
    <w:rsid w:val="00AA4511"/>
    <w:rsid w:val="00AA5399"/>
    <w:rsid w:val="00AB049B"/>
    <w:rsid w:val="00AE4E3A"/>
    <w:rsid w:val="00AE6ED9"/>
    <w:rsid w:val="00B07A38"/>
    <w:rsid w:val="00B7732F"/>
    <w:rsid w:val="00BA2B97"/>
    <w:rsid w:val="00BA485D"/>
    <w:rsid w:val="00BB505F"/>
    <w:rsid w:val="00BB7790"/>
    <w:rsid w:val="00BD151F"/>
    <w:rsid w:val="00BE789B"/>
    <w:rsid w:val="00C065A6"/>
    <w:rsid w:val="00C11253"/>
    <w:rsid w:val="00C35839"/>
    <w:rsid w:val="00C42C9A"/>
    <w:rsid w:val="00C43CB4"/>
    <w:rsid w:val="00C500AA"/>
    <w:rsid w:val="00C5316C"/>
    <w:rsid w:val="00C62552"/>
    <w:rsid w:val="00C7708F"/>
    <w:rsid w:val="00C81A6D"/>
    <w:rsid w:val="00CB68B0"/>
    <w:rsid w:val="00CC1B16"/>
    <w:rsid w:val="00D140C3"/>
    <w:rsid w:val="00D63FEE"/>
    <w:rsid w:val="00D72AA9"/>
    <w:rsid w:val="00D80CCB"/>
    <w:rsid w:val="00DB4B0D"/>
    <w:rsid w:val="00DB6B38"/>
    <w:rsid w:val="00DC15CC"/>
    <w:rsid w:val="00DC2EE7"/>
    <w:rsid w:val="00DE24D0"/>
    <w:rsid w:val="00DE3C9B"/>
    <w:rsid w:val="00DF6A3D"/>
    <w:rsid w:val="00E0049A"/>
    <w:rsid w:val="00E114E7"/>
    <w:rsid w:val="00E16653"/>
    <w:rsid w:val="00E210D7"/>
    <w:rsid w:val="00E215FC"/>
    <w:rsid w:val="00E3393B"/>
    <w:rsid w:val="00E44C23"/>
    <w:rsid w:val="00E45F6D"/>
    <w:rsid w:val="00E54A4E"/>
    <w:rsid w:val="00E6030B"/>
    <w:rsid w:val="00E62315"/>
    <w:rsid w:val="00E940CC"/>
    <w:rsid w:val="00EB0521"/>
    <w:rsid w:val="00EB6E89"/>
    <w:rsid w:val="00EC4049"/>
    <w:rsid w:val="00ED712B"/>
    <w:rsid w:val="00EE2873"/>
    <w:rsid w:val="00EE2A29"/>
    <w:rsid w:val="00F076ED"/>
    <w:rsid w:val="00F23E7F"/>
    <w:rsid w:val="00F241CA"/>
    <w:rsid w:val="00F32AC3"/>
    <w:rsid w:val="00F350C9"/>
    <w:rsid w:val="00F638CC"/>
    <w:rsid w:val="00F64C07"/>
    <w:rsid w:val="00F65ED3"/>
    <w:rsid w:val="00F7793B"/>
    <w:rsid w:val="00F96D10"/>
    <w:rsid w:val="00FA2834"/>
    <w:rsid w:val="00FA3BEF"/>
    <w:rsid w:val="00FB13D6"/>
    <w:rsid w:val="00FC7CD3"/>
    <w:rsid w:val="00FD06B5"/>
    <w:rsid w:val="00FD116A"/>
    <w:rsid w:val="00FD5681"/>
    <w:rsid w:val="00FD5F55"/>
    <w:rsid w:val="00FE1D90"/>
    <w:rsid w:val="00FF0BCD"/>
    <w:rsid w:val="00FF7640"/>
    <w:rsid w:val="614CB8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4C1C655-8046-49C9-9EE6-0B9B8DCA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DDE"/>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70109"/>
    <w:rPr>
      <w:rFonts w:ascii="Symbol" w:hAnsi="Symbol" w:cs="Symbol"/>
    </w:rPr>
  </w:style>
  <w:style w:type="character" w:customStyle="1" w:styleId="WW8Num2z1">
    <w:name w:val="WW8Num2z1"/>
    <w:rsid w:val="00970109"/>
    <w:rPr>
      <w:rFonts w:ascii="Courier New" w:hAnsi="Courier New" w:cs="Courier New"/>
    </w:rPr>
  </w:style>
  <w:style w:type="character" w:customStyle="1" w:styleId="WW8Num2z2">
    <w:name w:val="WW8Num2z2"/>
    <w:rsid w:val="00970109"/>
    <w:rPr>
      <w:rFonts w:ascii="Wingdings" w:hAnsi="Wingdings" w:cs="Wingdings"/>
    </w:rPr>
  </w:style>
  <w:style w:type="character" w:customStyle="1" w:styleId="WW8Num3z0">
    <w:name w:val="WW8Num3z0"/>
    <w:rsid w:val="00970109"/>
    <w:rPr>
      <w:rFonts w:ascii="Symbol" w:hAnsi="Symbol" w:cs="Symbol"/>
    </w:rPr>
  </w:style>
  <w:style w:type="character" w:customStyle="1" w:styleId="WW8Num3z1">
    <w:name w:val="WW8Num3z1"/>
    <w:rsid w:val="00970109"/>
    <w:rPr>
      <w:rFonts w:ascii="Courier New" w:hAnsi="Courier New" w:cs="Courier New"/>
    </w:rPr>
  </w:style>
  <w:style w:type="character" w:customStyle="1" w:styleId="WW8Num3z2">
    <w:name w:val="WW8Num3z2"/>
    <w:rsid w:val="00970109"/>
    <w:rPr>
      <w:rFonts w:ascii="Wingdings" w:hAnsi="Wingdings" w:cs="Wingdings"/>
    </w:rPr>
  </w:style>
  <w:style w:type="character" w:customStyle="1" w:styleId="WW8Num4z0">
    <w:name w:val="WW8Num4z0"/>
    <w:rsid w:val="00970109"/>
    <w:rPr>
      <w:rFonts w:ascii="Wingdings" w:hAnsi="Wingdings" w:cs="Wingdings"/>
    </w:rPr>
  </w:style>
  <w:style w:type="character" w:customStyle="1" w:styleId="WW8Num4z1">
    <w:name w:val="WW8Num4z1"/>
    <w:rsid w:val="00970109"/>
    <w:rPr>
      <w:rFonts w:ascii="Courier New" w:hAnsi="Courier New" w:cs="Courier New"/>
    </w:rPr>
  </w:style>
  <w:style w:type="character" w:customStyle="1" w:styleId="WW8Num4z3">
    <w:name w:val="WW8Num4z3"/>
    <w:rsid w:val="00970109"/>
    <w:rPr>
      <w:rFonts w:ascii="Symbol" w:hAnsi="Symbol" w:cs="Symbol"/>
    </w:rPr>
  </w:style>
  <w:style w:type="character" w:customStyle="1" w:styleId="WW8Num6z0">
    <w:name w:val="WW8Num6z0"/>
    <w:rsid w:val="00970109"/>
    <w:rPr>
      <w:rFonts w:ascii="Wingdings" w:hAnsi="Wingdings" w:cs="Wingdings"/>
    </w:rPr>
  </w:style>
  <w:style w:type="character" w:customStyle="1" w:styleId="WW8Num6z1">
    <w:name w:val="WW8Num6z1"/>
    <w:rsid w:val="00970109"/>
    <w:rPr>
      <w:rFonts w:ascii="Courier New" w:hAnsi="Courier New" w:cs="Courier New"/>
    </w:rPr>
  </w:style>
  <w:style w:type="character" w:customStyle="1" w:styleId="WW8Num6z3">
    <w:name w:val="WW8Num6z3"/>
    <w:rsid w:val="00970109"/>
    <w:rPr>
      <w:rFonts w:ascii="Symbol" w:hAnsi="Symbol" w:cs="Symbol"/>
    </w:rPr>
  </w:style>
  <w:style w:type="character" w:customStyle="1" w:styleId="WW8Num10z0">
    <w:name w:val="WW8Num10z0"/>
    <w:rsid w:val="00970109"/>
    <w:rPr>
      <w:rFonts w:ascii="Courier New" w:hAnsi="Courier New" w:cs="Courier New"/>
    </w:rPr>
  </w:style>
  <w:style w:type="character" w:customStyle="1" w:styleId="WW8Num10z2">
    <w:name w:val="WW8Num10z2"/>
    <w:rsid w:val="00970109"/>
    <w:rPr>
      <w:rFonts w:ascii="Wingdings" w:hAnsi="Wingdings" w:cs="Wingdings"/>
    </w:rPr>
  </w:style>
  <w:style w:type="character" w:customStyle="1" w:styleId="WW8Num10z3">
    <w:name w:val="WW8Num10z3"/>
    <w:rsid w:val="00970109"/>
    <w:rPr>
      <w:rFonts w:ascii="Symbol" w:hAnsi="Symbol" w:cs="Symbol"/>
    </w:rPr>
  </w:style>
  <w:style w:type="character" w:customStyle="1" w:styleId="DefaultParagraphFont0">
    <w:name w:val="Default Paragraph Font0"/>
    <w:rsid w:val="00970109"/>
  </w:style>
  <w:style w:type="character" w:styleId="PageNumber">
    <w:name w:val="page number"/>
    <w:basedOn w:val="DefaultParagraphFont0"/>
    <w:rsid w:val="00970109"/>
  </w:style>
  <w:style w:type="character" w:customStyle="1" w:styleId="NumberingSymbols">
    <w:name w:val="Numbering Symbols"/>
    <w:rsid w:val="00970109"/>
  </w:style>
  <w:style w:type="paragraph" w:customStyle="1" w:styleId="Heading">
    <w:name w:val="Heading"/>
    <w:basedOn w:val="Normal"/>
    <w:next w:val="BodyText"/>
    <w:rsid w:val="00970109"/>
    <w:pPr>
      <w:keepNext/>
      <w:spacing w:before="240" w:after="120"/>
    </w:pPr>
    <w:rPr>
      <w:rFonts w:ascii="Liberation Sans" w:eastAsia="Droid Sans" w:hAnsi="Liberation Sans" w:cs="Lohit Hindi"/>
      <w:sz w:val="28"/>
      <w:szCs w:val="28"/>
    </w:rPr>
  </w:style>
  <w:style w:type="paragraph" w:styleId="BodyText">
    <w:name w:val="Body Text"/>
    <w:basedOn w:val="Normal"/>
    <w:link w:val="BodyTextChar"/>
    <w:rsid w:val="00970109"/>
    <w:pPr>
      <w:spacing w:after="120"/>
    </w:pPr>
  </w:style>
  <w:style w:type="paragraph" w:styleId="List">
    <w:name w:val="List"/>
    <w:basedOn w:val="BodyText"/>
    <w:rsid w:val="00970109"/>
    <w:rPr>
      <w:rFonts w:cs="Lohit Hindi"/>
    </w:rPr>
  </w:style>
  <w:style w:type="paragraph" w:styleId="Caption">
    <w:name w:val="caption"/>
    <w:basedOn w:val="Normal"/>
    <w:qFormat/>
    <w:rsid w:val="00970109"/>
    <w:pPr>
      <w:suppressLineNumbers/>
      <w:spacing w:before="120" w:after="120"/>
    </w:pPr>
    <w:rPr>
      <w:rFonts w:cs="Lohit Hindi"/>
      <w:i/>
      <w:iCs/>
    </w:rPr>
  </w:style>
  <w:style w:type="paragraph" w:customStyle="1" w:styleId="Index">
    <w:name w:val="Index"/>
    <w:basedOn w:val="Normal"/>
    <w:rsid w:val="00970109"/>
    <w:pPr>
      <w:suppressLineNumbers/>
    </w:pPr>
    <w:rPr>
      <w:rFonts w:cs="Lohit Hindi"/>
    </w:rPr>
  </w:style>
  <w:style w:type="paragraph" w:styleId="Header">
    <w:name w:val="header"/>
    <w:basedOn w:val="Normal"/>
    <w:link w:val="HeaderChar"/>
    <w:uiPriority w:val="99"/>
    <w:rsid w:val="00970109"/>
    <w:pPr>
      <w:tabs>
        <w:tab w:val="center" w:pos="4320"/>
        <w:tab w:val="right" w:pos="8640"/>
      </w:tabs>
    </w:pPr>
  </w:style>
  <w:style w:type="paragraph" w:styleId="Footer">
    <w:name w:val="footer"/>
    <w:basedOn w:val="Normal"/>
    <w:link w:val="FooterChar"/>
    <w:uiPriority w:val="99"/>
    <w:rsid w:val="00970109"/>
    <w:pPr>
      <w:tabs>
        <w:tab w:val="center" w:pos="4320"/>
        <w:tab w:val="right" w:pos="8640"/>
      </w:tabs>
    </w:pPr>
  </w:style>
  <w:style w:type="paragraph" w:customStyle="1" w:styleId="Default">
    <w:name w:val="Default"/>
    <w:rsid w:val="00751367"/>
    <w:pPr>
      <w:autoSpaceDE w:val="0"/>
      <w:autoSpaceDN w:val="0"/>
      <w:adjustRightInd w:val="0"/>
    </w:pPr>
    <w:rPr>
      <w:rFonts w:eastAsia="Calibri"/>
      <w:color w:val="000000"/>
      <w:sz w:val="24"/>
      <w:szCs w:val="24"/>
      <w:lang w:val="en-IN" w:eastAsia="en-US"/>
    </w:rPr>
  </w:style>
  <w:style w:type="table" w:styleId="TableGrid">
    <w:name w:val="Table Grid"/>
    <w:basedOn w:val="TableNormal"/>
    <w:uiPriority w:val="59"/>
    <w:rsid w:val="00A645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124D8"/>
    <w:pPr>
      <w:widowControl w:val="0"/>
      <w:suppressAutoHyphens w:val="0"/>
      <w:autoSpaceDE w:val="0"/>
      <w:autoSpaceDN w:val="0"/>
      <w:spacing w:line="259" w:lineRule="exact"/>
      <w:ind w:left="50"/>
    </w:pPr>
    <w:rPr>
      <w:sz w:val="22"/>
      <w:szCs w:val="22"/>
      <w:lang w:eastAsia="en-US"/>
    </w:rPr>
  </w:style>
  <w:style w:type="character" w:customStyle="1" w:styleId="HeaderChar">
    <w:name w:val="Header Char"/>
    <w:link w:val="Header"/>
    <w:uiPriority w:val="99"/>
    <w:rsid w:val="000D22EB"/>
    <w:rPr>
      <w:sz w:val="24"/>
      <w:szCs w:val="24"/>
      <w:lang w:val="en-US" w:eastAsia="zh-CN"/>
    </w:rPr>
  </w:style>
  <w:style w:type="paragraph" w:styleId="ListParagraph">
    <w:name w:val="List Paragraph"/>
    <w:basedOn w:val="Normal"/>
    <w:uiPriority w:val="34"/>
    <w:qFormat/>
    <w:rsid w:val="00567EC8"/>
    <w:pPr>
      <w:ind w:left="720"/>
    </w:pPr>
  </w:style>
  <w:style w:type="character" w:customStyle="1" w:styleId="BodyTextChar">
    <w:name w:val="Body Text Char"/>
    <w:link w:val="BodyText"/>
    <w:rsid w:val="002F0F1C"/>
    <w:rPr>
      <w:sz w:val="24"/>
      <w:szCs w:val="24"/>
      <w:lang w:val="en-US" w:eastAsia="zh-CN"/>
    </w:rPr>
  </w:style>
  <w:style w:type="character" w:customStyle="1" w:styleId="FooterChar">
    <w:name w:val="Footer Char"/>
    <w:link w:val="Footer"/>
    <w:uiPriority w:val="99"/>
    <w:rsid w:val="002F0F1C"/>
    <w:rPr>
      <w:sz w:val="24"/>
      <w:szCs w:val="24"/>
      <w:lang w:val="en-US" w:eastAsia="zh-CN"/>
    </w:rPr>
  </w:style>
  <w:style w:type="table" w:customStyle="1" w:styleId="TableGridLight1">
    <w:name w:val="Table Grid Light1"/>
    <w:basedOn w:val="TableNormal"/>
    <w:uiPriority w:val="40"/>
    <w:rsid w:val="0097010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EEE"/>
    <w:rPr>
      <w:rFonts w:ascii="Tahoma" w:hAnsi="Tahoma" w:cs="Tahoma"/>
      <w:sz w:val="16"/>
      <w:szCs w:val="16"/>
    </w:rPr>
  </w:style>
  <w:style w:type="character" w:customStyle="1" w:styleId="BalloonTextChar">
    <w:name w:val="Balloon Text Char"/>
    <w:basedOn w:val="DefaultParagraphFont"/>
    <w:link w:val="BalloonText"/>
    <w:uiPriority w:val="99"/>
    <w:semiHidden/>
    <w:rsid w:val="006D5EEE"/>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8502">
      <w:bodyDiv w:val="1"/>
      <w:marLeft w:val="0"/>
      <w:marRight w:val="0"/>
      <w:marTop w:val="0"/>
      <w:marBottom w:val="0"/>
      <w:divBdr>
        <w:top w:val="none" w:sz="0" w:space="0" w:color="auto"/>
        <w:left w:val="none" w:sz="0" w:space="0" w:color="auto"/>
        <w:bottom w:val="none" w:sz="0" w:space="0" w:color="auto"/>
        <w:right w:val="none" w:sz="0" w:space="0" w:color="auto"/>
      </w:divBdr>
      <w:divsChild>
        <w:div w:id="1821071920">
          <w:marLeft w:val="0"/>
          <w:marRight w:val="0"/>
          <w:marTop w:val="0"/>
          <w:marBottom w:val="0"/>
          <w:divBdr>
            <w:top w:val="none" w:sz="0" w:space="0" w:color="auto"/>
            <w:left w:val="none" w:sz="0" w:space="0" w:color="auto"/>
            <w:bottom w:val="none" w:sz="0" w:space="0" w:color="auto"/>
            <w:right w:val="none" w:sz="0" w:space="0" w:color="auto"/>
          </w:divBdr>
          <w:divsChild>
            <w:div w:id="212039160">
              <w:marLeft w:val="0"/>
              <w:marRight w:val="0"/>
              <w:marTop w:val="0"/>
              <w:marBottom w:val="0"/>
              <w:divBdr>
                <w:top w:val="none" w:sz="0" w:space="0" w:color="auto"/>
                <w:left w:val="none" w:sz="0" w:space="0" w:color="auto"/>
                <w:bottom w:val="none" w:sz="0" w:space="0" w:color="auto"/>
                <w:right w:val="none" w:sz="0" w:space="0" w:color="auto"/>
              </w:divBdr>
            </w:div>
            <w:div w:id="586309791">
              <w:marLeft w:val="0"/>
              <w:marRight w:val="0"/>
              <w:marTop w:val="0"/>
              <w:marBottom w:val="0"/>
              <w:divBdr>
                <w:top w:val="none" w:sz="0" w:space="0" w:color="auto"/>
                <w:left w:val="none" w:sz="0" w:space="0" w:color="auto"/>
                <w:bottom w:val="none" w:sz="0" w:space="0" w:color="auto"/>
                <w:right w:val="none" w:sz="0" w:space="0" w:color="auto"/>
              </w:divBdr>
            </w:div>
            <w:div w:id="669795782">
              <w:marLeft w:val="0"/>
              <w:marRight w:val="0"/>
              <w:marTop w:val="0"/>
              <w:marBottom w:val="0"/>
              <w:divBdr>
                <w:top w:val="none" w:sz="0" w:space="0" w:color="auto"/>
                <w:left w:val="none" w:sz="0" w:space="0" w:color="auto"/>
                <w:bottom w:val="none" w:sz="0" w:space="0" w:color="auto"/>
                <w:right w:val="none" w:sz="0" w:space="0" w:color="auto"/>
              </w:divBdr>
            </w:div>
            <w:div w:id="1148479972">
              <w:marLeft w:val="0"/>
              <w:marRight w:val="0"/>
              <w:marTop w:val="0"/>
              <w:marBottom w:val="0"/>
              <w:divBdr>
                <w:top w:val="none" w:sz="0" w:space="0" w:color="auto"/>
                <w:left w:val="none" w:sz="0" w:space="0" w:color="auto"/>
                <w:bottom w:val="none" w:sz="0" w:space="0" w:color="auto"/>
                <w:right w:val="none" w:sz="0" w:space="0" w:color="auto"/>
              </w:divBdr>
            </w:div>
            <w:div w:id="1368064913">
              <w:marLeft w:val="0"/>
              <w:marRight w:val="0"/>
              <w:marTop w:val="0"/>
              <w:marBottom w:val="0"/>
              <w:divBdr>
                <w:top w:val="none" w:sz="0" w:space="0" w:color="auto"/>
                <w:left w:val="none" w:sz="0" w:space="0" w:color="auto"/>
                <w:bottom w:val="none" w:sz="0" w:space="0" w:color="auto"/>
                <w:right w:val="none" w:sz="0" w:space="0" w:color="auto"/>
              </w:divBdr>
            </w:div>
            <w:div w:id="1737779658">
              <w:marLeft w:val="0"/>
              <w:marRight w:val="0"/>
              <w:marTop w:val="0"/>
              <w:marBottom w:val="0"/>
              <w:divBdr>
                <w:top w:val="none" w:sz="0" w:space="0" w:color="auto"/>
                <w:left w:val="none" w:sz="0" w:space="0" w:color="auto"/>
                <w:bottom w:val="none" w:sz="0" w:space="0" w:color="auto"/>
                <w:right w:val="none" w:sz="0" w:space="0" w:color="auto"/>
              </w:divBdr>
            </w:div>
            <w:div w:id="1774282452">
              <w:marLeft w:val="0"/>
              <w:marRight w:val="0"/>
              <w:marTop w:val="0"/>
              <w:marBottom w:val="0"/>
              <w:divBdr>
                <w:top w:val="none" w:sz="0" w:space="0" w:color="auto"/>
                <w:left w:val="none" w:sz="0" w:space="0" w:color="auto"/>
                <w:bottom w:val="none" w:sz="0" w:space="0" w:color="auto"/>
                <w:right w:val="none" w:sz="0" w:space="0" w:color="auto"/>
              </w:divBdr>
            </w:div>
            <w:div w:id="17933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4142">
      <w:bodyDiv w:val="1"/>
      <w:marLeft w:val="0"/>
      <w:marRight w:val="0"/>
      <w:marTop w:val="0"/>
      <w:marBottom w:val="0"/>
      <w:divBdr>
        <w:top w:val="none" w:sz="0" w:space="0" w:color="auto"/>
        <w:left w:val="none" w:sz="0" w:space="0" w:color="auto"/>
        <w:bottom w:val="none" w:sz="0" w:space="0" w:color="auto"/>
        <w:right w:val="none" w:sz="0" w:space="0" w:color="auto"/>
      </w:divBdr>
    </w:div>
    <w:div w:id="445152661">
      <w:bodyDiv w:val="1"/>
      <w:marLeft w:val="0"/>
      <w:marRight w:val="0"/>
      <w:marTop w:val="0"/>
      <w:marBottom w:val="0"/>
      <w:divBdr>
        <w:top w:val="none" w:sz="0" w:space="0" w:color="auto"/>
        <w:left w:val="none" w:sz="0" w:space="0" w:color="auto"/>
        <w:bottom w:val="none" w:sz="0" w:space="0" w:color="auto"/>
        <w:right w:val="none" w:sz="0" w:space="0" w:color="auto"/>
      </w:divBdr>
    </w:div>
    <w:div w:id="889269023">
      <w:bodyDiv w:val="1"/>
      <w:marLeft w:val="0"/>
      <w:marRight w:val="0"/>
      <w:marTop w:val="0"/>
      <w:marBottom w:val="0"/>
      <w:divBdr>
        <w:top w:val="none" w:sz="0" w:space="0" w:color="auto"/>
        <w:left w:val="none" w:sz="0" w:space="0" w:color="auto"/>
        <w:bottom w:val="none" w:sz="0" w:space="0" w:color="auto"/>
        <w:right w:val="none" w:sz="0" w:space="0" w:color="auto"/>
      </w:divBdr>
    </w:div>
    <w:div w:id="1019820167">
      <w:bodyDiv w:val="1"/>
      <w:marLeft w:val="0"/>
      <w:marRight w:val="0"/>
      <w:marTop w:val="0"/>
      <w:marBottom w:val="0"/>
      <w:divBdr>
        <w:top w:val="none" w:sz="0" w:space="0" w:color="auto"/>
        <w:left w:val="none" w:sz="0" w:space="0" w:color="auto"/>
        <w:bottom w:val="none" w:sz="0" w:space="0" w:color="auto"/>
        <w:right w:val="none" w:sz="0" w:space="0" w:color="auto"/>
      </w:divBdr>
      <w:divsChild>
        <w:div w:id="720397941">
          <w:marLeft w:val="0"/>
          <w:marRight w:val="0"/>
          <w:marTop w:val="0"/>
          <w:marBottom w:val="0"/>
          <w:divBdr>
            <w:top w:val="none" w:sz="0" w:space="0" w:color="auto"/>
            <w:left w:val="none" w:sz="0" w:space="0" w:color="auto"/>
            <w:bottom w:val="none" w:sz="0" w:space="0" w:color="auto"/>
            <w:right w:val="none" w:sz="0" w:space="0" w:color="auto"/>
          </w:divBdr>
          <w:divsChild>
            <w:div w:id="7876821">
              <w:marLeft w:val="0"/>
              <w:marRight w:val="0"/>
              <w:marTop w:val="0"/>
              <w:marBottom w:val="0"/>
              <w:divBdr>
                <w:top w:val="none" w:sz="0" w:space="0" w:color="auto"/>
                <w:left w:val="none" w:sz="0" w:space="0" w:color="auto"/>
                <w:bottom w:val="none" w:sz="0" w:space="0" w:color="auto"/>
                <w:right w:val="none" w:sz="0" w:space="0" w:color="auto"/>
              </w:divBdr>
            </w:div>
            <w:div w:id="35087346">
              <w:marLeft w:val="0"/>
              <w:marRight w:val="0"/>
              <w:marTop w:val="0"/>
              <w:marBottom w:val="0"/>
              <w:divBdr>
                <w:top w:val="none" w:sz="0" w:space="0" w:color="auto"/>
                <w:left w:val="none" w:sz="0" w:space="0" w:color="auto"/>
                <w:bottom w:val="none" w:sz="0" w:space="0" w:color="auto"/>
                <w:right w:val="none" w:sz="0" w:space="0" w:color="auto"/>
              </w:divBdr>
            </w:div>
            <w:div w:id="36709352">
              <w:marLeft w:val="0"/>
              <w:marRight w:val="0"/>
              <w:marTop w:val="0"/>
              <w:marBottom w:val="0"/>
              <w:divBdr>
                <w:top w:val="none" w:sz="0" w:space="0" w:color="auto"/>
                <w:left w:val="none" w:sz="0" w:space="0" w:color="auto"/>
                <w:bottom w:val="none" w:sz="0" w:space="0" w:color="auto"/>
                <w:right w:val="none" w:sz="0" w:space="0" w:color="auto"/>
              </w:divBdr>
            </w:div>
            <w:div w:id="45228058">
              <w:marLeft w:val="0"/>
              <w:marRight w:val="0"/>
              <w:marTop w:val="0"/>
              <w:marBottom w:val="0"/>
              <w:divBdr>
                <w:top w:val="none" w:sz="0" w:space="0" w:color="auto"/>
                <w:left w:val="none" w:sz="0" w:space="0" w:color="auto"/>
                <w:bottom w:val="none" w:sz="0" w:space="0" w:color="auto"/>
                <w:right w:val="none" w:sz="0" w:space="0" w:color="auto"/>
              </w:divBdr>
            </w:div>
            <w:div w:id="54404009">
              <w:marLeft w:val="0"/>
              <w:marRight w:val="0"/>
              <w:marTop w:val="0"/>
              <w:marBottom w:val="0"/>
              <w:divBdr>
                <w:top w:val="none" w:sz="0" w:space="0" w:color="auto"/>
                <w:left w:val="none" w:sz="0" w:space="0" w:color="auto"/>
                <w:bottom w:val="none" w:sz="0" w:space="0" w:color="auto"/>
                <w:right w:val="none" w:sz="0" w:space="0" w:color="auto"/>
              </w:divBdr>
            </w:div>
            <w:div w:id="55668194">
              <w:marLeft w:val="0"/>
              <w:marRight w:val="0"/>
              <w:marTop w:val="0"/>
              <w:marBottom w:val="0"/>
              <w:divBdr>
                <w:top w:val="none" w:sz="0" w:space="0" w:color="auto"/>
                <w:left w:val="none" w:sz="0" w:space="0" w:color="auto"/>
                <w:bottom w:val="none" w:sz="0" w:space="0" w:color="auto"/>
                <w:right w:val="none" w:sz="0" w:space="0" w:color="auto"/>
              </w:divBdr>
            </w:div>
            <w:div w:id="64454230">
              <w:marLeft w:val="0"/>
              <w:marRight w:val="0"/>
              <w:marTop w:val="0"/>
              <w:marBottom w:val="0"/>
              <w:divBdr>
                <w:top w:val="none" w:sz="0" w:space="0" w:color="auto"/>
                <w:left w:val="none" w:sz="0" w:space="0" w:color="auto"/>
                <w:bottom w:val="none" w:sz="0" w:space="0" w:color="auto"/>
                <w:right w:val="none" w:sz="0" w:space="0" w:color="auto"/>
              </w:divBdr>
            </w:div>
            <w:div w:id="94130246">
              <w:marLeft w:val="0"/>
              <w:marRight w:val="0"/>
              <w:marTop w:val="0"/>
              <w:marBottom w:val="0"/>
              <w:divBdr>
                <w:top w:val="none" w:sz="0" w:space="0" w:color="auto"/>
                <w:left w:val="none" w:sz="0" w:space="0" w:color="auto"/>
                <w:bottom w:val="none" w:sz="0" w:space="0" w:color="auto"/>
                <w:right w:val="none" w:sz="0" w:space="0" w:color="auto"/>
              </w:divBdr>
            </w:div>
            <w:div w:id="108936471">
              <w:marLeft w:val="0"/>
              <w:marRight w:val="0"/>
              <w:marTop w:val="0"/>
              <w:marBottom w:val="0"/>
              <w:divBdr>
                <w:top w:val="none" w:sz="0" w:space="0" w:color="auto"/>
                <w:left w:val="none" w:sz="0" w:space="0" w:color="auto"/>
                <w:bottom w:val="none" w:sz="0" w:space="0" w:color="auto"/>
                <w:right w:val="none" w:sz="0" w:space="0" w:color="auto"/>
              </w:divBdr>
            </w:div>
            <w:div w:id="127557034">
              <w:marLeft w:val="0"/>
              <w:marRight w:val="0"/>
              <w:marTop w:val="0"/>
              <w:marBottom w:val="0"/>
              <w:divBdr>
                <w:top w:val="none" w:sz="0" w:space="0" w:color="auto"/>
                <w:left w:val="none" w:sz="0" w:space="0" w:color="auto"/>
                <w:bottom w:val="none" w:sz="0" w:space="0" w:color="auto"/>
                <w:right w:val="none" w:sz="0" w:space="0" w:color="auto"/>
              </w:divBdr>
            </w:div>
            <w:div w:id="132984536">
              <w:marLeft w:val="0"/>
              <w:marRight w:val="0"/>
              <w:marTop w:val="0"/>
              <w:marBottom w:val="0"/>
              <w:divBdr>
                <w:top w:val="none" w:sz="0" w:space="0" w:color="auto"/>
                <w:left w:val="none" w:sz="0" w:space="0" w:color="auto"/>
                <w:bottom w:val="none" w:sz="0" w:space="0" w:color="auto"/>
                <w:right w:val="none" w:sz="0" w:space="0" w:color="auto"/>
              </w:divBdr>
            </w:div>
            <w:div w:id="146942072">
              <w:marLeft w:val="0"/>
              <w:marRight w:val="0"/>
              <w:marTop w:val="0"/>
              <w:marBottom w:val="0"/>
              <w:divBdr>
                <w:top w:val="none" w:sz="0" w:space="0" w:color="auto"/>
                <w:left w:val="none" w:sz="0" w:space="0" w:color="auto"/>
                <w:bottom w:val="none" w:sz="0" w:space="0" w:color="auto"/>
                <w:right w:val="none" w:sz="0" w:space="0" w:color="auto"/>
              </w:divBdr>
            </w:div>
            <w:div w:id="155075407">
              <w:marLeft w:val="0"/>
              <w:marRight w:val="0"/>
              <w:marTop w:val="0"/>
              <w:marBottom w:val="0"/>
              <w:divBdr>
                <w:top w:val="none" w:sz="0" w:space="0" w:color="auto"/>
                <w:left w:val="none" w:sz="0" w:space="0" w:color="auto"/>
                <w:bottom w:val="none" w:sz="0" w:space="0" w:color="auto"/>
                <w:right w:val="none" w:sz="0" w:space="0" w:color="auto"/>
              </w:divBdr>
            </w:div>
            <w:div w:id="161091368">
              <w:marLeft w:val="0"/>
              <w:marRight w:val="0"/>
              <w:marTop w:val="0"/>
              <w:marBottom w:val="0"/>
              <w:divBdr>
                <w:top w:val="none" w:sz="0" w:space="0" w:color="auto"/>
                <w:left w:val="none" w:sz="0" w:space="0" w:color="auto"/>
                <w:bottom w:val="none" w:sz="0" w:space="0" w:color="auto"/>
                <w:right w:val="none" w:sz="0" w:space="0" w:color="auto"/>
              </w:divBdr>
            </w:div>
            <w:div w:id="171604950">
              <w:marLeft w:val="0"/>
              <w:marRight w:val="0"/>
              <w:marTop w:val="0"/>
              <w:marBottom w:val="0"/>
              <w:divBdr>
                <w:top w:val="none" w:sz="0" w:space="0" w:color="auto"/>
                <w:left w:val="none" w:sz="0" w:space="0" w:color="auto"/>
                <w:bottom w:val="none" w:sz="0" w:space="0" w:color="auto"/>
                <w:right w:val="none" w:sz="0" w:space="0" w:color="auto"/>
              </w:divBdr>
            </w:div>
            <w:div w:id="179394162">
              <w:marLeft w:val="0"/>
              <w:marRight w:val="0"/>
              <w:marTop w:val="0"/>
              <w:marBottom w:val="0"/>
              <w:divBdr>
                <w:top w:val="none" w:sz="0" w:space="0" w:color="auto"/>
                <w:left w:val="none" w:sz="0" w:space="0" w:color="auto"/>
                <w:bottom w:val="none" w:sz="0" w:space="0" w:color="auto"/>
                <w:right w:val="none" w:sz="0" w:space="0" w:color="auto"/>
              </w:divBdr>
            </w:div>
            <w:div w:id="217786034">
              <w:marLeft w:val="0"/>
              <w:marRight w:val="0"/>
              <w:marTop w:val="0"/>
              <w:marBottom w:val="0"/>
              <w:divBdr>
                <w:top w:val="none" w:sz="0" w:space="0" w:color="auto"/>
                <w:left w:val="none" w:sz="0" w:space="0" w:color="auto"/>
                <w:bottom w:val="none" w:sz="0" w:space="0" w:color="auto"/>
                <w:right w:val="none" w:sz="0" w:space="0" w:color="auto"/>
              </w:divBdr>
            </w:div>
            <w:div w:id="218907708">
              <w:marLeft w:val="0"/>
              <w:marRight w:val="0"/>
              <w:marTop w:val="0"/>
              <w:marBottom w:val="0"/>
              <w:divBdr>
                <w:top w:val="none" w:sz="0" w:space="0" w:color="auto"/>
                <w:left w:val="none" w:sz="0" w:space="0" w:color="auto"/>
                <w:bottom w:val="none" w:sz="0" w:space="0" w:color="auto"/>
                <w:right w:val="none" w:sz="0" w:space="0" w:color="auto"/>
              </w:divBdr>
            </w:div>
            <w:div w:id="260378838">
              <w:marLeft w:val="0"/>
              <w:marRight w:val="0"/>
              <w:marTop w:val="0"/>
              <w:marBottom w:val="0"/>
              <w:divBdr>
                <w:top w:val="none" w:sz="0" w:space="0" w:color="auto"/>
                <w:left w:val="none" w:sz="0" w:space="0" w:color="auto"/>
                <w:bottom w:val="none" w:sz="0" w:space="0" w:color="auto"/>
                <w:right w:val="none" w:sz="0" w:space="0" w:color="auto"/>
              </w:divBdr>
            </w:div>
            <w:div w:id="276568518">
              <w:marLeft w:val="0"/>
              <w:marRight w:val="0"/>
              <w:marTop w:val="0"/>
              <w:marBottom w:val="0"/>
              <w:divBdr>
                <w:top w:val="none" w:sz="0" w:space="0" w:color="auto"/>
                <w:left w:val="none" w:sz="0" w:space="0" w:color="auto"/>
                <w:bottom w:val="none" w:sz="0" w:space="0" w:color="auto"/>
                <w:right w:val="none" w:sz="0" w:space="0" w:color="auto"/>
              </w:divBdr>
            </w:div>
            <w:div w:id="285701664">
              <w:marLeft w:val="0"/>
              <w:marRight w:val="0"/>
              <w:marTop w:val="0"/>
              <w:marBottom w:val="0"/>
              <w:divBdr>
                <w:top w:val="none" w:sz="0" w:space="0" w:color="auto"/>
                <w:left w:val="none" w:sz="0" w:space="0" w:color="auto"/>
                <w:bottom w:val="none" w:sz="0" w:space="0" w:color="auto"/>
                <w:right w:val="none" w:sz="0" w:space="0" w:color="auto"/>
              </w:divBdr>
            </w:div>
            <w:div w:id="358165358">
              <w:marLeft w:val="0"/>
              <w:marRight w:val="0"/>
              <w:marTop w:val="0"/>
              <w:marBottom w:val="0"/>
              <w:divBdr>
                <w:top w:val="none" w:sz="0" w:space="0" w:color="auto"/>
                <w:left w:val="none" w:sz="0" w:space="0" w:color="auto"/>
                <w:bottom w:val="none" w:sz="0" w:space="0" w:color="auto"/>
                <w:right w:val="none" w:sz="0" w:space="0" w:color="auto"/>
              </w:divBdr>
            </w:div>
            <w:div w:id="363798676">
              <w:marLeft w:val="0"/>
              <w:marRight w:val="0"/>
              <w:marTop w:val="0"/>
              <w:marBottom w:val="0"/>
              <w:divBdr>
                <w:top w:val="none" w:sz="0" w:space="0" w:color="auto"/>
                <w:left w:val="none" w:sz="0" w:space="0" w:color="auto"/>
                <w:bottom w:val="none" w:sz="0" w:space="0" w:color="auto"/>
                <w:right w:val="none" w:sz="0" w:space="0" w:color="auto"/>
              </w:divBdr>
            </w:div>
            <w:div w:id="364987217">
              <w:marLeft w:val="0"/>
              <w:marRight w:val="0"/>
              <w:marTop w:val="0"/>
              <w:marBottom w:val="0"/>
              <w:divBdr>
                <w:top w:val="none" w:sz="0" w:space="0" w:color="auto"/>
                <w:left w:val="none" w:sz="0" w:space="0" w:color="auto"/>
                <w:bottom w:val="none" w:sz="0" w:space="0" w:color="auto"/>
                <w:right w:val="none" w:sz="0" w:space="0" w:color="auto"/>
              </w:divBdr>
            </w:div>
            <w:div w:id="378288167">
              <w:marLeft w:val="0"/>
              <w:marRight w:val="0"/>
              <w:marTop w:val="0"/>
              <w:marBottom w:val="0"/>
              <w:divBdr>
                <w:top w:val="none" w:sz="0" w:space="0" w:color="auto"/>
                <w:left w:val="none" w:sz="0" w:space="0" w:color="auto"/>
                <w:bottom w:val="none" w:sz="0" w:space="0" w:color="auto"/>
                <w:right w:val="none" w:sz="0" w:space="0" w:color="auto"/>
              </w:divBdr>
            </w:div>
            <w:div w:id="386077048">
              <w:marLeft w:val="0"/>
              <w:marRight w:val="0"/>
              <w:marTop w:val="0"/>
              <w:marBottom w:val="0"/>
              <w:divBdr>
                <w:top w:val="none" w:sz="0" w:space="0" w:color="auto"/>
                <w:left w:val="none" w:sz="0" w:space="0" w:color="auto"/>
                <w:bottom w:val="none" w:sz="0" w:space="0" w:color="auto"/>
                <w:right w:val="none" w:sz="0" w:space="0" w:color="auto"/>
              </w:divBdr>
            </w:div>
            <w:div w:id="387455845">
              <w:marLeft w:val="0"/>
              <w:marRight w:val="0"/>
              <w:marTop w:val="0"/>
              <w:marBottom w:val="0"/>
              <w:divBdr>
                <w:top w:val="none" w:sz="0" w:space="0" w:color="auto"/>
                <w:left w:val="none" w:sz="0" w:space="0" w:color="auto"/>
                <w:bottom w:val="none" w:sz="0" w:space="0" w:color="auto"/>
                <w:right w:val="none" w:sz="0" w:space="0" w:color="auto"/>
              </w:divBdr>
            </w:div>
            <w:div w:id="395863231">
              <w:marLeft w:val="0"/>
              <w:marRight w:val="0"/>
              <w:marTop w:val="0"/>
              <w:marBottom w:val="0"/>
              <w:divBdr>
                <w:top w:val="none" w:sz="0" w:space="0" w:color="auto"/>
                <w:left w:val="none" w:sz="0" w:space="0" w:color="auto"/>
                <w:bottom w:val="none" w:sz="0" w:space="0" w:color="auto"/>
                <w:right w:val="none" w:sz="0" w:space="0" w:color="auto"/>
              </w:divBdr>
            </w:div>
            <w:div w:id="406537754">
              <w:marLeft w:val="0"/>
              <w:marRight w:val="0"/>
              <w:marTop w:val="0"/>
              <w:marBottom w:val="0"/>
              <w:divBdr>
                <w:top w:val="none" w:sz="0" w:space="0" w:color="auto"/>
                <w:left w:val="none" w:sz="0" w:space="0" w:color="auto"/>
                <w:bottom w:val="none" w:sz="0" w:space="0" w:color="auto"/>
                <w:right w:val="none" w:sz="0" w:space="0" w:color="auto"/>
              </w:divBdr>
            </w:div>
            <w:div w:id="413283988">
              <w:marLeft w:val="0"/>
              <w:marRight w:val="0"/>
              <w:marTop w:val="0"/>
              <w:marBottom w:val="0"/>
              <w:divBdr>
                <w:top w:val="none" w:sz="0" w:space="0" w:color="auto"/>
                <w:left w:val="none" w:sz="0" w:space="0" w:color="auto"/>
                <w:bottom w:val="none" w:sz="0" w:space="0" w:color="auto"/>
                <w:right w:val="none" w:sz="0" w:space="0" w:color="auto"/>
              </w:divBdr>
            </w:div>
            <w:div w:id="415857612">
              <w:marLeft w:val="0"/>
              <w:marRight w:val="0"/>
              <w:marTop w:val="0"/>
              <w:marBottom w:val="0"/>
              <w:divBdr>
                <w:top w:val="none" w:sz="0" w:space="0" w:color="auto"/>
                <w:left w:val="none" w:sz="0" w:space="0" w:color="auto"/>
                <w:bottom w:val="none" w:sz="0" w:space="0" w:color="auto"/>
                <w:right w:val="none" w:sz="0" w:space="0" w:color="auto"/>
              </w:divBdr>
            </w:div>
            <w:div w:id="430787302">
              <w:marLeft w:val="0"/>
              <w:marRight w:val="0"/>
              <w:marTop w:val="0"/>
              <w:marBottom w:val="0"/>
              <w:divBdr>
                <w:top w:val="none" w:sz="0" w:space="0" w:color="auto"/>
                <w:left w:val="none" w:sz="0" w:space="0" w:color="auto"/>
                <w:bottom w:val="none" w:sz="0" w:space="0" w:color="auto"/>
                <w:right w:val="none" w:sz="0" w:space="0" w:color="auto"/>
              </w:divBdr>
            </w:div>
            <w:div w:id="440347296">
              <w:marLeft w:val="0"/>
              <w:marRight w:val="0"/>
              <w:marTop w:val="0"/>
              <w:marBottom w:val="0"/>
              <w:divBdr>
                <w:top w:val="none" w:sz="0" w:space="0" w:color="auto"/>
                <w:left w:val="none" w:sz="0" w:space="0" w:color="auto"/>
                <w:bottom w:val="none" w:sz="0" w:space="0" w:color="auto"/>
                <w:right w:val="none" w:sz="0" w:space="0" w:color="auto"/>
              </w:divBdr>
            </w:div>
            <w:div w:id="441190243">
              <w:marLeft w:val="0"/>
              <w:marRight w:val="0"/>
              <w:marTop w:val="0"/>
              <w:marBottom w:val="0"/>
              <w:divBdr>
                <w:top w:val="none" w:sz="0" w:space="0" w:color="auto"/>
                <w:left w:val="none" w:sz="0" w:space="0" w:color="auto"/>
                <w:bottom w:val="none" w:sz="0" w:space="0" w:color="auto"/>
                <w:right w:val="none" w:sz="0" w:space="0" w:color="auto"/>
              </w:divBdr>
            </w:div>
            <w:div w:id="446968210">
              <w:marLeft w:val="0"/>
              <w:marRight w:val="0"/>
              <w:marTop w:val="0"/>
              <w:marBottom w:val="0"/>
              <w:divBdr>
                <w:top w:val="none" w:sz="0" w:space="0" w:color="auto"/>
                <w:left w:val="none" w:sz="0" w:space="0" w:color="auto"/>
                <w:bottom w:val="none" w:sz="0" w:space="0" w:color="auto"/>
                <w:right w:val="none" w:sz="0" w:space="0" w:color="auto"/>
              </w:divBdr>
            </w:div>
            <w:div w:id="487983098">
              <w:marLeft w:val="0"/>
              <w:marRight w:val="0"/>
              <w:marTop w:val="0"/>
              <w:marBottom w:val="0"/>
              <w:divBdr>
                <w:top w:val="none" w:sz="0" w:space="0" w:color="auto"/>
                <w:left w:val="none" w:sz="0" w:space="0" w:color="auto"/>
                <w:bottom w:val="none" w:sz="0" w:space="0" w:color="auto"/>
                <w:right w:val="none" w:sz="0" w:space="0" w:color="auto"/>
              </w:divBdr>
            </w:div>
            <w:div w:id="495808491">
              <w:marLeft w:val="0"/>
              <w:marRight w:val="0"/>
              <w:marTop w:val="0"/>
              <w:marBottom w:val="0"/>
              <w:divBdr>
                <w:top w:val="none" w:sz="0" w:space="0" w:color="auto"/>
                <w:left w:val="none" w:sz="0" w:space="0" w:color="auto"/>
                <w:bottom w:val="none" w:sz="0" w:space="0" w:color="auto"/>
                <w:right w:val="none" w:sz="0" w:space="0" w:color="auto"/>
              </w:divBdr>
            </w:div>
            <w:div w:id="512232578">
              <w:marLeft w:val="0"/>
              <w:marRight w:val="0"/>
              <w:marTop w:val="0"/>
              <w:marBottom w:val="0"/>
              <w:divBdr>
                <w:top w:val="none" w:sz="0" w:space="0" w:color="auto"/>
                <w:left w:val="none" w:sz="0" w:space="0" w:color="auto"/>
                <w:bottom w:val="none" w:sz="0" w:space="0" w:color="auto"/>
                <w:right w:val="none" w:sz="0" w:space="0" w:color="auto"/>
              </w:divBdr>
            </w:div>
            <w:div w:id="524558255">
              <w:marLeft w:val="0"/>
              <w:marRight w:val="0"/>
              <w:marTop w:val="0"/>
              <w:marBottom w:val="0"/>
              <w:divBdr>
                <w:top w:val="none" w:sz="0" w:space="0" w:color="auto"/>
                <w:left w:val="none" w:sz="0" w:space="0" w:color="auto"/>
                <w:bottom w:val="none" w:sz="0" w:space="0" w:color="auto"/>
                <w:right w:val="none" w:sz="0" w:space="0" w:color="auto"/>
              </w:divBdr>
            </w:div>
            <w:div w:id="547759961">
              <w:marLeft w:val="0"/>
              <w:marRight w:val="0"/>
              <w:marTop w:val="0"/>
              <w:marBottom w:val="0"/>
              <w:divBdr>
                <w:top w:val="none" w:sz="0" w:space="0" w:color="auto"/>
                <w:left w:val="none" w:sz="0" w:space="0" w:color="auto"/>
                <w:bottom w:val="none" w:sz="0" w:space="0" w:color="auto"/>
                <w:right w:val="none" w:sz="0" w:space="0" w:color="auto"/>
              </w:divBdr>
            </w:div>
            <w:div w:id="548107023">
              <w:marLeft w:val="0"/>
              <w:marRight w:val="0"/>
              <w:marTop w:val="0"/>
              <w:marBottom w:val="0"/>
              <w:divBdr>
                <w:top w:val="none" w:sz="0" w:space="0" w:color="auto"/>
                <w:left w:val="none" w:sz="0" w:space="0" w:color="auto"/>
                <w:bottom w:val="none" w:sz="0" w:space="0" w:color="auto"/>
                <w:right w:val="none" w:sz="0" w:space="0" w:color="auto"/>
              </w:divBdr>
            </w:div>
            <w:div w:id="566189386">
              <w:marLeft w:val="0"/>
              <w:marRight w:val="0"/>
              <w:marTop w:val="0"/>
              <w:marBottom w:val="0"/>
              <w:divBdr>
                <w:top w:val="none" w:sz="0" w:space="0" w:color="auto"/>
                <w:left w:val="none" w:sz="0" w:space="0" w:color="auto"/>
                <w:bottom w:val="none" w:sz="0" w:space="0" w:color="auto"/>
                <w:right w:val="none" w:sz="0" w:space="0" w:color="auto"/>
              </w:divBdr>
            </w:div>
            <w:div w:id="566914621">
              <w:marLeft w:val="0"/>
              <w:marRight w:val="0"/>
              <w:marTop w:val="0"/>
              <w:marBottom w:val="0"/>
              <w:divBdr>
                <w:top w:val="none" w:sz="0" w:space="0" w:color="auto"/>
                <w:left w:val="none" w:sz="0" w:space="0" w:color="auto"/>
                <w:bottom w:val="none" w:sz="0" w:space="0" w:color="auto"/>
                <w:right w:val="none" w:sz="0" w:space="0" w:color="auto"/>
              </w:divBdr>
            </w:div>
            <w:div w:id="601451202">
              <w:marLeft w:val="0"/>
              <w:marRight w:val="0"/>
              <w:marTop w:val="0"/>
              <w:marBottom w:val="0"/>
              <w:divBdr>
                <w:top w:val="none" w:sz="0" w:space="0" w:color="auto"/>
                <w:left w:val="none" w:sz="0" w:space="0" w:color="auto"/>
                <w:bottom w:val="none" w:sz="0" w:space="0" w:color="auto"/>
                <w:right w:val="none" w:sz="0" w:space="0" w:color="auto"/>
              </w:divBdr>
            </w:div>
            <w:div w:id="624965306">
              <w:marLeft w:val="0"/>
              <w:marRight w:val="0"/>
              <w:marTop w:val="0"/>
              <w:marBottom w:val="0"/>
              <w:divBdr>
                <w:top w:val="none" w:sz="0" w:space="0" w:color="auto"/>
                <w:left w:val="none" w:sz="0" w:space="0" w:color="auto"/>
                <w:bottom w:val="none" w:sz="0" w:space="0" w:color="auto"/>
                <w:right w:val="none" w:sz="0" w:space="0" w:color="auto"/>
              </w:divBdr>
            </w:div>
            <w:div w:id="640228924">
              <w:marLeft w:val="0"/>
              <w:marRight w:val="0"/>
              <w:marTop w:val="0"/>
              <w:marBottom w:val="0"/>
              <w:divBdr>
                <w:top w:val="none" w:sz="0" w:space="0" w:color="auto"/>
                <w:left w:val="none" w:sz="0" w:space="0" w:color="auto"/>
                <w:bottom w:val="none" w:sz="0" w:space="0" w:color="auto"/>
                <w:right w:val="none" w:sz="0" w:space="0" w:color="auto"/>
              </w:divBdr>
            </w:div>
            <w:div w:id="640618511">
              <w:marLeft w:val="0"/>
              <w:marRight w:val="0"/>
              <w:marTop w:val="0"/>
              <w:marBottom w:val="0"/>
              <w:divBdr>
                <w:top w:val="none" w:sz="0" w:space="0" w:color="auto"/>
                <w:left w:val="none" w:sz="0" w:space="0" w:color="auto"/>
                <w:bottom w:val="none" w:sz="0" w:space="0" w:color="auto"/>
                <w:right w:val="none" w:sz="0" w:space="0" w:color="auto"/>
              </w:divBdr>
            </w:div>
            <w:div w:id="674916835">
              <w:marLeft w:val="0"/>
              <w:marRight w:val="0"/>
              <w:marTop w:val="0"/>
              <w:marBottom w:val="0"/>
              <w:divBdr>
                <w:top w:val="none" w:sz="0" w:space="0" w:color="auto"/>
                <w:left w:val="none" w:sz="0" w:space="0" w:color="auto"/>
                <w:bottom w:val="none" w:sz="0" w:space="0" w:color="auto"/>
                <w:right w:val="none" w:sz="0" w:space="0" w:color="auto"/>
              </w:divBdr>
            </w:div>
            <w:div w:id="707529111">
              <w:marLeft w:val="0"/>
              <w:marRight w:val="0"/>
              <w:marTop w:val="0"/>
              <w:marBottom w:val="0"/>
              <w:divBdr>
                <w:top w:val="none" w:sz="0" w:space="0" w:color="auto"/>
                <w:left w:val="none" w:sz="0" w:space="0" w:color="auto"/>
                <w:bottom w:val="none" w:sz="0" w:space="0" w:color="auto"/>
                <w:right w:val="none" w:sz="0" w:space="0" w:color="auto"/>
              </w:divBdr>
            </w:div>
            <w:div w:id="747113388">
              <w:marLeft w:val="0"/>
              <w:marRight w:val="0"/>
              <w:marTop w:val="0"/>
              <w:marBottom w:val="0"/>
              <w:divBdr>
                <w:top w:val="none" w:sz="0" w:space="0" w:color="auto"/>
                <w:left w:val="none" w:sz="0" w:space="0" w:color="auto"/>
                <w:bottom w:val="none" w:sz="0" w:space="0" w:color="auto"/>
                <w:right w:val="none" w:sz="0" w:space="0" w:color="auto"/>
              </w:divBdr>
            </w:div>
            <w:div w:id="754015505">
              <w:marLeft w:val="0"/>
              <w:marRight w:val="0"/>
              <w:marTop w:val="0"/>
              <w:marBottom w:val="0"/>
              <w:divBdr>
                <w:top w:val="none" w:sz="0" w:space="0" w:color="auto"/>
                <w:left w:val="none" w:sz="0" w:space="0" w:color="auto"/>
                <w:bottom w:val="none" w:sz="0" w:space="0" w:color="auto"/>
                <w:right w:val="none" w:sz="0" w:space="0" w:color="auto"/>
              </w:divBdr>
            </w:div>
            <w:div w:id="759300157">
              <w:marLeft w:val="0"/>
              <w:marRight w:val="0"/>
              <w:marTop w:val="0"/>
              <w:marBottom w:val="0"/>
              <w:divBdr>
                <w:top w:val="none" w:sz="0" w:space="0" w:color="auto"/>
                <w:left w:val="none" w:sz="0" w:space="0" w:color="auto"/>
                <w:bottom w:val="none" w:sz="0" w:space="0" w:color="auto"/>
                <w:right w:val="none" w:sz="0" w:space="0" w:color="auto"/>
              </w:divBdr>
            </w:div>
            <w:div w:id="768424609">
              <w:marLeft w:val="0"/>
              <w:marRight w:val="0"/>
              <w:marTop w:val="0"/>
              <w:marBottom w:val="0"/>
              <w:divBdr>
                <w:top w:val="none" w:sz="0" w:space="0" w:color="auto"/>
                <w:left w:val="none" w:sz="0" w:space="0" w:color="auto"/>
                <w:bottom w:val="none" w:sz="0" w:space="0" w:color="auto"/>
                <w:right w:val="none" w:sz="0" w:space="0" w:color="auto"/>
              </w:divBdr>
            </w:div>
            <w:div w:id="769351044">
              <w:marLeft w:val="0"/>
              <w:marRight w:val="0"/>
              <w:marTop w:val="0"/>
              <w:marBottom w:val="0"/>
              <w:divBdr>
                <w:top w:val="none" w:sz="0" w:space="0" w:color="auto"/>
                <w:left w:val="none" w:sz="0" w:space="0" w:color="auto"/>
                <w:bottom w:val="none" w:sz="0" w:space="0" w:color="auto"/>
                <w:right w:val="none" w:sz="0" w:space="0" w:color="auto"/>
              </w:divBdr>
            </w:div>
            <w:div w:id="771822306">
              <w:marLeft w:val="0"/>
              <w:marRight w:val="0"/>
              <w:marTop w:val="0"/>
              <w:marBottom w:val="0"/>
              <w:divBdr>
                <w:top w:val="none" w:sz="0" w:space="0" w:color="auto"/>
                <w:left w:val="none" w:sz="0" w:space="0" w:color="auto"/>
                <w:bottom w:val="none" w:sz="0" w:space="0" w:color="auto"/>
                <w:right w:val="none" w:sz="0" w:space="0" w:color="auto"/>
              </w:divBdr>
            </w:div>
            <w:div w:id="782724477">
              <w:marLeft w:val="0"/>
              <w:marRight w:val="0"/>
              <w:marTop w:val="0"/>
              <w:marBottom w:val="0"/>
              <w:divBdr>
                <w:top w:val="none" w:sz="0" w:space="0" w:color="auto"/>
                <w:left w:val="none" w:sz="0" w:space="0" w:color="auto"/>
                <w:bottom w:val="none" w:sz="0" w:space="0" w:color="auto"/>
                <w:right w:val="none" w:sz="0" w:space="0" w:color="auto"/>
              </w:divBdr>
            </w:div>
            <w:div w:id="798649176">
              <w:marLeft w:val="0"/>
              <w:marRight w:val="0"/>
              <w:marTop w:val="0"/>
              <w:marBottom w:val="0"/>
              <w:divBdr>
                <w:top w:val="none" w:sz="0" w:space="0" w:color="auto"/>
                <w:left w:val="none" w:sz="0" w:space="0" w:color="auto"/>
                <w:bottom w:val="none" w:sz="0" w:space="0" w:color="auto"/>
                <w:right w:val="none" w:sz="0" w:space="0" w:color="auto"/>
              </w:divBdr>
            </w:div>
            <w:div w:id="809329642">
              <w:marLeft w:val="0"/>
              <w:marRight w:val="0"/>
              <w:marTop w:val="0"/>
              <w:marBottom w:val="0"/>
              <w:divBdr>
                <w:top w:val="none" w:sz="0" w:space="0" w:color="auto"/>
                <w:left w:val="none" w:sz="0" w:space="0" w:color="auto"/>
                <w:bottom w:val="none" w:sz="0" w:space="0" w:color="auto"/>
                <w:right w:val="none" w:sz="0" w:space="0" w:color="auto"/>
              </w:divBdr>
            </w:div>
            <w:div w:id="817384488">
              <w:marLeft w:val="0"/>
              <w:marRight w:val="0"/>
              <w:marTop w:val="0"/>
              <w:marBottom w:val="0"/>
              <w:divBdr>
                <w:top w:val="none" w:sz="0" w:space="0" w:color="auto"/>
                <w:left w:val="none" w:sz="0" w:space="0" w:color="auto"/>
                <w:bottom w:val="none" w:sz="0" w:space="0" w:color="auto"/>
                <w:right w:val="none" w:sz="0" w:space="0" w:color="auto"/>
              </w:divBdr>
            </w:div>
            <w:div w:id="819732865">
              <w:marLeft w:val="0"/>
              <w:marRight w:val="0"/>
              <w:marTop w:val="0"/>
              <w:marBottom w:val="0"/>
              <w:divBdr>
                <w:top w:val="none" w:sz="0" w:space="0" w:color="auto"/>
                <w:left w:val="none" w:sz="0" w:space="0" w:color="auto"/>
                <w:bottom w:val="none" w:sz="0" w:space="0" w:color="auto"/>
                <w:right w:val="none" w:sz="0" w:space="0" w:color="auto"/>
              </w:divBdr>
            </w:div>
            <w:div w:id="835850584">
              <w:marLeft w:val="0"/>
              <w:marRight w:val="0"/>
              <w:marTop w:val="0"/>
              <w:marBottom w:val="0"/>
              <w:divBdr>
                <w:top w:val="none" w:sz="0" w:space="0" w:color="auto"/>
                <w:left w:val="none" w:sz="0" w:space="0" w:color="auto"/>
                <w:bottom w:val="none" w:sz="0" w:space="0" w:color="auto"/>
                <w:right w:val="none" w:sz="0" w:space="0" w:color="auto"/>
              </w:divBdr>
            </w:div>
            <w:div w:id="875772177">
              <w:marLeft w:val="0"/>
              <w:marRight w:val="0"/>
              <w:marTop w:val="0"/>
              <w:marBottom w:val="0"/>
              <w:divBdr>
                <w:top w:val="none" w:sz="0" w:space="0" w:color="auto"/>
                <w:left w:val="none" w:sz="0" w:space="0" w:color="auto"/>
                <w:bottom w:val="none" w:sz="0" w:space="0" w:color="auto"/>
                <w:right w:val="none" w:sz="0" w:space="0" w:color="auto"/>
              </w:divBdr>
            </w:div>
            <w:div w:id="899942356">
              <w:marLeft w:val="0"/>
              <w:marRight w:val="0"/>
              <w:marTop w:val="0"/>
              <w:marBottom w:val="0"/>
              <w:divBdr>
                <w:top w:val="none" w:sz="0" w:space="0" w:color="auto"/>
                <w:left w:val="none" w:sz="0" w:space="0" w:color="auto"/>
                <w:bottom w:val="none" w:sz="0" w:space="0" w:color="auto"/>
                <w:right w:val="none" w:sz="0" w:space="0" w:color="auto"/>
              </w:divBdr>
            </w:div>
            <w:div w:id="929581880">
              <w:marLeft w:val="0"/>
              <w:marRight w:val="0"/>
              <w:marTop w:val="0"/>
              <w:marBottom w:val="0"/>
              <w:divBdr>
                <w:top w:val="none" w:sz="0" w:space="0" w:color="auto"/>
                <w:left w:val="none" w:sz="0" w:space="0" w:color="auto"/>
                <w:bottom w:val="none" w:sz="0" w:space="0" w:color="auto"/>
                <w:right w:val="none" w:sz="0" w:space="0" w:color="auto"/>
              </w:divBdr>
            </w:div>
            <w:div w:id="936450991">
              <w:marLeft w:val="0"/>
              <w:marRight w:val="0"/>
              <w:marTop w:val="0"/>
              <w:marBottom w:val="0"/>
              <w:divBdr>
                <w:top w:val="none" w:sz="0" w:space="0" w:color="auto"/>
                <w:left w:val="none" w:sz="0" w:space="0" w:color="auto"/>
                <w:bottom w:val="none" w:sz="0" w:space="0" w:color="auto"/>
                <w:right w:val="none" w:sz="0" w:space="0" w:color="auto"/>
              </w:divBdr>
            </w:div>
            <w:div w:id="949245145">
              <w:marLeft w:val="0"/>
              <w:marRight w:val="0"/>
              <w:marTop w:val="0"/>
              <w:marBottom w:val="0"/>
              <w:divBdr>
                <w:top w:val="none" w:sz="0" w:space="0" w:color="auto"/>
                <w:left w:val="none" w:sz="0" w:space="0" w:color="auto"/>
                <w:bottom w:val="none" w:sz="0" w:space="0" w:color="auto"/>
                <w:right w:val="none" w:sz="0" w:space="0" w:color="auto"/>
              </w:divBdr>
            </w:div>
            <w:div w:id="950014939">
              <w:marLeft w:val="0"/>
              <w:marRight w:val="0"/>
              <w:marTop w:val="0"/>
              <w:marBottom w:val="0"/>
              <w:divBdr>
                <w:top w:val="none" w:sz="0" w:space="0" w:color="auto"/>
                <w:left w:val="none" w:sz="0" w:space="0" w:color="auto"/>
                <w:bottom w:val="none" w:sz="0" w:space="0" w:color="auto"/>
                <w:right w:val="none" w:sz="0" w:space="0" w:color="auto"/>
              </w:divBdr>
            </w:div>
            <w:div w:id="951740758">
              <w:marLeft w:val="0"/>
              <w:marRight w:val="0"/>
              <w:marTop w:val="0"/>
              <w:marBottom w:val="0"/>
              <w:divBdr>
                <w:top w:val="none" w:sz="0" w:space="0" w:color="auto"/>
                <w:left w:val="none" w:sz="0" w:space="0" w:color="auto"/>
                <w:bottom w:val="none" w:sz="0" w:space="0" w:color="auto"/>
                <w:right w:val="none" w:sz="0" w:space="0" w:color="auto"/>
              </w:divBdr>
            </w:div>
            <w:div w:id="955864425">
              <w:marLeft w:val="0"/>
              <w:marRight w:val="0"/>
              <w:marTop w:val="0"/>
              <w:marBottom w:val="0"/>
              <w:divBdr>
                <w:top w:val="none" w:sz="0" w:space="0" w:color="auto"/>
                <w:left w:val="none" w:sz="0" w:space="0" w:color="auto"/>
                <w:bottom w:val="none" w:sz="0" w:space="0" w:color="auto"/>
                <w:right w:val="none" w:sz="0" w:space="0" w:color="auto"/>
              </w:divBdr>
            </w:div>
            <w:div w:id="958299172">
              <w:marLeft w:val="0"/>
              <w:marRight w:val="0"/>
              <w:marTop w:val="0"/>
              <w:marBottom w:val="0"/>
              <w:divBdr>
                <w:top w:val="none" w:sz="0" w:space="0" w:color="auto"/>
                <w:left w:val="none" w:sz="0" w:space="0" w:color="auto"/>
                <w:bottom w:val="none" w:sz="0" w:space="0" w:color="auto"/>
                <w:right w:val="none" w:sz="0" w:space="0" w:color="auto"/>
              </w:divBdr>
            </w:div>
            <w:div w:id="984428205">
              <w:marLeft w:val="0"/>
              <w:marRight w:val="0"/>
              <w:marTop w:val="0"/>
              <w:marBottom w:val="0"/>
              <w:divBdr>
                <w:top w:val="none" w:sz="0" w:space="0" w:color="auto"/>
                <w:left w:val="none" w:sz="0" w:space="0" w:color="auto"/>
                <w:bottom w:val="none" w:sz="0" w:space="0" w:color="auto"/>
                <w:right w:val="none" w:sz="0" w:space="0" w:color="auto"/>
              </w:divBdr>
            </w:div>
            <w:div w:id="996960981">
              <w:marLeft w:val="0"/>
              <w:marRight w:val="0"/>
              <w:marTop w:val="0"/>
              <w:marBottom w:val="0"/>
              <w:divBdr>
                <w:top w:val="none" w:sz="0" w:space="0" w:color="auto"/>
                <w:left w:val="none" w:sz="0" w:space="0" w:color="auto"/>
                <w:bottom w:val="none" w:sz="0" w:space="0" w:color="auto"/>
                <w:right w:val="none" w:sz="0" w:space="0" w:color="auto"/>
              </w:divBdr>
            </w:div>
            <w:div w:id="1003969503">
              <w:marLeft w:val="0"/>
              <w:marRight w:val="0"/>
              <w:marTop w:val="0"/>
              <w:marBottom w:val="0"/>
              <w:divBdr>
                <w:top w:val="none" w:sz="0" w:space="0" w:color="auto"/>
                <w:left w:val="none" w:sz="0" w:space="0" w:color="auto"/>
                <w:bottom w:val="none" w:sz="0" w:space="0" w:color="auto"/>
                <w:right w:val="none" w:sz="0" w:space="0" w:color="auto"/>
              </w:divBdr>
            </w:div>
            <w:div w:id="1004286618">
              <w:marLeft w:val="0"/>
              <w:marRight w:val="0"/>
              <w:marTop w:val="0"/>
              <w:marBottom w:val="0"/>
              <w:divBdr>
                <w:top w:val="none" w:sz="0" w:space="0" w:color="auto"/>
                <w:left w:val="none" w:sz="0" w:space="0" w:color="auto"/>
                <w:bottom w:val="none" w:sz="0" w:space="0" w:color="auto"/>
                <w:right w:val="none" w:sz="0" w:space="0" w:color="auto"/>
              </w:divBdr>
            </w:div>
            <w:div w:id="1016928430">
              <w:marLeft w:val="0"/>
              <w:marRight w:val="0"/>
              <w:marTop w:val="0"/>
              <w:marBottom w:val="0"/>
              <w:divBdr>
                <w:top w:val="none" w:sz="0" w:space="0" w:color="auto"/>
                <w:left w:val="none" w:sz="0" w:space="0" w:color="auto"/>
                <w:bottom w:val="none" w:sz="0" w:space="0" w:color="auto"/>
                <w:right w:val="none" w:sz="0" w:space="0" w:color="auto"/>
              </w:divBdr>
            </w:div>
            <w:div w:id="1019546429">
              <w:marLeft w:val="0"/>
              <w:marRight w:val="0"/>
              <w:marTop w:val="0"/>
              <w:marBottom w:val="0"/>
              <w:divBdr>
                <w:top w:val="none" w:sz="0" w:space="0" w:color="auto"/>
                <w:left w:val="none" w:sz="0" w:space="0" w:color="auto"/>
                <w:bottom w:val="none" w:sz="0" w:space="0" w:color="auto"/>
                <w:right w:val="none" w:sz="0" w:space="0" w:color="auto"/>
              </w:divBdr>
            </w:div>
            <w:div w:id="1054694031">
              <w:marLeft w:val="0"/>
              <w:marRight w:val="0"/>
              <w:marTop w:val="0"/>
              <w:marBottom w:val="0"/>
              <w:divBdr>
                <w:top w:val="none" w:sz="0" w:space="0" w:color="auto"/>
                <w:left w:val="none" w:sz="0" w:space="0" w:color="auto"/>
                <w:bottom w:val="none" w:sz="0" w:space="0" w:color="auto"/>
                <w:right w:val="none" w:sz="0" w:space="0" w:color="auto"/>
              </w:divBdr>
            </w:div>
            <w:div w:id="1059474296">
              <w:marLeft w:val="0"/>
              <w:marRight w:val="0"/>
              <w:marTop w:val="0"/>
              <w:marBottom w:val="0"/>
              <w:divBdr>
                <w:top w:val="none" w:sz="0" w:space="0" w:color="auto"/>
                <w:left w:val="none" w:sz="0" w:space="0" w:color="auto"/>
                <w:bottom w:val="none" w:sz="0" w:space="0" w:color="auto"/>
                <w:right w:val="none" w:sz="0" w:space="0" w:color="auto"/>
              </w:divBdr>
            </w:div>
            <w:div w:id="1069887700">
              <w:marLeft w:val="0"/>
              <w:marRight w:val="0"/>
              <w:marTop w:val="0"/>
              <w:marBottom w:val="0"/>
              <w:divBdr>
                <w:top w:val="none" w:sz="0" w:space="0" w:color="auto"/>
                <w:left w:val="none" w:sz="0" w:space="0" w:color="auto"/>
                <w:bottom w:val="none" w:sz="0" w:space="0" w:color="auto"/>
                <w:right w:val="none" w:sz="0" w:space="0" w:color="auto"/>
              </w:divBdr>
            </w:div>
            <w:div w:id="1072965386">
              <w:marLeft w:val="0"/>
              <w:marRight w:val="0"/>
              <w:marTop w:val="0"/>
              <w:marBottom w:val="0"/>
              <w:divBdr>
                <w:top w:val="none" w:sz="0" w:space="0" w:color="auto"/>
                <w:left w:val="none" w:sz="0" w:space="0" w:color="auto"/>
                <w:bottom w:val="none" w:sz="0" w:space="0" w:color="auto"/>
                <w:right w:val="none" w:sz="0" w:space="0" w:color="auto"/>
              </w:divBdr>
            </w:div>
            <w:div w:id="1091272390">
              <w:marLeft w:val="0"/>
              <w:marRight w:val="0"/>
              <w:marTop w:val="0"/>
              <w:marBottom w:val="0"/>
              <w:divBdr>
                <w:top w:val="none" w:sz="0" w:space="0" w:color="auto"/>
                <w:left w:val="none" w:sz="0" w:space="0" w:color="auto"/>
                <w:bottom w:val="none" w:sz="0" w:space="0" w:color="auto"/>
                <w:right w:val="none" w:sz="0" w:space="0" w:color="auto"/>
              </w:divBdr>
            </w:div>
            <w:div w:id="1094788157">
              <w:marLeft w:val="0"/>
              <w:marRight w:val="0"/>
              <w:marTop w:val="0"/>
              <w:marBottom w:val="0"/>
              <w:divBdr>
                <w:top w:val="none" w:sz="0" w:space="0" w:color="auto"/>
                <w:left w:val="none" w:sz="0" w:space="0" w:color="auto"/>
                <w:bottom w:val="none" w:sz="0" w:space="0" w:color="auto"/>
                <w:right w:val="none" w:sz="0" w:space="0" w:color="auto"/>
              </w:divBdr>
            </w:div>
            <w:div w:id="1096680567">
              <w:marLeft w:val="0"/>
              <w:marRight w:val="0"/>
              <w:marTop w:val="0"/>
              <w:marBottom w:val="0"/>
              <w:divBdr>
                <w:top w:val="none" w:sz="0" w:space="0" w:color="auto"/>
                <w:left w:val="none" w:sz="0" w:space="0" w:color="auto"/>
                <w:bottom w:val="none" w:sz="0" w:space="0" w:color="auto"/>
                <w:right w:val="none" w:sz="0" w:space="0" w:color="auto"/>
              </w:divBdr>
            </w:div>
            <w:div w:id="1105231852">
              <w:marLeft w:val="0"/>
              <w:marRight w:val="0"/>
              <w:marTop w:val="0"/>
              <w:marBottom w:val="0"/>
              <w:divBdr>
                <w:top w:val="none" w:sz="0" w:space="0" w:color="auto"/>
                <w:left w:val="none" w:sz="0" w:space="0" w:color="auto"/>
                <w:bottom w:val="none" w:sz="0" w:space="0" w:color="auto"/>
                <w:right w:val="none" w:sz="0" w:space="0" w:color="auto"/>
              </w:divBdr>
            </w:div>
            <w:div w:id="1117062075">
              <w:marLeft w:val="0"/>
              <w:marRight w:val="0"/>
              <w:marTop w:val="0"/>
              <w:marBottom w:val="0"/>
              <w:divBdr>
                <w:top w:val="none" w:sz="0" w:space="0" w:color="auto"/>
                <w:left w:val="none" w:sz="0" w:space="0" w:color="auto"/>
                <w:bottom w:val="none" w:sz="0" w:space="0" w:color="auto"/>
                <w:right w:val="none" w:sz="0" w:space="0" w:color="auto"/>
              </w:divBdr>
            </w:div>
            <w:div w:id="1117869558">
              <w:marLeft w:val="0"/>
              <w:marRight w:val="0"/>
              <w:marTop w:val="0"/>
              <w:marBottom w:val="0"/>
              <w:divBdr>
                <w:top w:val="none" w:sz="0" w:space="0" w:color="auto"/>
                <w:left w:val="none" w:sz="0" w:space="0" w:color="auto"/>
                <w:bottom w:val="none" w:sz="0" w:space="0" w:color="auto"/>
                <w:right w:val="none" w:sz="0" w:space="0" w:color="auto"/>
              </w:divBdr>
            </w:div>
            <w:div w:id="1120226342">
              <w:marLeft w:val="0"/>
              <w:marRight w:val="0"/>
              <w:marTop w:val="0"/>
              <w:marBottom w:val="0"/>
              <w:divBdr>
                <w:top w:val="none" w:sz="0" w:space="0" w:color="auto"/>
                <w:left w:val="none" w:sz="0" w:space="0" w:color="auto"/>
                <w:bottom w:val="none" w:sz="0" w:space="0" w:color="auto"/>
                <w:right w:val="none" w:sz="0" w:space="0" w:color="auto"/>
              </w:divBdr>
            </w:div>
            <w:div w:id="1130510893">
              <w:marLeft w:val="0"/>
              <w:marRight w:val="0"/>
              <w:marTop w:val="0"/>
              <w:marBottom w:val="0"/>
              <w:divBdr>
                <w:top w:val="none" w:sz="0" w:space="0" w:color="auto"/>
                <w:left w:val="none" w:sz="0" w:space="0" w:color="auto"/>
                <w:bottom w:val="none" w:sz="0" w:space="0" w:color="auto"/>
                <w:right w:val="none" w:sz="0" w:space="0" w:color="auto"/>
              </w:divBdr>
            </w:div>
            <w:div w:id="1131747670">
              <w:marLeft w:val="0"/>
              <w:marRight w:val="0"/>
              <w:marTop w:val="0"/>
              <w:marBottom w:val="0"/>
              <w:divBdr>
                <w:top w:val="none" w:sz="0" w:space="0" w:color="auto"/>
                <w:left w:val="none" w:sz="0" w:space="0" w:color="auto"/>
                <w:bottom w:val="none" w:sz="0" w:space="0" w:color="auto"/>
                <w:right w:val="none" w:sz="0" w:space="0" w:color="auto"/>
              </w:divBdr>
            </w:div>
            <w:div w:id="1132940591">
              <w:marLeft w:val="0"/>
              <w:marRight w:val="0"/>
              <w:marTop w:val="0"/>
              <w:marBottom w:val="0"/>
              <w:divBdr>
                <w:top w:val="none" w:sz="0" w:space="0" w:color="auto"/>
                <w:left w:val="none" w:sz="0" w:space="0" w:color="auto"/>
                <w:bottom w:val="none" w:sz="0" w:space="0" w:color="auto"/>
                <w:right w:val="none" w:sz="0" w:space="0" w:color="auto"/>
              </w:divBdr>
            </w:div>
            <w:div w:id="1144740753">
              <w:marLeft w:val="0"/>
              <w:marRight w:val="0"/>
              <w:marTop w:val="0"/>
              <w:marBottom w:val="0"/>
              <w:divBdr>
                <w:top w:val="none" w:sz="0" w:space="0" w:color="auto"/>
                <w:left w:val="none" w:sz="0" w:space="0" w:color="auto"/>
                <w:bottom w:val="none" w:sz="0" w:space="0" w:color="auto"/>
                <w:right w:val="none" w:sz="0" w:space="0" w:color="auto"/>
              </w:divBdr>
            </w:div>
            <w:div w:id="1147667320">
              <w:marLeft w:val="0"/>
              <w:marRight w:val="0"/>
              <w:marTop w:val="0"/>
              <w:marBottom w:val="0"/>
              <w:divBdr>
                <w:top w:val="none" w:sz="0" w:space="0" w:color="auto"/>
                <w:left w:val="none" w:sz="0" w:space="0" w:color="auto"/>
                <w:bottom w:val="none" w:sz="0" w:space="0" w:color="auto"/>
                <w:right w:val="none" w:sz="0" w:space="0" w:color="auto"/>
              </w:divBdr>
            </w:div>
            <w:div w:id="1179271861">
              <w:marLeft w:val="0"/>
              <w:marRight w:val="0"/>
              <w:marTop w:val="0"/>
              <w:marBottom w:val="0"/>
              <w:divBdr>
                <w:top w:val="none" w:sz="0" w:space="0" w:color="auto"/>
                <w:left w:val="none" w:sz="0" w:space="0" w:color="auto"/>
                <w:bottom w:val="none" w:sz="0" w:space="0" w:color="auto"/>
                <w:right w:val="none" w:sz="0" w:space="0" w:color="auto"/>
              </w:divBdr>
            </w:div>
            <w:div w:id="1179782416">
              <w:marLeft w:val="0"/>
              <w:marRight w:val="0"/>
              <w:marTop w:val="0"/>
              <w:marBottom w:val="0"/>
              <w:divBdr>
                <w:top w:val="none" w:sz="0" w:space="0" w:color="auto"/>
                <w:left w:val="none" w:sz="0" w:space="0" w:color="auto"/>
                <w:bottom w:val="none" w:sz="0" w:space="0" w:color="auto"/>
                <w:right w:val="none" w:sz="0" w:space="0" w:color="auto"/>
              </w:divBdr>
            </w:div>
            <w:div w:id="1188301131">
              <w:marLeft w:val="0"/>
              <w:marRight w:val="0"/>
              <w:marTop w:val="0"/>
              <w:marBottom w:val="0"/>
              <w:divBdr>
                <w:top w:val="none" w:sz="0" w:space="0" w:color="auto"/>
                <w:left w:val="none" w:sz="0" w:space="0" w:color="auto"/>
                <w:bottom w:val="none" w:sz="0" w:space="0" w:color="auto"/>
                <w:right w:val="none" w:sz="0" w:space="0" w:color="auto"/>
              </w:divBdr>
            </w:div>
            <w:div w:id="1196849841">
              <w:marLeft w:val="0"/>
              <w:marRight w:val="0"/>
              <w:marTop w:val="0"/>
              <w:marBottom w:val="0"/>
              <w:divBdr>
                <w:top w:val="none" w:sz="0" w:space="0" w:color="auto"/>
                <w:left w:val="none" w:sz="0" w:space="0" w:color="auto"/>
                <w:bottom w:val="none" w:sz="0" w:space="0" w:color="auto"/>
                <w:right w:val="none" w:sz="0" w:space="0" w:color="auto"/>
              </w:divBdr>
            </w:div>
            <w:div w:id="1209954259">
              <w:marLeft w:val="0"/>
              <w:marRight w:val="0"/>
              <w:marTop w:val="0"/>
              <w:marBottom w:val="0"/>
              <w:divBdr>
                <w:top w:val="none" w:sz="0" w:space="0" w:color="auto"/>
                <w:left w:val="none" w:sz="0" w:space="0" w:color="auto"/>
                <w:bottom w:val="none" w:sz="0" w:space="0" w:color="auto"/>
                <w:right w:val="none" w:sz="0" w:space="0" w:color="auto"/>
              </w:divBdr>
            </w:div>
            <w:div w:id="1250696385">
              <w:marLeft w:val="0"/>
              <w:marRight w:val="0"/>
              <w:marTop w:val="0"/>
              <w:marBottom w:val="0"/>
              <w:divBdr>
                <w:top w:val="none" w:sz="0" w:space="0" w:color="auto"/>
                <w:left w:val="none" w:sz="0" w:space="0" w:color="auto"/>
                <w:bottom w:val="none" w:sz="0" w:space="0" w:color="auto"/>
                <w:right w:val="none" w:sz="0" w:space="0" w:color="auto"/>
              </w:divBdr>
            </w:div>
            <w:div w:id="1263491047">
              <w:marLeft w:val="0"/>
              <w:marRight w:val="0"/>
              <w:marTop w:val="0"/>
              <w:marBottom w:val="0"/>
              <w:divBdr>
                <w:top w:val="none" w:sz="0" w:space="0" w:color="auto"/>
                <w:left w:val="none" w:sz="0" w:space="0" w:color="auto"/>
                <w:bottom w:val="none" w:sz="0" w:space="0" w:color="auto"/>
                <w:right w:val="none" w:sz="0" w:space="0" w:color="auto"/>
              </w:divBdr>
            </w:div>
            <w:div w:id="1308242499">
              <w:marLeft w:val="0"/>
              <w:marRight w:val="0"/>
              <w:marTop w:val="0"/>
              <w:marBottom w:val="0"/>
              <w:divBdr>
                <w:top w:val="none" w:sz="0" w:space="0" w:color="auto"/>
                <w:left w:val="none" w:sz="0" w:space="0" w:color="auto"/>
                <w:bottom w:val="none" w:sz="0" w:space="0" w:color="auto"/>
                <w:right w:val="none" w:sz="0" w:space="0" w:color="auto"/>
              </w:divBdr>
            </w:div>
            <w:div w:id="1310866506">
              <w:marLeft w:val="0"/>
              <w:marRight w:val="0"/>
              <w:marTop w:val="0"/>
              <w:marBottom w:val="0"/>
              <w:divBdr>
                <w:top w:val="none" w:sz="0" w:space="0" w:color="auto"/>
                <w:left w:val="none" w:sz="0" w:space="0" w:color="auto"/>
                <w:bottom w:val="none" w:sz="0" w:space="0" w:color="auto"/>
                <w:right w:val="none" w:sz="0" w:space="0" w:color="auto"/>
              </w:divBdr>
            </w:div>
            <w:div w:id="1313481421">
              <w:marLeft w:val="0"/>
              <w:marRight w:val="0"/>
              <w:marTop w:val="0"/>
              <w:marBottom w:val="0"/>
              <w:divBdr>
                <w:top w:val="none" w:sz="0" w:space="0" w:color="auto"/>
                <w:left w:val="none" w:sz="0" w:space="0" w:color="auto"/>
                <w:bottom w:val="none" w:sz="0" w:space="0" w:color="auto"/>
                <w:right w:val="none" w:sz="0" w:space="0" w:color="auto"/>
              </w:divBdr>
            </w:div>
            <w:div w:id="1333022260">
              <w:marLeft w:val="0"/>
              <w:marRight w:val="0"/>
              <w:marTop w:val="0"/>
              <w:marBottom w:val="0"/>
              <w:divBdr>
                <w:top w:val="none" w:sz="0" w:space="0" w:color="auto"/>
                <w:left w:val="none" w:sz="0" w:space="0" w:color="auto"/>
                <w:bottom w:val="none" w:sz="0" w:space="0" w:color="auto"/>
                <w:right w:val="none" w:sz="0" w:space="0" w:color="auto"/>
              </w:divBdr>
            </w:div>
            <w:div w:id="1334605989">
              <w:marLeft w:val="0"/>
              <w:marRight w:val="0"/>
              <w:marTop w:val="0"/>
              <w:marBottom w:val="0"/>
              <w:divBdr>
                <w:top w:val="none" w:sz="0" w:space="0" w:color="auto"/>
                <w:left w:val="none" w:sz="0" w:space="0" w:color="auto"/>
                <w:bottom w:val="none" w:sz="0" w:space="0" w:color="auto"/>
                <w:right w:val="none" w:sz="0" w:space="0" w:color="auto"/>
              </w:divBdr>
            </w:div>
            <w:div w:id="1360160060">
              <w:marLeft w:val="0"/>
              <w:marRight w:val="0"/>
              <w:marTop w:val="0"/>
              <w:marBottom w:val="0"/>
              <w:divBdr>
                <w:top w:val="none" w:sz="0" w:space="0" w:color="auto"/>
                <w:left w:val="none" w:sz="0" w:space="0" w:color="auto"/>
                <w:bottom w:val="none" w:sz="0" w:space="0" w:color="auto"/>
                <w:right w:val="none" w:sz="0" w:space="0" w:color="auto"/>
              </w:divBdr>
            </w:div>
            <w:div w:id="1367487608">
              <w:marLeft w:val="0"/>
              <w:marRight w:val="0"/>
              <w:marTop w:val="0"/>
              <w:marBottom w:val="0"/>
              <w:divBdr>
                <w:top w:val="none" w:sz="0" w:space="0" w:color="auto"/>
                <w:left w:val="none" w:sz="0" w:space="0" w:color="auto"/>
                <w:bottom w:val="none" w:sz="0" w:space="0" w:color="auto"/>
                <w:right w:val="none" w:sz="0" w:space="0" w:color="auto"/>
              </w:divBdr>
            </w:div>
            <w:div w:id="1369640569">
              <w:marLeft w:val="0"/>
              <w:marRight w:val="0"/>
              <w:marTop w:val="0"/>
              <w:marBottom w:val="0"/>
              <w:divBdr>
                <w:top w:val="none" w:sz="0" w:space="0" w:color="auto"/>
                <w:left w:val="none" w:sz="0" w:space="0" w:color="auto"/>
                <w:bottom w:val="none" w:sz="0" w:space="0" w:color="auto"/>
                <w:right w:val="none" w:sz="0" w:space="0" w:color="auto"/>
              </w:divBdr>
            </w:div>
            <w:div w:id="1394743177">
              <w:marLeft w:val="0"/>
              <w:marRight w:val="0"/>
              <w:marTop w:val="0"/>
              <w:marBottom w:val="0"/>
              <w:divBdr>
                <w:top w:val="none" w:sz="0" w:space="0" w:color="auto"/>
                <w:left w:val="none" w:sz="0" w:space="0" w:color="auto"/>
                <w:bottom w:val="none" w:sz="0" w:space="0" w:color="auto"/>
                <w:right w:val="none" w:sz="0" w:space="0" w:color="auto"/>
              </w:divBdr>
            </w:div>
            <w:div w:id="1403720988">
              <w:marLeft w:val="0"/>
              <w:marRight w:val="0"/>
              <w:marTop w:val="0"/>
              <w:marBottom w:val="0"/>
              <w:divBdr>
                <w:top w:val="none" w:sz="0" w:space="0" w:color="auto"/>
                <w:left w:val="none" w:sz="0" w:space="0" w:color="auto"/>
                <w:bottom w:val="none" w:sz="0" w:space="0" w:color="auto"/>
                <w:right w:val="none" w:sz="0" w:space="0" w:color="auto"/>
              </w:divBdr>
            </w:div>
            <w:div w:id="1405376424">
              <w:marLeft w:val="0"/>
              <w:marRight w:val="0"/>
              <w:marTop w:val="0"/>
              <w:marBottom w:val="0"/>
              <w:divBdr>
                <w:top w:val="none" w:sz="0" w:space="0" w:color="auto"/>
                <w:left w:val="none" w:sz="0" w:space="0" w:color="auto"/>
                <w:bottom w:val="none" w:sz="0" w:space="0" w:color="auto"/>
                <w:right w:val="none" w:sz="0" w:space="0" w:color="auto"/>
              </w:divBdr>
            </w:div>
            <w:div w:id="1411544552">
              <w:marLeft w:val="0"/>
              <w:marRight w:val="0"/>
              <w:marTop w:val="0"/>
              <w:marBottom w:val="0"/>
              <w:divBdr>
                <w:top w:val="none" w:sz="0" w:space="0" w:color="auto"/>
                <w:left w:val="none" w:sz="0" w:space="0" w:color="auto"/>
                <w:bottom w:val="none" w:sz="0" w:space="0" w:color="auto"/>
                <w:right w:val="none" w:sz="0" w:space="0" w:color="auto"/>
              </w:divBdr>
            </w:div>
            <w:div w:id="1424758572">
              <w:marLeft w:val="0"/>
              <w:marRight w:val="0"/>
              <w:marTop w:val="0"/>
              <w:marBottom w:val="0"/>
              <w:divBdr>
                <w:top w:val="none" w:sz="0" w:space="0" w:color="auto"/>
                <w:left w:val="none" w:sz="0" w:space="0" w:color="auto"/>
                <w:bottom w:val="none" w:sz="0" w:space="0" w:color="auto"/>
                <w:right w:val="none" w:sz="0" w:space="0" w:color="auto"/>
              </w:divBdr>
            </w:div>
            <w:div w:id="1449814233">
              <w:marLeft w:val="0"/>
              <w:marRight w:val="0"/>
              <w:marTop w:val="0"/>
              <w:marBottom w:val="0"/>
              <w:divBdr>
                <w:top w:val="none" w:sz="0" w:space="0" w:color="auto"/>
                <w:left w:val="none" w:sz="0" w:space="0" w:color="auto"/>
                <w:bottom w:val="none" w:sz="0" w:space="0" w:color="auto"/>
                <w:right w:val="none" w:sz="0" w:space="0" w:color="auto"/>
              </w:divBdr>
            </w:div>
            <w:div w:id="1473910681">
              <w:marLeft w:val="0"/>
              <w:marRight w:val="0"/>
              <w:marTop w:val="0"/>
              <w:marBottom w:val="0"/>
              <w:divBdr>
                <w:top w:val="none" w:sz="0" w:space="0" w:color="auto"/>
                <w:left w:val="none" w:sz="0" w:space="0" w:color="auto"/>
                <w:bottom w:val="none" w:sz="0" w:space="0" w:color="auto"/>
                <w:right w:val="none" w:sz="0" w:space="0" w:color="auto"/>
              </w:divBdr>
            </w:div>
            <w:div w:id="1479422742">
              <w:marLeft w:val="0"/>
              <w:marRight w:val="0"/>
              <w:marTop w:val="0"/>
              <w:marBottom w:val="0"/>
              <w:divBdr>
                <w:top w:val="none" w:sz="0" w:space="0" w:color="auto"/>
                <w:left w:val="none" w:sz="0" w:space="0" w:color="auto"/>
                <w:bottom w:val="none" w:sz="0" w:space="0" w:color="auto"/>
                <w:right w:val="none" w:sz="0" w:space="0" w:color="auto"/>
              </w:divBdr>
            </w:div>
            <w:div w:id="1494106452">
              <w:marLeft w:val="0"/>
              <w:marRight w:val="0"/>
              <w:marTop w:val="0"/>
              <w:marBottom w:val="0"/>
              <w:divBdr>
                <w:top w:val="none" w:sz="0" w:space="0" w:color="auto"/>
                <w:left w:val="none" w:sz="0" w:space="0" w:color="auto"/>
                <w:bottom w:val="none" w:sz="0" w:space="0" w:color="auto"/>
                <w:right w:val="none" w:sz="0" w:space="0" w:color="auto"/>
              </w:divBdr>
            </w:div>
            <w:div w:id="1504855580">
              <w:marLeft w:val="0"/>
              <w:marRight w:val="0"/>
              <w:marTop w:val="0"/>
              <w:marBottom w:val="0"/>
              <w:divBdr>
                <w:top w:val="none" w:sz="0" w:space="0" w:color="auto"/>
                <w:left w:val="none" w:sz="0" w:space="0" w:color="auto"/>
                <w:bottom w:val="none" w:sz="0" w:space="0" w:color="auto"/>
                <w:right w:val="none" w:sz="0" w:space="0" w:color="auto"/>
              </w:divBdr>
            </w:div>
            <w:div w:id="1505363989">
              <w:marLeft w:val="0"/>
              <w:marRight w:val="0"/>
              <w:marTop w:val="0"/>
              <w:marBottom w:val="0"/>
              <w:divBdr>
                <w:top w:val="none" w:sz="0" w:space="0" w:color="auto"/>
                <w:left w:val="none" w:sz="0" w:space="0" w:color="auto"/>
                <w:bottom w:val="none" w:sz="0" w:space="0" w:color="auto"/>
                <w:right w:val="none" w:sz="0" w:space="0" w:color="auto"/>
              </w:divBdr>
            </w:div>
            <w:div w:id="1506093276">
              <w:marLeft w:val="0"/>
              <w:marRight w:val="0"/>
              <w:marTop w:val="0"/>
              <w:marBottom w:val="0"/>
              <w:divBdr>
                <w:top w:val="none" w:sz="0" w:space="0" w:color="auto"/>
                <w:left w:val="none" w:sz="0" w:space="0" w:color="auto"/>
                <w:bottom w:val="none" w:sz="0" w:space="0" w:color="auto"/>
                <w:right w:val="none" w:sz="0" w:space="0" w:color="auto"/>
              </w:divBdr>
            </w:div>
            <w:div w:id="1508524279">
              <w:marLeft w:val="0"/>
              <w:marRight w:val="0"/>
              <w:marTop w:val="0"/>
              <w:marBottom w:val="0"/>
              <w:divBdr>
                <w:top w:val="none" w:sz="0" w:space="0" w:color="auto"/>
                <w:left w:val="none" w:sz="0" w:space="0" w:color="auto"/>
                <w:bottom w:val="none" w:sz="0" w:space="0" w:color="auto"/>
                <w:right w:val="none" w:sz="0" w:space="0" w:color="auto"/>
              </w:divBdr>
            </w:div>
            <w:div w:id="1539003469">
              <w:marLeft w:val="0"/>
              <w:marRight w:val="0"/>
              <w:marTop w:val="0"/>
              <w:marBottom w:val="0"/>
              <w:divBdr>
                <w:top w:val="none" w:sz="0" w:space="0" w:color="auto"/>
                <w:left w:val="none" w:sz="0" w:space="0" w:color="auto"/>
                <w:bottom w:val="none" w:sz="0" w:space="0" w:color="auto"/>
                <w:right w:val="none" w:sz="0" w:space="0" w:color="auto"/>
              </w:divBdr>
            </w:div>
            <w:div w:id="1567645056">
              <w:marLeft w:val="0"/>
              <w:marRight w:val="0"/>
              <w:marTop w:val="0"/>
              <w:marBottom w:val="0"/>
              <w:divBdr>
                <w:top w:val="none" w:sz="0" w:space="0" w:color="auto"/>
                <w:left w:val="none" w:sz="0" w:space="0" w:color="auto"/>
                <w:bottom w:val="none" w:sz="0" w:space="0" w:color="auto"/>
                <w:right w:val="none" w:sz="0" w:space="0" w:color="auto"/>
              </w:divBdr>
            </w:div>
            <w:div w:id="1568567637">
              <w:marLeft w:val="0"/>
              <w:marRight w:val="0"/>
              <w:marTop w:val="0"/>
              <w:marBottom w:val="0"/>
              <w:divBdr>
                <w:top w:val="none" w:sz="0" w:space="0" w:color="auto"/>
                <w:left w:val="none" w:sz="0" w:space="0" w:color="auto"/>
                <w:bottom w:val="none" w:sz="0" w:space="0" w:color="auto"/>
                <w:right w:val="none" w:sz="0" w:space="0" w:color="auto"/>
              </w:divBdr>
            </w:div>
            <w:div w:id="1572152228">
              <w:marLeft w:val="0"/>
              <w:marRight w:val="0"/>
              <w:marTop w:val="0"/>
              <w:marBottom w:val="0"/>
              <w:divBdr>
                <w:top w:val="none" w:sz="0" w:space="0" w:color="auto"/>
                <w:left w:val="none" w:sz="0" w:space="0" w:color="auto"/>
                <w:bottom w:val="none" w:sz="0" w:space="0" w:color="auto"/>
                <w:right w:val="none" w:sz="0" w:space="0" w:color="auto"/>
              </w:divBdr>
            </w:div>
            <w:div w:id="1587182574">
              <w:marLeft w:val="0"/>
              <w:marRight w:val="0"/>
              <w:marTop w:val="0"/>
              <w:marBottom w:val="0"/>
              <w:divBdr>
                <w:top w:val="none" w:sz="0" w:space="0" w:color="auto"/>
                <w:left w:val="none" w:sz="0" w:space="0" w:color="auto"/>
                <w:bottom w:val="none" w:sz="0" w:space="0" w:color="auto"/>
                <w:right w:val="none" w:sz="0" w:space="0" w:color="auto"/>
              </w:divBdr>
            </w:div>
            <w:div w:id="1599756403">
              <w:marLeft w:val="0"/>
              <w:marRight w:val="0"/>
              <w:marTop w:val="0"/>
              <w:marBottom w:val="0"/>
              <w:divBdr>
                <w:top w:val="none" w:sz="0" w:space="0" w:color="auto"/>
                <w:left w:val="none" w:sz="0" w:space="0" w:color="auto"/>
                <w:bottom w:val="none" w:sz="0" w:space="0" w:color="auto"/>
                <w:right w:val="none" w:sz="0" w:space="0" w:color="auto"/>
              </w:divBdr>
            </w:div>
            <w:div w:id="1622952591">
              <w:marLeft w:val="0"/>
              <w:marRight w:val="0"/>
              <w:marTop w:val="0"/>
              <w:marBottom w:val="0"/>
              <w:divBdr>
                <w:top w:val="none" w:sz="0" w:space="0" w:color="auto"/>
                <w:left w:val="none" w:sz="0" w:space="0" w:color="auto"/>
                <w:bottom w:val="none" w:sz="0" w:space="0" w:color="auto"/>
                <w:right w:val="none" w:sz="0" w:space="0" w:color="auto"/>
              </w:divBdr>
            </w:div>
            <w:div w:id="1635671848">
              <w:marLeft w:val="0"/>
              <w:marRight w:val="0"/>
              <w:marTop w:val="0"/>
              <w:marBottom w:val="0"/>
              <w:divBdr>
                <w:top w:val="none" w:sz="0" w:space="0" w:color="auto"/>
                <w:left w:val="none" w:sz="0" w:space="0" w:color="auto"/>
                <w:bottom w:val="none" w:sz="0" w:space="0" w:color="auto"/>
                <w:right w:val="none" w:sz="0" w:space="0" w:color="auto"/>
              </w:divBdr>
            </w:div>
            <w:div w:id="1644308924">
              <w:marLeft w:val="0"/>
              <w:marRight w:val="0"/>
              <w:marTop w:val="0"/>
              <w:marBottom w:val="0"/>
              <w:divBdr>
                <w:top w:val="none" w:sz="0" w:space="0" w:color="auto"/>
                <w:left w:val="none" w:sz="0" w:space="0" w:color="auto"/>
                <w:bottom w:val="none" w:sz="0" w:space="0" w:color="auto"/>
                <w:right w:val="none" w:sz="0" w:space="0" w:color="auto"/>
              </w:divBdr>
            </w:div>
            <w:div w:id="1652754658">
              <w:marLeft w:val="0"/>
              <w:marRight w:val="0"/>
              <w:marTop w:val="0"/>
              <w:marBottom w:val="0"/>
              <w:divBdr>
                <w:top w:val="none" w:sz="0" w:space="0" w:color="auto"/>
                <w:left w:val="none" w:sz="0" w:space="0" w:color="auto"/>
                <w:bottom w:val="none" w:sz="0" w:space="0" w:color="auto"/>
                <w:right w:val="none" w:sz="0" w:space="0" w:color="auto"/>
              </w:divBdr>
            </w:div>
            <w:div w:id="1654290190">
              <w:marLeft w:val="0"/>
              <w:marRight w:val="0"/>
              <w:marTop w:val="0"/>
              <w:marBottom w:val="0"/>
              <w:divBdr>
                <w:top w:val="none" w:sz="0" w:space="0" w:color="auto"/>
                <w:left w:val="none" w:sz="0" w:space="0" w:color="auto"/>
                <w:bottom w:val="none" w:sz="0" w:space="0" w:color="auto"/>
                <w:right w:val="none" w:sz="0" w:space="0" w:color="auto"/>
              </w:divBdr>
            </w:div>
            <w:div w:id="1654332354">
              <w:marLeft w:val="0"/>
              <w:marRight w:val="0"/>
              <w:marTop w:val="0"/>
              <w:marBottom w:val="0"/>
              <w:divBdr>
                <w:top w:val="none" w:sz="0" w:space="0" w:color="auto"/>
                <w:left w:val="none" w:sz="0" w:space="0" w:color="auto"/>
                <w:bottom w:val="none" w:sz="0" w:space="0" w:color="auto"/>
                <w:right w:val="none" w:sz="0" w:space="0" w:color="auto"/>
              </w:divBdr>
            </w:div>
            <w:div w:id="1662463876">
              <w:marLeft w:val="0"/>
              <w:marRight w:val="0"/>
              <w:marTop w:val="0"/>
              <w:marBottom w:val="0"/>
              <w:divBdr>
                <w:top w:val="none" w:sz="0" w:space="0" w:color="auto"/>
                <w:left w:val="none" w:sz="0" w:space="0" w:color="auto"/>
                <w:bottom w:val="none" w:sz="0" w:space="0" w:color="auto"/>
                <w:right w:val="none" w:sz="0" w:space="0" w:color="auto"/>
              </w:divBdr>
            </w:div>
            <w:div w:id="1664047739">
              <w:marLeft w:val="0"/>
              <w:marRight w:val="0"/>
              <w:marTop w:val="0"/>
              <w:marBottom w:val="0"/>
              <w:divBdr>
                <w:top w:val="none" w:sz="0" w:space="0" w:color="auto"/>
                <w:left w:val="none" w:sz="0" w:space="0" w:color="auto"/>
                <w:bottom w:val="none" w:sz="0" w:space="0" w:color="auto"/>
                <w:right w:val="none" w:sz="0" w:space="0" w:color="auto"/>
              </w:divBdr>
            </w:div>
            <w:div w:id="1678993387">
              <w:marLeft w:val="0"/>
              <w:marRight w:val="0"/>
              <w:marTop w:val="0"/>
              <w:marBottom w:val="0"/>
              <w:divBdr>
                <w:top w:val="none" w:sz="0" w:space="0" w:color="auto"/>
                <w:left w:val="none" w:sz="0" w:space="0" w:color="auto"/>
                <w:bottom w:val="none" w:sz="0" w:space="0" w:color="auto"/>
                <w:right w:val="none" w:sz="0" w:space="0" w:color="auto"/>
              </w:divBdr>
            </w:div>
            <w:div w:id="1681591011">
              <w:marLeft w:val="0"/>
              <w:marRight w:val="0"/>
              <w:marTop w:val="0"/>
              <w:marBottom w:val="0"/>
              <w:divBdr>
                <w:top w:val="none" w:sz="0" w:space="0" w:color="auto"/>
                <w:left w:val="none" w:sz="0" w:space="0" w:color="auto"/>
                <w:bottom w:val="none" w:sz="0" w:space="0" w:color="auto"/>
                <w:right w:val="none" w:sz="0" w:space="0" w:color="auto"/>
              </w:divBdr>
            </w:div>
            <w:div w:id="1699768875">
              <w:marLeft w:val="0"/>
              <w:marRight w:val="0"/>
              <w:marTop w:val="0"/>
              <w:marBottom w:val="0"/>
              <w:divBdr>
                <w:top w:val="none" w:sz="0" w:space="0" w:color="auto"/>
                <w:left w:val="none" w:sz="0" w:space="0" w:color="auto"/>
                <w:bottom w:val="none" w:sz="0" w:space="0" w:color="auto"/>
                <w:right w:val="none" w:sz="0" w:space="0" w:color="auto"/>
              </w:divBdr>
            </w:div>
            <w:div w:id="1704282182">
              <w:marLeft w:val="0"/>
              <w:marRight w:val="0"/>
              <w:marTop w:val="0"/>
              <w:marBottom w:val="0"/>
              <w:divBdr>
                <w:top w:val="none" w:sz="0" w:space="0" w:color="auto"/>
                <w:left w:val="none" w:sz="0" w:space="0" w:color="auto"/>
                <w:bottom w:val="none" w:sz="0" w:space="0" w:color="auto"/>
                <w:right w:val="none" w:sz="0" w:space="0" w:color="auto"/>
              </w:divBdr>
            </w:div>
            <w:div w:id="1716659553">
              <w:marLeft w:val="0"/>
              <w:marRight w:val="0"/>
              <w:marTop w:val="0"/>
              <w:marBottom w:val="0"/>
              <w:divBdr>
                <w:top w:val="none" w:sz="0" w:space="0" w:color="auto"/>
                <w:left w:val="none" w:sz="0" w:space="0" w:color="auto"/>
                <w:bottom w:val="none" w:sz="0" w:space="0" w:color="auto"/>
                <w:right w:val="none" w:sz="0" w:space="0" w:color="auto"/>
              </w:divBdr>
            </w:div>
            <w:div w:id="1761564223">
              <w:marLeft w:val="0"/>
              <w:marRight w:val="0"/>
              <w:marTop w:val="0"/>
              <w:marBottom w:val="0"/>
              <w:divBdr>
                <w:top w:val="none" w:sz="0" w:space="0" w:color="auto"/>
                <w:left w:val="none" w:sz="0" w:space="0" w:color="auto"/>
                <w:bottom w:val="none" w:sz="0" w:space="0" w:color="auto"/>
                <w:right w:val="none" w:sz="0" w:space="0" w:color="auto"/>
              </w:divBdr>
            </w:div>
            <w:div w:id="1769695323">
              <w:marLeft w:val="0"/>
              <w:marRight w:val="0"/>
              <w:marTop w:val="0"/>
              <w:marBottom w:val="0"/>
              <w:divBdr>
                <w:top w:val="none" w:sz="0" w:space="0" w:color="auto"/>
                <w:left w:val="none" w:sz="0" w:space="0" w:color="auto"/>
                <w:bottom w:val="none" w:sz="0" w:space="0" w:color="auto"/>
                <w:right w:val="none" w:sz="0" w:space="0" w:color="auto"/>
              </w:divBdr>
            </w:div>
            <w:div w:id="1777555572">
              <w:marLeft w:val="0"/>
              <w:marRight w:val="0"/>
              <w:marTop w:val="0"/>
              <w:marBottom w:val="0"/>
              <w:divBdr>
                <w:top w:val="none" w:sz="0" w:space="0" w:color="auto"/>
                <w:left w:val="none" w:sz="0" w:space="0" w:color="auto"/>
                <w:bottom w:val="none" w:sz="0" w:space="0" w:color="auto"/>
                <w:right w:val="none" w:sz="0" w:space="0" w:color="auto"/>
              </w:divBdr>
            </w:div>
            <w:div w:id="1783762158">
              <w:marLeft w:val="0"/>
              <w:marRight w:val="0"/>
              <w:marTop w:val="0"/>
              <w:marBottom w:val="0"/>
              <w:divBdr>
                <w:top w:val="none" w:sz="0" w:space="0" w:color="auto"/>
                <w:left w:val="none" w:sz="0" w:space="0" w:color="auto"/>
                <w:bottom w:val="none" w:sz="0" w:space="0" w:color="auto"/>
                <w:right w:val="none" w:sz="0" w:space="0" w:color="auto"/>
              </w:divBdr>
            </w:div>
            <w:div w:id="1789663652">
              <w:marLeft w:val="0"/>
              <w:marRight w:val="0"/>
              <w:marTop w:val="0"/>
              <w:marBottom w:val="0"/>
              <w:divBdr>
                <w:top w:val="none" w:sz="0" w:space="0" w:color="auto"/>
                <w:left w:val="none" w:sz="0" w:space="0" w:color="auto"/>
                <w:bottom w:val="none" w:sz="0" w:space="0" w:color="auto"/>
                <w:right w:val="none" w:sz="0" w:space="0" w:color="auto"/>
              </w:divBdr>
            </w:div>
            <w:div w:id="1797794634">
              <w:marLeft w:val="0"/>
              <w:marRight w:val="0"/>
              <w:marTop w:val="0"/>
              <w:marBottom w:val="0"/>
              <w:divBdr>
                <w:top w:val="none" w:sz="0" w:space="0" w:color="auto"/>
                <w:left w:val="none" w:sz="0" w:space="0" w:color="auto"/>
                <w:bottom w:val="none" w:sz="0" w:space="0" w:color="auto"/>
                <w:right w:val="none" w:sz="0" w:space="0" w:color="auto"/>
              </w:divBdr>
            </w:div>
            <w:div w:id="1831604941">
              <w:marLeft w:val="0"/>
              <w:marRight w:val="0"/>
              <w:marTop w:val="0"/>
              <w:marBottom w:val="0"/>
              <w:divBdr>
                <w:top w:val="none" w:sz="0" w:space="0" w:color="auto"/>
                <w:left w:val="none" w:sz="0" w:space="0" w:color="auto"/>
                <w:bottom w:val="none" w:sz="0" w:space="0" w:color="auto"/>
                <w:right w:val="none" w:sz="0" w:space="0" w:color="auto"/>
              </w:divBdr>
            </w:div>
            <w:div w:id="1838183720">
              <w:marLeft w:val="0"/>
              <w:marRight w:val="0"/>
              <w:marTop w:val="0"/>
              <w:marBottom w:val="0"/>
              <w:divBdr>
                <w:top w:val="none" w:sz="0" w:space="0" w:color="auto"/>
                <w:left w:val="none" w:sz="0" w:space="0" w:color="auto"/>
                <w:bottom w:val="none" w:sz="0" w:space="0" w:color="auto"/>
                <w:right w:val="none" w:sz="0" w:space="0" w:color="auto"/>
              </w:divBdr>
            </w:div>
            <w:div w:id="1838423247">
              <w:marLeft w:val="0"/>
              <w:marRight w:val="0"/>
              <w:marTop w:val="0"/>
              <w:marBottom w:val="0"/>
              <w:divBdr>
                <w:top w:val="none" w:sz="0" w:space="0" w:color="auto"/>
                <w:left w:val="none" w:sz="0" w:space="0" w:color="auto"/>
                <w:bottom w:val="none" w:sz="0" w:space="0" w:color="auto"/>
                <w:right w:val="none" w:sz="0" w:space="0" w:color="auto"/>
              </w:divBdr>
            </w:div>
            <w:div w:id="1840268995">
              <w:marLeft w:val="0"/>
              <w:marRight w:val="0"/>
              <w:marTop w:val="0"/>
              <w:marBottom w:val="0"/>
              <w:divBdr>
                <w:top w:val="none" w:sz="0" w:space="0" w:color="auto"/>
                <w:left w:val="none" w:sz="0" w:space="0" w:color="auto"/>
                <w:bottom w:val="none" w:sz="0" w:space="0" w:color="auto"/>
                <w:right w:val="none" w:sz="0" w:space="0" w:color="auto"/>
              </w:divBdr>
            </w:div>
            <w:div w:id="1853714676">
              <w:marLeft w:val="0"/>
              <w:marRight w:val="0"/>
              <w:marTop w:val="0"/>
              <w:marBottom w:val="0"/>
              <w:divBdr>
                <w:top w:val="none" w:sz="0" w:space="0" w:color="auto"/>
                <w:left w:val="none" w:sz="0" w:space="0" w:color="auto"/>
                <w:bottom w:val="none" w:sz="0" w:space="0" w:color="auto"/>
                <w:right w:val="none" w:sz="0" w:space="0" w:color="auto"/>
              </w:divBdr>
            </w:div>
            <w:div w:id="1865751618">
              <w:marLeft w:val="0"/>
              <w:marRight w:val="0"/>
              <w:marTop w:val="0"/>
              <w:marBottom w:val="0"/>
              <w:divBdr>
                <w:top w:val="none" w:sz="0" w:space="0" w:color="auto"/>
                <w:left w:val="none" w:sz="0" w:space="0" w:color="auto"/>
                <w:bottom w:val="none" w:sz="0" w:space="0" w:color="auto"/>
                <w:right w:val="none" w:sz="0" w:space="0" w:color="auto"/>
              </w:divBdr>
            </w:div>
            <w:div w:id="1868520521">
              <w:marLeft w:val="0"/>
              <w:marRight w:val="0"/>
              <w:marTop w:val="0"/>
              <w:marBottom w:val="0"/>
              <w:divBdr>
                <w:top w:val="none" w:sz="0" w:space="0" w:color="auto"/>
                <w:left w:val="none" w:sz="0" w:space="0" w:color="auto"/>
                <w:bottom w:val="none" w:sz="0" w:space="0" w:color="auto"/>
                <w:right w:val="none" w:sz="0" w:space="0" w:color="auto"/>
              </w:divBdr>
            </w:div>
            <w:div w:id="1914661271">
              <w:marLeft w:val="0"/>
              <w:marRight w:val="0"/>
              <w:marTop w:val="0"/>
              <w:marBottom w:val="0"/>
              <w:divBdr>
                <w:top w:val="none" w:sz="0" w:space="0" w:color="auto"/>
                <w:left w:val="none" w:sz="0" w:space="0" w:color="auto"/>
                <w:bottom w:val="none" w:sz="0" w:space="0" w:color="auto"/>
                <w:right w:val="none" w:sz="0" w:space="0" w:color="auto"/>
              </w:divBdr>
            </w:div>
            <w:div w:id="1921911527">
              <w:marLeft w:val="0"/>
              <w:marRight w:val="0"/>
              <w:marTop w:val="0"/>
              <w:marBottom w:val="0"/>
              <w:divBdr>
                <w:top w:val="none" w:sz="0" w:space="0" w:color="auto"/>
                <w:left w:val="none" w:sz="0" w:space="0" w:color="auto"/>
                <w:bottom w:val="none" w:sz="0" w:space="0" w:color="auto"/>
                <w:right w:val="none" w:sz="0" w:space="0" w:color="auto"/>
              </w:divBdr>
            </w:div>
            <w:div w:id="1925648068">
              <w:marLeft w:val="0"/>
              <w:marRight w:val="0"/>
              <w:marTop w:val="0"/>
              <w:marBottom w:val="0"/>
              <w:divBdr>
                <w:top w:val="none" w:sz="0" w:space="0" w:color="auto"/>
                <w:left w:val="none" w:sz="0" w:space="0" w:color="auto"/>
                <w:bottom w:val="none" w:sz="0" w:space="0" w:color="auto"/>
                <w:right w:val="none" w:sz="0" w:space="0" w:color="auto"/>
              </w:divBdr>
            </w:div>
            <w:div w:id="1928153644">
              <w:marLeft w:val="0"/>
              <w:marRight w:val="0"/>
              <w:marTop w:val="0"/>
              <w:marBottom w:val="0"/>
              <w:divBdr>
                <w:top w:val="none" w:sz="0" w:space="0" w:color="auto"/>
                <w:left w:val="none" w:sz="0" w:space="0" w:color="auto"/>
                <w:bottom w:val="none" w:sz="0" w:space="0" w:color="auto"/>
                <w:right w:val="none" w:sz="0" w:space="0" w:color="auto"/>
              </w:divBdr>
            </w:div>
            <w:div w:id="1936590324">
              <w:marLeft w:val="0"/>
              <w:marRight w:val="0"/>
              <w:marTop w:val="0"/>
              <w:marBottom w:val="0"/>
              <w:divBdr>
                <w:top w:val="none" w:sz="0" w:space="0" w:color="auto"/>
                <w:left w:val="none" w:sz="0" w:space="0" w:color="auto"/>
                <w:bottom w:val="none" w:sz="0" w:space="0" w:color="auto"/>
                <w:right w:val="none" w:sz="0" w:space="0" w:color="auto"/>
              </w:divBdr>
            </w:div>
            <w:div w:id="1955944695">
              <w:marLeft w:val="0"/>
              <w:marRight w:val="0"/>
              <w:marTop w:val="0"/>
              <w:marBottom w:val="0"/>
              <w:divBdr>
                <w:top w:val="none" w:sz="0" w:space="0" w:color="auto"/>
                <w:left w:val="none" w:sz="0" w:space="0" w:color="auto"/>
                <w:bottom w:val="none" w:sz="0" w:space="0" w:color="auto"/>
                <w:right w:val="none" w:sz="0" w:space="0" w:color="auto"/>
              </w:divBdr>
            </w:div>
            <w:div w:id="1970240823">
              <w:marLeft w:val="0"/>
              <w:marRight w:val="0"/>
              <w:marTop w:val="0"/>
              <w:marBottom w:val="0"/>
              <w:divBdr>
                <w:top w:val="none" w:sz="0" w:space="0" w:color="auto"/>
                <w:left w:val="none" w:sz="0" w:space="0" w:color="auto"/>
                <w:bottom w:val="none" w:sz="0" w:space="0" w:color="auto"/>
                <w:right w:val="none" w:sz="0" w:space="0" w:color="auto"/>
              </w:divBdr>
            </w:div>
            <w:div w:id="1992636272">
              <w:marLeft w:val="0"/>
              <w:marRight w:val="0"/>
              <w:marTop w:val="0"/>
              <w:marBottom w:val="0"/>
              <w:divBdr>
                <w:top w:val="none" w:sz="0" w:space="0" w:color="auto"/>
                <w:left w:val="none" w:sz="0" w:space="0" w:color="auto"/>
                <w:bottom w:val="none" w:sz="0" w:space="0" w:color="auto"/>
                <w:right w:val="none" w:sz="0" w:space="0" w:color="auto"/>
              </w:divBdr>
            </w:div>
            <w:div w:id="1996180521">
              <w:marLeft w:val="0"/>
              <w:marRight w:val="0"/>
              <w:marTop w:val="0"/>
              <w:marBottom w:val="0"/>
              <w:divBdr>
                <w:top w:val="none" w:sz="0" w:space="0" w:color="auto"/>
                <w:left w:val="none" w:sz="0" w:space="0" w:color="auto"/>
                <w:bottom w:val="none" w:sz="0" w:space="0" w:color="auto"/>
                <w:right w:val="none" w:sz="0" w:space="0" w:color="auto"/>
              </w:divBdr>
            </w:div>
            <w:div w:id="2017460393">
              <w:marLeft w:val="0"/>
              <w:marRight w:val="0"/>
              <w:marTop w:val="0"/>
              <w:marBottom w:val="0"/>
              <w:divBdr>
                <w:top w:val="none" w:sz="0" w:space="0" w:color="auto"/>
                <w:left w:val="none" w:sz="0" w:space="0" w:color="auto"/>
                <w:bottom w:val="none" w:sz="0" w:space="0" w:color="auto"/>
                <w:right w:val="none" w:sz="0" w:space="0" w:color="auto"/>
              </w:divBdr>
            </w:div>
            <w:div w:id="2041734691">
              <w:marLeft w:val="0"/>
              <w:marRight w:val="0"/>
              <w:marTop w:val="0"/>
              <w:marBottom w:val="0"/>
              <w:divBdr>
                <w:top w:val="none" w:sz="0" w:space="0" w:color="auto"/>
                <w:left w:val="none" w:sz="0" w:space="0" w:color="auto"/>
                <w:bottom w:val="none" w:sz="0" w:space="0" w:color="auto"/>
                <w:right w:val="none" w:sz="0" w:space="0" w:color="auto"/>
              </w:divBdr>
            </w:div>
            <w:div w:id="2054184178">
              <w:marLeft w:val="0"/>
              <w:marRight w:val="0"/>
              <w:marTop w:val="0"/>
              <w:marBottom w:val="0"/>
              <w:divBdr>
                <w:top w:val="none" w:sz="0" w:space="0" w:color="auto"/>
                <w:left w:val="none" w:sz="0" w:space="0" w:color="auto"/>
                <w:bottom w:val="none" w:sz="0" w:space="0" w:color="auto"/>
                <w:right w:val="none" w:sz="0" w:space="0" w:color="auto"/>
              </w:divBdr>
            </w:div>
            <w:div w:id="2070955649">
              <w:marLeft w:val="0"/>
              <w:marRight w:val="0"/>
              <w:marTop w:val="0"/>
              <w:marBottom w:val="0"/>
              <w:divBdr>
                <w:top w:val="none" w:sz="0" w:space="0" w:color="auto"/>
                <w:left w:val="none" w:sz="0" w:space="0" w:color="auto"/>
                <w:bottom w:val="none" w:sz="0" w:space="0" w:color="auto"/>
                <w:right w:val="none" w:sz="0" w:space="0" w:color="auto"/>
              </w:divBdr>
            </w:div>
            <w:div w:id="2074765615">
              <w:marLeft w:val="0"/>
              <w:marRight w:val="0"/>
              <w:marTop w:val="0"/>
              <w:marBottom w:val="0"/>
              <w:divBdr>
                <w:top w:val="none" w:sz="0" w:space="0" w:color="auto"/>
                <w:left w:val="none" w:sz="0" w:space="0" w:color="auto"/>
                <w:bottom w:val="none" w:sz="0" w:space="0" w:color="auto"/>
                <w:right w:val="none" w:sz="0" w:space="0" w:color="auto"/>
              </w:divBdr>
            </w:div>
            <w:div w:id="2077316093">
              <w:marLeft w:val="0"/>
              <w:marRight w:val="0"/>
              <w:marTop w:val="0"/>
              <w:marBottom w:val="0"/>
              <w:divBdr>
                <w:top w:val="none" w:sz="0" w:space="0" w:color="auto"/>
                <w:left w:val="none" w:sz="0" w:space="0" w:color="auto"/>
                <w:bottom w:val="none" w:sz="0" w:space="0" w:color="auto"/>
                <w:right w:val="none" w:sz="0" w:space="0" w:color="auto"/>
              </w:divBdr>
            </w:div>
            <w:div w:id="2086296086">
              <w:marLeft w:val="0"/>
              <w:marRight w:val="0"/>
              <w:marTop w:val="0"/>
              <w:marBottom w:val="0"/>
              <w:divBdr>
                <w:top w:val="none" w:sz="0" w:space="0" w:color="auto"/>
                <w:left w:val="none" w:sz="0" w:space="0" w:color="auto"/>
                <w:bottom w:val="none" w:sz="0" w:space="0" w:color="auto"/>
                <w:right w:val="none" w:sz="0" w:space="0" w:color="auto"/>
              </w:divBdr>
            </w:div>
            <w:div w:id="2098820827">
              <w:marLeft w:val="0"/>
              <w:marRight w:val="0"/>
              <w:marTop w:val="0"/>
              <w:marBottom w:val="0"/>
              <w:divBdr>
                <w:top w:val="none" w:sz="0" w:space="0" w:color="auto"/>
                <w:left w:val="none" w:sz="0" w:space="0" w:color="auto"/>
                <w:bottom w:val="none" w:sz="0" w:space="0" w:color="auto"/>
                <w:right w:val="none" w:sz="0" w:space="0" w:color="auto"/>
              </w:divBdr>
            </w:div>
            <w:div w:id="2107336313">
              <w:marLeft w:val="0"/>
              <w:marRight w:val="0"/>
              <w:marTop w:val="0"/>
              <w:marBottom w:val="0"/>
              <w:divBdr>
                <w:top w:val="none" w:sz="0" w:space="0" w:color="auto"/>
                <w:left w:val="none" w:sz="0" w:space="0" w:color="auto"/>
                <w:bottom w:val="none" w:sz="0" w:space="0" w:color="auto"/>
                <w:right w:val="none" w:sz="0" w:space="0" w:color="auto"/>
              </w:divBdr>
            </w:div>
            <w:div w:id="2112817146">
              <w:marLeft w:val="0"/>
              <w:marRight w:val="0"/>
              <w:marTop w:val="0"/>
              <w:marBottom w:val="0"/>
              <w:divBdr>
                <w:top w:val="none" w:sz="0" w:space="0" w:color="auto"/>
                <w:left w:val="none" w:sz="0" w:space="0" w:color="auto"/>
                <w:bottom w:val="none" w:sz="0" w:space="0" w:color="auto"/>
                <w:right w:val="none" w:sz="0" w:space="0" w:color="auto"/>
              </w:divBdr>
            </w:div>
            <w:div w:id="2116555587">
              <w:marLeft w:val="0"/>
              <w:marRight w:val="0"/>
              <w:marTop w:val="0"/>
              <w:marBottom w:val="0"/>
              <w:divBdr>
                <w:top w:val="none" w:sz="0" w:space="0" w:color="auto"/>
                <w:left w:val="none" w:sz="0" w:space="0" w:color="auto"/>
                <w:bottom w:val="none" w:sz="0" w:space="0" w:color="auto"/>
                <w:right w:val="none" w:sz="0" w:space="0" w:color="auto"/>
              </w:divBdr>
            </w:div>
            <w:div w:id="2132891250">
              <w:marLeft w:val="0"/>
              <w:marRight w:val="0"/>
              <w:marTop w:val="0"/>
              <w:marBottom w:val="0"/>
              <w:divBdr>
                <w:top w:val="none" w:sz="0" w:space="0" w:color="auto"/>
                <w:left w:val="none" w:sz="0" w:space="0" w:color="auto"/>
                <w:bottom w:val="none" w:sz="0" w:space="0" w:color="auto"/>
                <w:right w:val="none" w:sz="0" w:space="0" w:color="auto"/>
              </w:divBdr>
            </w:div>
            <w:div w:id="2135635357">
              <w:marLeft w:val="0"/>
              <w:marRight w:val="0"/>
              <w:marTop w:val="0"/>
              <w:marBottom w:val="0"/>
              <w:divBdr>
                <w:top w:val="none" w:sz="0" w:space="0" w:color="auto"/>
                <w:left w:val="none" w:sz="0" w:space="0" w:color="auto"/>
                <w:bottom w:val="none" w:sz="0" w:space="0" w:color="auto"/>
                <w:right w:val="none" w:sz="0" w:space="0" w:color="auto"/>
              </w:divBdr>
            </w:div>
            <w:div w:id="21433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3954">
      <w:bodyDiv w:val="1"/>
      <w:marLeft w:val="0"/>
      <w:marRight w:val="0"/>
      <w:marTop w:val="0"/>
      <w:marBottom w:val="0"/>
      <w:divBdr>
        <w:top w:val="none" w:sz="0" w:space="0" w:color="auto"/>
        <w:left w:val="none" w:sz="0" w:space="0" w:color="auto"/>
        <w:bottom w:val="none" w:sz="0" w:space="0" w:color="auto"/>
        <w:right w:val="none" w:sz="0" w:space="0" w:color="auto"/>
      </w:divBdr>
      <w:divsChild>
        <w:div w:id="1062947847">
          <w:marLeft w:val="0"/>
          <w:marRight w:val="0"/>
          <w:marTop w:val="0"/>
          <w:marBottom w:val="0"/>
          <w:divBdr>
            <w:top w:val="none" w:sz="0" w:space="0" w:color="auto"/>
            <w:left w:val="none" w:sz="0" w:space="0" w:color="auto"/>
            <w:bottom w:val="none" w:sz="0" w:space="0" w:color="auto"/>
            <w:right w:val="none" w:sz="0" w:space="0" w:color="auto"/>
          </w:divBdr>
          <w:divsChild>
            <w:div w:id="2637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5101">
      <w:bodyDiv w:val="1"/>
      <w:marLeft w:val="0"/>
      <w:marRight w:val="0"/>
      <w:marTop w:val="0"/>
      <w:marBottom w:val="0"/>
      <w:divBdr>
        <w:top w:val="none" w:sz="0" w:space="0" w:color="auto"/>
        <w:left w:val="none" w:sz="0" w:space="0" w:color="auto"/>
        <w:bottom w:val="none" w:sz="0" w:space="0" w:color="auto"/>
        <w:right w:val="none" w:sz="0" w:space="0" w:color="auto"/>
      </w:divBdr>
      <w:divsChild>
        <w:div w:id="1262647880">
          <w:marLeft w:val="0"/>
          <w:marRight w:val="0"/>
          <w:marTop w:val="0"/>
          <w:marBottom w:val="0"/>
          <w:divBdr>
            <w:top w:val="none" w:sz="0" w:space="0" w:color="auto"/>
            <w:left w:val="none" w:sz="0" w:space="0" w:color="auto"/>
            <w:bottom w:val="none" w:sz="0" w:space="0" w:color="auto"/>
            <w:right w:val="none" w:sz="0" w:space="0" w:color="auto"/>
          </w:divBdr>
          <w:divsChild>
            <w:div w:id="3216529">
              <w:marLeft w:val="0"/>
              <w:marRight w:val="0"/>
              <w:marTop w:val="0"/>
              <w:marBottom w:val="0"/>
              <w:divBdr>
                <w:top w:val="none" w:sz="0" w:space="0" w:color="auto"/>
                <w:left w:val="none" w:sz="0" w:space="0" w:color="auto"/>
                <w:bottom w:val="none" w:sz="0" w:space="0" w:color="auto"/>
                <w:right w:val="none" w:sz="0" w:space="0" w:color="auto"/>
              </w:divBdr>
            </w:div>
            <w:div w:id="4333847">
              <w:marLeft w:val="0"/>
              <w:marRight w:val="0"/>
              <w:marTop w:val="0"/>
              <w:marBottom w:val="0"/>
              <w:divBdr>
                <w:top w:val="none" w:sz="0" w:space="0" w:color="auto"/>
                <w:left w:val="none" w:sz="0" w:space="0" w:color="auto"/>
                <w:bottom w:val="none" w:sz="0" w:space="0" w:color="auto"/>
                <w:right w:val="none" w:sz="0" w:space="0" w:color="auto"/>
              </w:divBdr>
            </w:div>
            <w:div w:id="13846142">
              <w:marLeft w:val="0"/>
              <w:marRight w:val="0"/>
              <w:marTop w:val="0"/>
              <w:marBottom w:val="0"/>
              <w:divBdr>
                <w:top w:val="none" w:sz="0" w:space="0" w:color="auto"/>
                <w:left w:val="none" w:sz="0" w:space="0" w:color="auto"/>
                <w:bottom w:val="none" w:sz="0" w:space="0" w:color="auto"/>
                <w:right w:val="none" w:sz="0" w:space="0" w:color="auto"/>
              </w:divBdr>
            </w:div>
            <w:div w:id="16320186">
              <w:marLeft w:val="0"/>
              <w:marRight w:val="0"/>
              <w:marTop w:val="0"/>
              <w:marBottom w:val="0"/>
              <w:divBdr>
                <w:top w:val="none" w:sz="0" w:space="0" w:color="auto"/>
                <w:left w:val="none" w:sz="0" w:space="0" w:color="auto"/>
                <w:bottom w:val="none" w:sz="0" w:space="0" w:color="auto"/>
                <w:right w:val="none" w:sz="0" w:space="0" w:color="auto"/>
              </w:divBdr>
            </w:div>
            <w:div w:id="23602564">
              <w:marLeft w:val="0"/>
              <w:marRight w:val="0"/>
              <w:marTop w:val="0"/>
              <w:marBottom w:val="0"/>
              <w:divBdr>
                <w:top w:val="none" w:sz="0" w:space="0" w:color="auto"/>
                <w:left w:val="none" w:sz="0" w:space="0" w:color="auto"/>
                <w:bottom w:val="none" w:sz="0" w:space="0" w:color="auto"/>
                <w:right w:val="none" w:sz="0" w:space="0" w:color="auto"/>
              </w:divBdr>
            </w:div>
            <w:div w:id="29378744">
              <w:marLeft w:val="0"/>
              <w:marRight w:val="0"/>
              <w:marTop w:val="0"/>
              <w:marBottom w:val="0"/>
              <w:divBdr>
                <w:top w:val="none" w:sz="0" w:space="0" w:color="auto"/>
                <w:left w:val="none" w:sz="0" w:space="0" w:color="auto"/>
                <w:bottom w:val="none" w:sz="0" w:space="0" w:color="auto"/>
                <w:right w:val="none" w:sz="0" w:space="0" w:color="auto"/>
              </w:divBdr>
            </w:div>
            <w:div w:id="30813899">
              <w:marLeft w:val="0"/>
              <w:marRight w:val="0"/>
              <w:marTop w:val="0"/>
              <w:marBottom w:val="0"/>
              <w:divBdr>
                <w:top w:val="none" w:sz="0" w:space="0" w:color="auto"/>
                <w:left w:val="none" w:sz="0" w:space="0" w:color="auto"/>
                <w:bottom w:val="none" w:sz="0" w:space="0" w:color="auto"/>
                <w:right w:val="none" w:sz="0" w:space="0" w:color="auto"/>
              </w:divBdr>
            </w:div>
            <w:div w:id="32850523">
              <w:marLeft w:val="0"/>
              <w:marRight w:val="0"/>
              <w:marTop w:val="0"/>
              <w:marBottom w:val="0"/>
              <w:divBdr>
                <w:top w:val="none" w:sz="0" w:space="0" w:color="auto"/>
                <w:left w:val="none" w:sz="0" w:space="0" w:color="auto"/>
                <w:bottom w:val="none" w:sz="0" w:space="0" w:color="auto"/>
                <w:right w:val="none" w:sz="0" w:space="0" w:color="auto"/>
              </w:divBdr>
            </w:div>
            <w:div w:id="36051167">
              <w:marLeft w:val="0"/>
              <w:marRight w:val="0"/>
              <w:marTop w:val="0"/>
              <w:marBottom w:val="0"/>
              <w:divBdr>
                <w:top w:val="none" w:sz="0" w:space="0" w:color="auto"/>
                <w:left w:val="none" w:sz="0" w:space="0" w:color="auto"/>
                <w:bottom w:val="none" w:sz="0" w:space="0" w:color="auto"/>
                <w:right w:val="none" w:sz="0" w:space="0" w:color="auto"/>
              </w:divBdr>
            </w:div>
            <w:div w:id="48117630">
              <w:marLeft w:val="0"/>
              <w:marRight w:val="0"/>
              <w:marTop w:val="0"/>
              <w:marBottom w:val="0"/>
              <w:divBdr>
                <w:top w:val="none" w:sz="0" w:space="0" w:color="auto"/>
                <w:left w:val="none" w:sz="0" w:space="0" w:color="auto"/>
                <w:bottom w:val="none" w:sz="0" w:space="0" w:color="auto"/>
                <w:right w:val="none" w:sz="0" w:space="0" w:color="auto"/>
              </w:divBdr>
            </w:div>
            <w:div w:id="50085707">
              <w:marLeft w:val="0"/>
              <w:marRight w:val="0"/>
              <w:marTop w:val="0"/>
              <w:marBottom w:val="0"/>
              <w:divBdr>
                <w:top w:val="none" w:sz="0" w:space="0" w:color="auto"/>
                <w:left w:val="none" w:sz="0" w:space="0" w:color="auto"/>
                <w:bottom w:val="none" w:sz="0" w:space="0" w:color="auto"/>
                <w:right w:val="none" w:sz="0" w:space="0" w:color="auto"/>
              </w:divBdr>
            </w:div>
            <w:div w:id="57360323">
              <w:marLeft w:val="0"/>
              <w:marRight w:val="0"/>
              <w:marTop w:val="0"/>
              <w:marBottom w:val="0"/>
              <w:divBdr>
                <w:top w:val="none" w:sz="0" w:space="0" w:color="auto"/>
                <w:left w:val="none" w:sz="0" w:space="0" w:color="auto"/>
                <w:bottom w:val="none" w:sz="0" w:space="0" w:color="auto"/>
                <w:right w:val="none" w:sz="0" w:space="0" w:color="auto"/>
              </w:divBdr>
            </w:div>
            <w:div w:id="88628284">
              <w:marLeft w:val="0"/>
              <w:marRight w:val="0"/>
              <w:marTop w:val="0"/>
              <w:marBottom w:val="0"/>
              <w:divBdr>
                <w:top w:val="none" w:sz="0" w:space="0" w:color="auto"/>
                <w:left w:val="none" w:sz="0" w:space="0" w:color="auto"/>
                <w:bottom w:val="none" w:sz="0" w:space="0" w:color="auto"/>
                <w:right w:val="none" w:sz="0" w:space="0" w:color="auto"/>
              </w:divBdr>
            </w:div>
            <w:div w:id="90973687">
              <w:marLeft w:val="0"/>
              <w:marRight w:val="0"/>
              <w:marTop w:val="0"/>
              <w:marBottom w:val="0"/>
              <w:divBdr>
                <w:top w:val="none" w:sz="0" w:space="0" w:color="auto"/>
                <w:left w:val="none" w:sz="0" w:space="0" w:color="auto"/>
                <w:bottom w:val="none" w:sz="0" w:space="0" w:color="auto"/>
                <w:right w:val="none" w:sz="0" w:space="0" w:color="auto"/>
              </w:divBdr>
            </w:div>
            <w:div w:id="101150054">
              <w:marLeft w:val="0"/>
              <w:marRight w:val="0"/>
              <w:marTop w:val="0"/>
              <w:marBottom w:val="0"/>
              <w:divBdr>
                <w:top w:val="none" w:sz="0" w:space="0" w:color="auto"/>
                <w:left w:val="none" w:sz="0" w:space="0" w:color="auto"/>
                <w:bottom w:val="none" w:sz="0" w:space="0" w:color="auto"/>
                <w:right w:val="none" w:sz="0" w:space="0" w:color="auto"/>
              </w:divBdr>
            </w:div>
            <w:div w:id="113065520">
              <w:marLeft w:val="0"/>
              <w:marRight w:val="0"/>
              <w:marTop w:val="0"/>
              <w:marBottom w:val="0"/>
              <w:divBdr>
                <w:top w:val="none" w:sz="0" w:space="0" w:color="auto"/>
                <w:left w:val="none" w:sz="0" w:space="0" w:color="auto"/>
                <w:bottom w:val="none" w:sz="0" w:space="0" w:color="auto"/>
                <w:right w:val="none" w:sz="0" w:space="0" w:color="auto"/>
              </w:divBdr>
            </w:div>
            <w:div w:id="133915156">
              <w:marLeft w:val="0"/>
              <w:marRight w:val="0"/>
              <w:marTop w:val="0"/>
              <w:marBottom w:val="0"/>
              <w:divBdr>
                <w:top w:val="none" w:sz="0" w:space="0" w:color="auto"/>
                <w:left w:val="none" w:sz="0" w:space="0" w:color="auto"/>
                <w:bottom w:val="none" w:sz="0" w:space="0" w:color="auto"/>
                <w:right w:val="none" w:sz="0" w:space="0" w:color="auto"/>
              </w:divBdr>
            </w:div>
            <w:div w:id="167869765">
              <w:marLeft w:val="0"/>
              <w:marRight w:val="0"/>
              <w:marTop w:val="0"/>
              <w:marBottom w:val="0"/>
              <w:divBdr>
                <w:top w:val="none" w:sz="0" w:space="0" w:color="auto"/>
                <w:left w:val="none" w:sz="0" w:space="0" w:color="auto"/>
                <w:bottom w:val="none" w:sz="0" w:space="0" w:color="auto"/>
                <w:right w:val="none" w:sz="0" w:space="0" w:color="auto"/>
              </w:divBdr>
            </w:div>
            <w:div w:id="179395585">
              <w:marLeft w:val="0"/>
              <w:marRight w:val="0"/>
              <w:marTop w:val="0"/>
              <w:marBottom w:val="0"/>
              <w:divBdr>
                <w:top w:val="none" w:sz="0" w:space="0" w:color="auto"/>
                <w:left w:val="none" w:sz="0" w:space="0" w:color="auto"/>
                <w:bottom w:val="none" w:sz="0" w:space="0" w:color="auto"/>
                <w:right w:val="none" w:sz="0" w:space="0" w:color="auto"/>
              </w:divBdr>
            </w:div>
            <w:div w:id="182204887">
              <w:marLeft w:val="0"/>
              <w:marRight w:val="0"/>
              <w:marTop w:val="0"/>
              <w:marBottom w:val="0"/>
              <w:divBdr>
                <w:top w:val="none" w:sz="0" w:space="0" w:color="auto"/>
                <w:left w:val="none" w:sz="0" w:space="0" w:color="auto"/>
                <w:bottom w:val="none" w:sz="0" w:space="0" w:color="auto"/>
                <w:right w:val="none" w:sz="0" w:space="0" w:color="auto"/>
              </w:divBdr>
            </w:div>
            <w:div w:id="192962402">
              <w:marLeft w:val="0"/>
              <w:marRight w:val="0"/>
              <w:marTop w:val="0"/>
              <w:marBottom w:val="0"/>
              <w:divBdr>
                <w:top w:val="none" w:sz="0" w:space="0" w:color="auto"/>
                <w:left w:val="none" w:sz="0" w:space="0" w:color="auto"/>
                <w:bottom w:val="none" w:sz="0" w:space="0" w:color="auto"/>
                <w:right w:val="none" w:sz="0" w:space="0" w:color="auto"/>
              </w:divBdr>
            </w:div>
            <w:div w:id="192965550">
              <w:marLeft w:val="0"/>
              <w:marRight w:val="0"/>
              <w:marTop w:val="0"/>
              <w:marBottom w:val="0"/>
              <w:divBdr>
                <w:top w:val="none" w:sz="0" w:space="0" w:color="auto"/>
                <w:left w:val="none" w:sz="0" w:space="0" w:color="auto"/>
                <w:bottom w:val="none" w:sz="0" w:space="0" w:color="auto"/>
                <w:right w:val="none" w:sz="0" w:space="0" w:color="auto"/>
              </w:divBdr>
            </w:div>
            <w:div w:id="199325366">
              <w:marLeft w:val="0"/>
              <w:marRight w:val="0"/>
              <w:marTop w:val="0"/>
              <w:marBottom w:val="0"/>
              <w:divBdr>
                <w:top w:val="none" w:sz="0" w:space="0" w:color="auto"/>
                <w:left w:val="none" w:sz="0" w:space="0" w:color="auto"/>
                <w:bottom w:val="none" w:sz="0" w:space="0" w:color="auto"/>
                <w:right w:val="none" w:sz="0" w:space="0" w:color="auto"/>
              </w:divBdr>
            </w:div>
            <w:div w:id="203687327">
              <w:marLeft w:val="0"/>
              <w:marRight w:val="0"/>
              <w:marTop w:val="0"/>
              <w:marBottom w:val="0"/>
              <w:divBdr>
                <w:top w:val="none" w:sz="0" w:space="0" w:color="auto"/>
                <w:left w:val="none" w:sz="0" w:space="0" w:color="auto"/>
                <w:bottom w:val="none" w:sz="0" w:space="0" w:color="auto"/>
                <w:right w:val="none" w:sz="0" w:space="0" w:color="auto"/>
              </w:divBdr>
            </w:div>
            <w:div w:id="216624575">
              <w:marLeft w:val="0"/>
              <w:marRight w:val="0"/>
              <w:marTop w:val="0"/>
              <w:marBottom w:val="0"/>
              <w:divBdr>
                <w:top w:val="none" w:sz="0" w:space="0" w:color="auto"/>
                <w:left w:val="none" w:sz="0" w:space="0" w:color="auto"/>
                <w:bottom w:val="none" w:sz="0" w:space="0" w:color="auto"/>
                <w:right w:val="none" w:sz="0" w:space="0" w:color="auto"/>
              </w:divBdr>
            </w:div>
            <w:div w:id="220217652">
              <w:marLeft w:val="0"/>
              <w:marRight w:val="0"/>
              <w:marTop w:val="0"/>
              <w:marBottom w:val="0"/>
              <w:divBdr>
                <w:top w:val="none" w:sz="0" w:space="0" w:color="auto"/>
                <w:left w:val="none" w:sz="0" w:space="0" w:color="auto"/>
                <w:bottom w:val="none" w:sz="0" w:space="0" w:color="auto"/>
                <w:right w:val="none" w:sz="0" w:space="0" w:color="auto"/>
              </w:divBdr>
            </w:div>
            <w:div w:id="221209803">
              <w:marLeft w:val="0"/>
              <w:marRight w:val="0"/>
              <w:marTop w:val="0"/>
              <w:marBottom w:val="0"/>
              <w:divBdr>
                <w:top w:val="none" w:sz="0" w:space="0" w:color="auto"/>
                <w:left w:val="none" w:sz="0" w:space="0" w:color="auto"/>
                <w:bottom w:val="none" w:sz="0" w:space="0" w:color="auto"/>
                <w:right w:val="none" w:sz="0" w:space="0" w:color="auto"/>
              </w:divBdr>
            </w:div>
            <w:div w:id="221714878">
              <w:marLeft w:val="0"/>
              <w:marRight w:val="0"/>
              <w:marTop w:val="0"/>
              <w:marBottom w:val="0"/>
              <w:divBdr>
                <w:top w:val="none" w:sz="0" w:space="0" w:color="auto"/>
                <w:left w:val="none" w:sz="0" w:space="0" w:color="auto"/>
                <w:bottom w:val="none" w:sz="0" w:space="0" w:color="auto"/>
                <w:right w:val="none" w:sz="0" w:space="0" w:color="auto"/>
              </w:divBdr>
            </w:div>
            <w:div w:id="228006740">
              <w:marLeft w:val="0"/>
              <w:marRight w:val="0"/>
              <w:marTop w:val="0"/>
              <w:marBottom w:val="0"/>
              <w:divBdr>
                <w:top w:val="none" w:sz="0" w:space="0" w:color="auto"/>
                <w:left w:val="none" w:sz="0" w:space="0" w:color="auto"/>
                <w:bottom w:val="none" w:sz="0" w:space="0" w:color="auto"/>
                <w:right w:val="none" w:sz="0" w:space="0" w:color="auto"/>
              </w:divBdr>
            </w:div>
            <w:div w:id="230621640">
              <w:marLeft w:val="0"/>
              <w:marRight w:val="0"/>
              <w:marTop w:val="0"/>
              <w:marBottom w:val="0"/>
              <w:divBdr>
                <w:top w:val="none" w:sz="0" w:space="0" w:color="auto"/>
                <w:left w:val="none" w:sz="0" w:space="0" w:color="auto"/>
                <w:bottom w:val="none" w:sz="0" w:space="0" w:color="auto"/>
                <w:right w:val="none" w:sz="0" w:space="0" w:color="auto"/>
              </w:divBdr>
            </w:div>
            <w:div w:id="235163948">
              <w:marLeft w:val="0"/>
              <w:marRight w:val="0"/>
              <w:marTop w:val="0"/>
              <w:marBottom w:val="0"/>
              <w:divBdr>
                <w:top w:val="none" w:sz="0" w:space="0" w:color="auto"/>
                <w:left w:val="none" w:sz="0" w:space="0" w:color="auto"/>
                <w:bottom w:val="none" w:sz="0" w:space="0" w:color="auto"/>
                <w:right w:val="none" w:sz="0" w:space="0" w:color="auto"/>
              </w:divBdr>
            </w:div>
            <w:div w:id="239218835">
              <w:marLeft w:val="0"/>
              <w:marRight w:val="0"/>
              <w:marTop w:val="0"/>
              <w:marBottom w:val="0"/>
              <w:divBdr>
                <w:top w:val="none" w:sz="0" w:space="0" w:color="auto"/>
                <w:left w:val="none" w:sz="0" w:space="0" w:color="auto"/>
                <w:bottom w:val="none" w:sz="0" w:space="0" w:color="auto"/>
                <w:right w:val="none" w:sz="0" w:space="0" w:color="auto"/>
              </w:divBdr>
            </w:div>
            <w:div w:id="240599473">
              <w:marLeft w:val="0"/>
              <w:marRight w:val="0"/>
              <w:marTop w:val="0"/>
              <w:marBottom w:val="0"/>
              <w:divBdr>
                <w:top w:val="none" w:sz="0" w:space="0" w:color="auto"/>
                <w:left w:val="none" w:sz="0" w:space="0" w:color="auto"/>
                <w:bottom w:val="none" w:sz="0" w:space="0" w:color="auto"/>
                <w:right w:val="none" w:sz="0" w:space="0" w:color="auto"/>
              </w:divBdr>
            </w:div>
            <w:div w:id="262735185">
              <w:marLeft w:val="0"/>
              <w:marRight w:val="0"/>
              <w:marTop w:val="0"/>
              <w:marBottom w:val="0"/>
              <w:divBdr>
                <w:top w:val="none" w:sz="0" w:space="0" w:color="auto"/>
                <w:left w:val="none" w:sz="0" w:space="0" w:color="auto"/>
                <w:bottom w:val="none" w:sz="0" w:space="0" w:color="auto"/>
                <w:right w:val="none" w:sz="0" w:space="0" w:color="auto"/>
              </w:divBdr>
            </w:div>
            <w:div w:id="271322661">
              <w:marLeft w:val="0"/>
              <w:marRight w:val="0"/>
              <w:marTop w:val="0"/>
              <w:marBottom w:val="0"/>
              <w:divBdr>
                <w:top w:val="none" w:sz="0" w:space="0" w:color="auto"/>
                <w:left w:val="none" w:sz="0" w:space="0" w:color="auto"/>
                <w:bottom w:val="none" w:sz="0" w:space="0" w:color="auto"/>
                <w:right w:val="none" w:sz="0" w:space="0" w:color="auto"/>
              </w:divBdr>
            </w:div>
            <w:div w:id="289013764">
              <w:marLeft w:val="0"/>
              <w:marRight w:val="0"/>
              <w:marTop w:val="0"/>
              <w:marBottom w:val="0"/>
              <w:divBdr>
                <w:top w:val="none" w:sz="0" w:space="0" w:color="auto"/>
                <w:left w:val="none" w:sz="0" w:space="0" w:color="auto"/>
                <w:bottom w:val="none" w:sz="0" w:space="0" w:color="auto"/>
                <w:right w:val="none" w:sz="0" w:space="0" w:color="auto"/>
              </w:divBdr>
            </w:div>
            <w:div w:id="290089089">
              <w:marLeft w:val="0"/>
              <w:marRight w:val="0"/>
              <w:marTop w:val="0"/>
              <w:marBottom w:val="0"/>
              <w:divBdr>
                <w:top w:val="none" w:sz="0" w:space="0" w:color="auto"/>
                <w:left w:val="none" w:sz="0" w:space="0" w:color="auto"/>
                <w:bottom w:val="none" w:sz="0" w:space="0" w:color="auto"/>
                <w:right w:val="none" w:sz="0" w:space="0" w:color="auto"/>
              </w:divBdr>
            </w:div>
            <w:div w:id="314380821">
              <w:marLeft w:val="0"/>
              <w:marRight w:val="0"/>
              <w:marTop w:val="0"/>
              <w:marBottom w:val="0"/>
              <w:divBdr>
                <w:top w:val="none" w:sz="0" w:space="0" w:color="auto"/>
                <w:left w:val="none" w:sz="0" w:space="0" w:color="auto"/>
                <w:bottom w:val="none" w:sz="0" w:space="0" w:color="auto"/>
                <w:right w:val="none" w:sz="0" w:space="0" w:color="auto"/>
              </w:divBdr>
            </w:div>
            <w:div w:id="330259553">
              <w:marLeft w:val="0"/>
              <w:marRight w:val="0"/>
              <w:marTop w:val="0"/>
              <w:marBottom w:val="0"/>
              <w:divBdr>
                <w:top w:val="none" w:sz="0" w:space="0" w:color="auto"/>
                <w:left w:val="none" w:sz="0" w:space="0" w:color="auto"/>
                <w:bottom w:val="none" w:sz="0" w:space="0" w:color="auto"/>
                <w:right w:val="none" w:sz="0" w:space="0" w:color="auto"/>
              </w:divBdr>
            </w:div>
            <w:div w:id="332493433">
              <w:marLeft w:val="0"/>
              <w:marRight w:val="0"/>
              <w:marTop w:val="0"/>
              <w:marBottom w:val="0"/>
              <w:divBdr>
                <w:top w:val="none" w:sz="0" w:space="0" w:color="auto"/>
                <w:left w:val="none" w:sz="0" w:space="0" w:color="auto"/>
                <w:bottom w:val="none" w:sz="0" w:space="0" w:color="auto"/>
                <w:right w:val="none" w:sz="0" w:space="0" w:color="auto"/>
              </w:divBdr>
            </w:div>
            <w:div w:id="335622597">
              <w:marLeft w:val="0"/>
              <w:marRight w:val="0"/>
              <w:marTop w:val="0"/>
              <w:marBottom w:val="0"/>
              <w:divBdr>
                <w:top w:val="none" w:sz="0" w:space="0" w:color="auto"/>
                <w:left w:val="none" w:sz="0" w:space="0" w:color="auto"/>
                <w:bottom w:val="none" w:sz="0" w:space="0" w:color="auto"/>
                <w:right w:val="none" w:sz="0" w:space="0" w:color="auto"/>
              </w:divBdr>
            </w:div>
            <w:div w:id="337193462">
              <w:marLeft w:val="0"/>
              <w:marRight w:val="0"/>
              <w:marTop w:val="0"/>
              <w:marBottom w:val="0"/>
              <w:divBdr>
                <w:top w:val="none" w:sz="0" w:space="0" w:color="auto"/>
                <w:left w:val="none" w:sz="0" w:space="0" w:color="auto"/>
                <w:bottom w:val="none" w:sz="0" w:space="0" w:color="auto"/>
                <w:right w:val="none" w:sz="0" w:space="0" w:color="auto"/>
              </w:divBdr>
            </w:div>
            <w:div w:id="354042481">
              <w:marLeft w:val="0"/>
              <w:marRight w:val="0"/>
              <w:marTop w:val="0"/>
              <w:marBottom w:val="0"/>
              <w:divBdr>
                <w:top w:val="none" w:sz="0" w:space="0" w:color="auto"/>
                <w:left w:val="none" w:sz="0" w:space="0" w:color="auto"/>
                <w:bottom w:val="none" w:sz="0" w:space="0" w:color="auto"/>
                <w:right w:val="none" w:sz="0" w:space="0" w:color="auto"/>
              </w:divBdr>
            </w:div>
            <w:div w:id="384522450">
              <w:marLeft w:val="0"/>
              <w:marRight w:val="0"/>
              <w:marTop w:val="0"/>
              <w:marBottom w:val="0"/>
              <w:divBdr>
                <w:top w:val="none" w:sz="0" w:space="0" w:color="auto"/>
                <w:left w:val="none" w:sz="0" w:space="0" w:color="auto"/>
                <w:bottom w:val="none" w:sz="0" w:space="0" w:color="auto"/>
                <w:right w:val="none" w:sz="0" w:space="0" w:color="auto"/>
              </w:divBdr>
            </w:div>
            <w:div w:id="417333328">
              <w:marLeft w:val="0"/>
              <w:marRight w:val="0"/>
              <w:marTop w:val="0"/>
              <w:marBottom w:val="0"/>
              <w:divBdr>
                <w:top w:val="none" w:sz="0" w:space="0" w:color="auto"/>
                <w:left w:val="none" w:sz="0" w:space="0" w:color="auto"/>
                <w:bottom w:val="none" w:sz="0" w:space="0" w:color="auto"/>
                <w:right w:val="none" w:sz="0" w:space="0" w:color="auto"/>
              </w:divBdr>
            </w:div>
            <w:div w:id="417362314">
              <w:marLeft w:val="0"/>
              <w:marRight w:val="0"/>
              <w:marTop w:val="0"/>
              <w:marBottom w:val="0"/>
              <w:divBdr>
                <w:top w:val="none" w:sz="0" w:space="0" w:color="auto"/>
                <w:left w:val="none" w:sz="0" w:space="0" w:color="auto"/>
                <w:bottom w:val="none" w:sz="0" w:space="0" w:color="auto"/>
                <w:right w:val="none" w:sz="0" w:space="0" w:color="auto"/>
              </w:divBdr>
            </w:div>
            <w:div w:id="449714616">
              <w:marLeft w:val="0"/>
              <w:marRight w:val="0"/>
              <w:marTop w:val="0"/>
              <w:marBottom w:val="0"/>
              <w:divBdr>
                <w:top w:val="none" w:sz="0" w:space="0" w:color="auto"/>
                <w:left w:val="none" w:sz="0" w:space="0" w:color="auto"/>
                <w:bottom w:val="none" w:sz="0" w:space="0" w:color="auto"/>
                <w:right w:val="none" w:sz="0" w:space="0" w:color="auto"/>
              </w:divBdr>
            </w:div>
            <w:div w:id="477697357">
              <w:marLeft w:val="0"/>
              <w:marRight w:val="0"/>
              <w:marTop w:val="0"/>
              <w:marBottom w:val="0"/>
              <w:divBdr>
                <w:top w:val="none" w:sz="0" w:space="0" w:color="auto"/>
                <w:left w:val="none" w:sz="0" w:space="0" w:color="auto"/>
                <w:bottom w:val="none" w:sz="0" w:space="0" w:color="auto"/>
                <w:right w:val="none" w:sz="0" w:space="0" w:color="auto"/>
              </w:divBdr>
            </w:div>
            <w:div w:id="499976781">
              <w:marLeft w:val="0"/>
              <w:marRight w:val="0"/>
              <w:marTop w:val="0"/>
              <w:marBottom w:val="0"/>
              <w:divBdr>
                <w:top w:val="none" w:sz="0" w:space="0" w:color="auto"/>
                <w:left w:val="none" w:sz="0" w:space="0" w:color="auto"/>
                <w:bottom w:val="none" w:sz="0" w:space="0" w:color="auto"/>
                <w:right w:val="none" w:sz="0" w:space="0" w:color="auto"/>
              </w:divBdr>
            </w:div>
            <w:div w:id="507057500">
              <w:marLeft w:val="0"/>
              <w:marRight w:val="0"/>
              <w:marTop w:val="0"/>
              <w:marBottom w:val="0"/>
              <w:divBdr>
                <w:top w:val="none" w:sz="0" w:space="0" w:color="auto"/>
                <w:left w:val="none" w:sz="0" w:space="0" w:color="auto"/>
                <w:bottom w:val="none" w:sz="0" w:space="0" w:color="auto"/>
                <w:right w:val="none" w:sz="0" w:space="0" w:color="auto"/>
              </w:divBdr>
            </w:div>
            <w:div w:id="519125798">
              <w:marLeft w:val="0"/>
              <w:marRight w:val="0"/>
              <w:marTop w:val="0"/>
              <w:marBottom w:val="0"/>
              <w:divBdr>
                <w:top w:val="none" w:sz="0" w:space="0" w:color="auto"/>
                <w:left w:val="none" w:sz="0" w:space="0" w:color="auto"/>
                <w:bottom w:val="none" w:sz="0" w:space="0" w:color="auto"/>
                <w:right w:val="none" w:sz="0" w:space="0" w:color="auto"/>
              </w:divBdr>
            </w:div>
            <w:div w:id="524294523">
              <w:marLeft w:val="0"/>
              <w:marRight w:val="0"/>
              <w:marTop w:val="0"/>
              <w:marBottom w:val="0"/>
              <w:divBdr>
                <w:top w:val="none" w:sz="0" w:space="0" w:color="auto"/>
                <w:left w:val="none" w:sz="0" w:space="0" w:color="auto"/>
                <w:bottom w:val="none" w:sz="0" w:space="0" w:color="auto"/>
                <w:right w:val="none" w:sz="0" w:space="0" w:color="auto"/>
              </w:divBdr>
            </w:div>
            <w:div w:id="525020370">
              <w:marLeft w:val="0"/>
              <w:marRight w:val="0"/>
              <w:marTop w:val="0"/>
              <w:marBottom w:val="0"/>
              <w:divBdr>
                <w:top w:val="none" w:sz="0" w:space="0" w:color="auto"/>
                <w:left w:val="none" w:sz="0" w:space="0" w:color="auto"/>
                <w:bottom w:val="none" w:sz="0" w:space="0" w:color="auto"/>
                <w:right w:val="none" w:sz="0" w:space="0" w:color="auto"/>
              </w:divBdr>
            </w:div>
            <w:div w:id="532378199">
              <w:marLeft w:val="0"/>
              <w:marRight w:val="0"/>
              <w:marTop w:val="0"/>
              <w:marBottom w:val="0"/>
              <w:divBdr>
                <w:top w:val="none" w:sz="0" w:space="0" w:color="auto"/>
                <w:left w:val="none" w:sz="0" w:space="0" w:color="auto"/>
                <w:bottom w:val="none" w:sz="0" w:space="0" w:color="auto"/>
                <w:right w:val="none" w:sz="0" w:space="0" w:color="auto"/>
              </w:divBdr>
            </w:div>
            <w:div w:id="555436758">
              <w:marLeft w:val="0"/>
              <w:marRight w:val="0"/>
              <w:marTop w:val="0"/>
              <w:marBottom w:val="0"/>
              <w:divBdr>
                <w:top w:val="none" w:sz="0" w:space="0" w:color="auto"/>
                <w:left w:val="none" w:sz="0" w:space="0" w:color="auto"/>
                <w:bottom w:val="none" w:sz="0" w:space="0" w:color="auto"/>
                <w:right w:val="none" w:sz="0" w:space="0" w:color="auto"/>
              </w:divBdr>
            </w:div>
            <w:div w:id="563685520">
              <w:marLeft w:val="0"/>
              <w:marRight w:val="0"/>
              <w:marTop w:val="0"/>
              <w:marBottom w:val="0"/>
              <w:divBdr>
                <w:top w:val="none" w:sz="0" w:space="0" w:color="auto"/>
                <w:left w:val="none" w:sz="0" w:space="0" w:color="auto"/>
                <w:bottom w:val="none" w:sz="0" w:space="0" w:color="auto"/>
                <w:right w:val="none" w:sz="0" w:space="0" w:color="auto"/>
              </w:divBdr>
            </w:div>
            <w:div w:id="572928482">
              <w:marLeft w:val="0"/>
              <w:marRight w:val="0"/>
              <w:marTop w:val="0"/>
              <w:marBottom w:val="0"/>
              <w:divBdr>
                <w:top w:val="none" w:sz="0" w:space="0" w:color="auto"/>
                <w:left w:val="none" w:sz="0" w:space="0" w:color="auto"/>
                <w:bottom w:val="none" w:sz="0" w:space="0" w:color="auto"/>
                <w:right w:val="none" w:sz="0" w:space="0" w:color="auto"/>
              </w:divBdr>
            </w:div>
            <w:div w:id="576137134">
              <w:marLeft w:val="0"/>
              <w:marRight w:val="0"/>
              <w:marTop w:val="0"/>
              <w:marBottom w:val="0"/>
              <w:divBdr>
                <w:top w:val="none" w:sz="0" w:space="0" w:color="auto"/>
                <w:left w:val="none" w:sz="0" w:space="0" w:color="auto"/>
                <w:bottom w:val="none" w:sz="0" w:space="0" w:color="auto"/>
                <w:right w:val="none" w:sz="0" w:space="0" w:color="auto"/>
              </w:divBdr>
            </w:div>
            <w:div w:id="595021011">
              <w:marLeft w:val="0"/>
              <w:marRight w:val="0"/>
              <w:marTop w:val="0"/>
              <w:marBottom w:val="0"/>
              <w:divBdr>
                <w:top w:val="none" w:sz="0" w:space="0" w:color="auto"/>
                <w:left w:val="none" w:sz="0" w:space="0" w:color="auto"/>
                <w:bottom w:val="none" w:sz="0" w:space="0" w:color="auto"/>
                <w:right w:val="none" w:sz="0" w:space="0" w:color="auto"/>
              </w:divBdr>
            </w:div>
            <w:div w:id="595021102">
              <w:marLeft w:val="0"/>
              <w:marRight w:val="0"/>
              <w:marTop w:val="0"/>
              <w:marBottom w:val="0"/>
              <w:divBdr>
                <w:top w:val="none" w:sz="0" w:space="0" w:color="auto"/>
                <w:left w:val="none" w:sz="0" w:space="0" w:color="auto"/>
                <w:bottom w:val="none" w:sz="0" w:space="0" w:color="auto"/>
                <w:right w:val="none" w:sz="0" w:space="0" w:color="auto"/>
              </w:divBdr>
            </w:div>
            <w:div w:id="602688740">
              <w:marLeft w:val="0"/>
              <w:marRight w:val="0"/>
              <w:marTop w:val="0"/>
              <w:marBottom w:val="0"/>
              <w:divBdr>
                <w:top w:val="none" w:sz="0" w:space="0" w:color="auto"/>
                <w:left w:val="none" w:sz="0" w:space="0" w:color="auto"/>
                <w:bottom w:val="none" w:sz="0" w:space="0" w:color="auto"/>
                <w:right w:val="none" w:sz="0" w:space="0" w:color="auto"/>
              </w:divBdr>
            </w:div>
            <w:div w:id="605501000">
              <w:marLeft w:val="0"/>
              <w:marRight w:val="0"/>
              <w:marTop w:val="0"/>
              <w:marBottom w:val="0"/>
              <w:divBdr>
                <w:top w:val="none" w:sz="0" w:space="0" w:color="auto"/>
                <w:left w:val="none" w:sz="0" w:space="0" w:color="auto"/>
                <w:bottom w:val="none" w:sz="0" w:space="0" w:color="auto"/>
                <w:right w:val="none" w:sz="0" w:space="0" w:color="auto"/>
              </w:divBdr>
            </w:div>
            <w:div w:id="609435157">
              <w:marLeft w:val="0"/>
              <w:marRight w:val="0"/>
              <w:marTop w:val="0"/>
              <w:marBottom w:val="0"/>
              <w:divBdr>
                <w:top w:val="none" w:sz="0" w:space="0" w:color="auto"/>
                <w:left w:val="none" w:sz="0" w:space="0" w:color="auto"/>
                <w:bottom w:val="none" w:sz="0" w:space="0" w:color="auto"/>
                <w:right w:val="none" w:sz="0" w:space="0" w:color="auto"/>
              </w:divBdr>
            </w:div>
            <w:div w:id="627512627">
              <w:marLeft w:val="0"/>
              <w:marRight w:val="0"/>
              <w:marTop w:val="0"/>
              <w:marBottom w:val="0"/>
              <w:divBdr>
                <w:top w:val="none" w:sz="0" w:space="0" w:color="auto"/>
                <w:left w:val="none" w:sz="0" w:space="0" w:color="auto"/>
                <w:bottom w:val="none" w:sz="0" w:space="0" w:color="auto"/>
                <w:right w:val="none" w:sz="0" w:space="0" w:color="auto"/>
              </w:divBdr>
            </w:div>
            <w:div w:id="630399974">
              <w:marLeft w:val="0"/>
              <w:marRight w:val="0"/>
              <w:marTop w:val="0"/>
              <w:marBottom w:val="0"/>
              <w:divBdr>
                <w:top w:val="none" w:sz="0" w:space="0" w:color="auto"/>
                <w:left w:val="none" w:sz="0" w:space="0" w:color="auto"/>
                <w:bottom w:val="none" w:sz="0" w:space="0" w:color="auto"/>
                <w:right w:val="none" w:sz="0" w:space="0" w:color="auto"/>
              </w:divBdr>
            </w:div>
            <w:div w:id="642584979">
              <w:marLeft w:val="0"/>
              <w:marRight w:val="0"/>
              <w:marTop w:val="0"/>
              <w:marBottom w:val="0"/>
              <w:divBdr>
                <w:top w:val="none" w:sz="0" w:space="0" w:color="auto"/>
                <w:left w:val="none" w:sz="0" w:space="0" w:color="auto"/>
                <w:bottom w:val="none" w:sz="0" w:space="0" w:color="auto"/>
                <w:right w:val="none" w:sz="0" w:space="0" w:color="auto"/>
              </w:divBdr>
            </w:div>
            <w:div w:id="649019276">
              <w:marLeft w:val="0"/>
              <w:marRight w:val="0"/>
              <w:marTop w:val="0"/>
              <w:marBottom w:val="0"/>
              <w:divBdr>
                <w:top w:val="none" w:sz="0" w:space="0" w:color="auto"/>
                <w:left w:val="none" w:sz="0" w:space="0" w:color="auto"/>
                <w:bottom w:val="none" w:sz="0" w:space="0" w:color="auto"/>
                <w:right w:val="none" w:sz="0" w:space="0" w:color="auto"/>
              </w:divBdr>
            </w:div>
            <w:div w:id="665786160">
              <w:marLeft w:val="0"/>
              <w:marRight w:val="0"/>
              <w:marTop w:val="0"/>
              <w:marBottom w:val="0"/>
              <w:divBdr>
                <w:top w:val="none" w:sz="0" w:space="0" w:color="auto"/>
                <w:left w:val="none" w:sz="0" w:space="0" w:color="auto"/>
                <w:bottom w:val="none" w:sz="0" w:space="0" w:color="auto"/>
                <w:right w:val="none" w:sz="0" w:space="0" w:color="auto"/>
              </w:divBdr>
            </w:div>
            <w:div w:id="665859756">
              <w:marLeft w:val="0"/>
              <w:marRight w:val="0"/>
              <w:marTop w:val="0"/>
              <w:marBottom w:val="0"/>
              <w:divBdr>
                <w:top w:val="none" w:sz="0" w:space="0" w:color="auto"/>
                <w:left w:val="none" w:sz="0" w:space="0" w:color="auto"/>
                <w:bottom w:val="none" w:sz="0" w:space="0" w:color="auto"/>
                <w:right w:val="none" w:sz="0" w:space="0" w:color="auto"/>
              </w:divBdr>
            </w:div>
            <w:div w:id="671877255">
              <w:marLeft w:val="0"/>
              <w:marRight w:val="0"/>
              <w:marTop w:val="0"/>
              <w:marBottom w:val="0"/>
              <w:divBdr>
                <w:top w:val="none" w:sz="0" w:space="0" w:color="auto"/>
                <w:left w:val="none" w:sz="0" w:space="0" w:color="auto"/>
                <w:bottom w:val="none" w:sz="0" w:space="0" w:color="auto"/>
                <w:right w:val="none" w:sz="0" w:space="0" w:color="auto"/>
              </w:divBdr>
            </w:div>
            <w:div w:id="692538245">
              <w:marLeft w:val="0"/>
              <w:marRight w:val="0"/>
              <w:marTop w:val="0"/>
              <w:marBottom w:val="0"/>
              <w:divBdr>
                <w:top w:val="none" w:sz="0" w:space="0" w:color="auto"/>
                <w:left w:val="none" w:sz="0" w:space="0" w:color="auto"/>
                <w:bottom w:val="none" w:sz="0" w:space="0" w:color="auto"/>
                <w:right w:val="none" w:sz="0" w:space="0" w:color="auto"/>
              </w:divBdr>
            </w:div>
            <w:div w:id="699668143">
              <w:marLeft w:val="0"/>
              <w:marRight w:val="0"/>
              <w:marTop w:val="0"/>
              <w:marBottom w:val="0"/>
              <w:divBdr>
                <w:top w:val="none" w:sz="0" w:space="0" w:color="auto"/>
                <w:left w:val="none" w:sz="0" w:space="0" w:color="auto"/>
                <w:bottom w:val="none" w:sz="0" w:space="0" w:color="auto"/>
                <w:right w:val="none" w:sz="0" w:space="0" w:color="auto"/>
              </w:divBdr>
            </w:div>
            <w:div w:id="708146477">
              <w:marLeft w:val="0"/>
              <w:marRight w:val="0"/>
              <w:marTop w:val="0"/>
              <w:marBottom w:val="0"/>
              <w:divBdr>
                <w:top w:val="none" w:sz="0" w:space="0" w:color="auto"/>
                <w:left w:val="none" w:sz="0" w:space="0" w:color="auto"/>
                <w:bottom w:val="none" w:sz="0" w:space="0" w:color="auto"/>
                <w:right w:val="none" w:sz="0" w:space="0" w:color="auto"/>
              </w:divBdr>
            </w:div>
            <w:div w:id="710619359">
              <w:marLeft w:val="0"/>
              <w:marRight w:val="0"/>
              <w:marTop w:val="0"/>
              <w:marBottom w:val="0"/>
              <w:divBdr>
                <w:top w:val="none" w:sz="0" w:space="0" w:color="auto"/>
                <w:left w:val="none" w:sz="0" w:space="0" w:color="auto"/>
                <w:bottom w:val="none" w:sz="0" w:space="0" w:color="auto"/>
                <w:right w:val="none" w:sz="0" w:space="0" w:color="auto"/>
              </w:divBdr>
            </w:div>
            <w:div w:id="725959275">
              <w:marLeft w:val="0"/>
              <w:marRight w:val="0"/>
              <w:marTop w:val="0"/>
              <w:marBottom w:val="0"/>
              <w:divBdr>
                <w:top w:val="none" w:sz="0" w:space="0" w:color="auto"/>
                <w:left w:val="none" w:sz="0" w:space="0" w:color="auto"/>
                <w:bottom w:val="none" w:sz="0" w:space="0" w:color="auto"/>
                <w:right w:val="none" w:sz="0" w:space="0" w:color="auto"/>
              </w:divBdr>
            </w:div>
            <w:div w:id="733696687">
              <w:marLeft w:val="0"/>
              <w:marRight w:val="0"/>
              <w:marTop w:val="0"/>
              <w:marBottom w:val="0"/>
              <w:divBdr>
                <w:top w:val="none" w:sz="0" w:space="0" w:color="auto"/>
                <w:left w:val="none" w:sz="0" w:space="0" w:color="auto"/>
                <w:bottom w:val="none" w:sz="0" w:space="0" w:color="auto"/>
                <w:right w:val="none" w:sz="0" w:space="0" w:color="auto"/>
              </w:divBdr>
            </w:div>
            <w:div w:id="754744351">
              <w:marLeft w:val="0"/>
              <w:marRight w:val="0"/>
              <w:marTop w:val="0"/>
              <w:marBottom w:val="0"/>
              <w:divBdr>
                <w:top w:val="none" w:sz="0" w:space="0" w:color="auto"/>
                <w:left w:val="none" w:sz="0" w:space="0" w:color="auto"/>
                <w:bottom w:val="none" w:sz="0" w:space="0" w:color="auto"/>
                <w:right w:val="none" w:sz="0" w:space="0" w:color="auto"/>
              </w:divBdr>
            </w:div>
            <w:div w:id="770978352">
              <w:marLeft w:val="0"/>
              <w:marRight w:val="0"/>
              <w:marTop w:val="0"/>
              <w:marBottom w:val="0"/>
              <w:divBdr>
                <w:top w:val="none" w:sz="0" w:space="0" w:color="auto"/>
                <w:left w:val="none" w:sz="0" w:space="0" w:color="auto"/>
                <w:bottom w:val="none" w:sz="0" w:space="0" w:color="auto"/>
                <w:right w:val="none" w:sz="0" w:space="0" w:color="auto"/>
              </w:divBdr>
            </w:div>
            <w:div w:id="786970705">
              <w:marLeft w:val="0"/>
              <w:marRight w:val="0"/>
              <w:marTop w:val="0"/>
              <w:marBottom w:val="0"/>
              <w:divBdr>
                <w:top w:val="none" w:sz="0" w:space="0" w:color="auto"/>
                <w:left w:val="none" w:sz="0" w:space="0" w:color="auto"/>
                <w:bottom w:val="none" w:sz="0" w:space="0" w:color="auto"/>
                <w:right w:val="none" w:sz="0" w:space="0" w:color="auto"/>
              </w:divBdr>
            </w:div>
            <w:div w:id="788403306">
              <w:marLeft w:val="0"/>
              <w:marRight w:val="0"/>
              <w:marTop w:val="0"/>
              <w:marBottom w:val="0"/>
              <w:divBdr>
                <w:top w:val="none" w:sz="0" w:space="0" w:color="auto"/>
                <w:left w:val="none" w:sz="0" w:space="0" w:color="auto"/>
                <w:bottom w:val="none" w:sz="0" w:space="0" w:color="auto"/>
                <w:right w:val="none" w:sz="0" w:space="0" w:color="auto"/>
              </w:divBdr>
            </w:div>
            <w:div w:id="791438247">
              <w:marLeft w:val="0"/>
              <w:marRight w:val="0"/>
              <w:marTop w:val="0"/>
              <w:marBottom w:val="0"/>
              <w:divBdr>
                <w:top w:val="none" w:sz="0" w:space="0" w:color="auto"/>
                <w:left w:val="none" w:sz="0" w:space="0" w:color="auto"/>
                <w:bottom w:val="none" w:sz="0" w:space="0" w:color="auto"/>
                <w:right w:val="none" w:sz="0" w:space="0" w:color="auto"/>
              </w:divBdr>
            </w:div>
            <w:div w:id="798108635">
              <w:marLeft w:val="0"/>
              <w:marRight w:val="0"/>
              <w:marTop w:val="0"/>
              <w:marBottom w:val="0"/>
              <w:divBdr>
                <w:top w:val="none" w:sz="0" w:space="0" w:color="auto"/>
                <w:left w:val="none" w:sz="0" w:space="0" w:color="auto"/>
                <w:bottom w:val="none" w:sz="0" w:space="0" w:color="auto"/>
                <w:right w:val="none" w:sz="0" w:space="0" w:color="auto"/>
              </w:divBdr>
            </w:div>
            <w:div w:id="814300385">
              <w:marLeft w:val="0"/>
              <w:marRight w:val="0"/>
              <w:marTop w:val="0"/>
              <w:marBottom w:val="0"/>
              <w:divBdr>
                <w:top w:val="none" w:sz="0" w:space="0" w:color="auto"/>
                <w:left w:val="none" w:sz="0" w:space="0" w:color="auto"/>
                <w:bottom w:val="none" w:sz="0" w:space="0" w:color="auto"/>
                <w:right w:val="none" w:sz="0" w:space="0" w:color="auto"/>
              </w:divBdr>
            </w:div>
            <w:div w:id="823425625">
              <w:marLeft w:val="0"/>
              <w:marRight w:val="0"/>
              <w:marTop w:val="0"/>
              <w:marBottom w:val="0"/>
              <w:divBdr>
                <w:top w:val="none" w:sz="0" w:space="0" w:color="auto"/>
                <w:left w:val="none" w:sz="0" w:space="0" w:color="auto"/>
                <w:bottom w:val="none" w:sz="0" w:space="0" w:color="auto"/>
                <w:right w:val="none" w:sz="0" w:space="0" w:color="auto"/>
              </w:divBdr>
            </w:div>
            <w:div w:id="827136521">
              <w:marLeft w:val="0"/>
              <w:marRight w:val="0"/>
              <w:marTop w:val="0"/>
              <w:marBottom w:val="0"/>
              <w:divBdr>
                <w:top w:val="none" w:sz="0" w:space="0" w:color="auto"/>
                <w:left w:val="none" w:sz="0" w:space="0" w:color="auto"/>
                <w:bottom w:val="none" w:sz="0" w:space="0" w:color="auto"/>
                <w:right w:val="none" w:sz="0" w:space="0" w:color="auto"/>
              </w:divBdr>
            </w:div>
            <w:div w:id="831718500">
              <w:marLeft w:val="0"/>
              <w:marRight w:val="0"/>
              <w:marTop w:val="0"/>
              <w:marBottom w:val="0"/>
              <w:divBdr>
                <w:top w:val="none" w:sz="0" w:space="0" w:color="auto"/>
                <w:left w:val="none" w:sz="0" w:space="0" w:color="auto"/>
                <w:bottom w:val="none" w:sz="0" w:space="0" w:color="auto"/>
                <w:right w:val="none" w:sz="0" w:space="0" w:color="auto"/>
              </w:divBdr>
            </w:div>
            <w:div w:id="831990462">
              <w:marLeft w:val="0"/>
              <w:marRight w:val="0"/>
              <w:marTop w:val="0"/>
              <w:marBottom w:val="0"/>
              <w:divBdr>
                <w:top w:val="none" w:sz="0" w:space="0" w:color="auto"/>
                <w:left w:val="none" w:sz="0" w:space="0" w:color="auto"/>
                <w:bottom w:val="none" w:sz="0" w:space="0" w:color="auto"/>
                <w:right w:val="none" w:sz="0" w:space="0" w:color="auto"/>
              </w:divBdr>
            </w:div>
            <w:div w:id="842550379">
              <w:marLeft w:val="0"/>
              <w:marRight w:val="0"/>
              <w:marTop w:val="0"/>
              <w:marBottom w:val="0"/>
              <w:divBdr>
                <w:top w:val="none" w:sz="0" w:space="0" w:color="auto"/>
                <w:left w:val="none" w:sz="0" w:space="0" w:color="auto"/>
                <w:bottom w:val="none" w:sz="0" w:space="0" w:color="auto"/>
                <w:right w:val="none" w:sz="0" w:space="0" w:color="auto"/>
              </w:divBdr>
            </w:div>
            <w:div w:id="843864943">
              <w:marLeft w:val="0"/>
              <w:marRight w:val="0"/>
              <w:marTop w:val="0"/>
              <w:marBottom w:val="0"/>
              <w:divBdr>
                <w:top w:val="none" w:sz="0" w:space="0" w:color="auto"/>
                <w:left w:val="none" w:sz="0" w:space="0" w:color="auto"/>
                <w:bottom w:val="none" w:sz="0" w:space="0" w:color="auto"/>
                <w:right w:val="none" w:sz="0" w:space="0" w:color="auto"/>
              </w:divBdr>
            </w:div>
            <w:div w:id="863061087">
              <w:marLeft w:val="0"/>
              <w:marRight w:val="0"/>
              <w:marTop w:val="0"/>
              <w:marBottom w:val="0"/>
              <w:divBdr>
                <w:top w:val="none" w:sz="0" w:space="0" w:color="auto"/>
                <w:left w:val="none" w:sz="0" w:space="0" w:color="auto"/>
                <w:bottom w:val="none" w:sz="0" w:space="0" w:color="auto"/>
                <w:right w:val="none" w:sz="0" w:space="0" w:color="auto"/>
              </w:divBdr>
            </w:div>
            <w:div w:id="865481575">
              <w:marLeft w:val="0"/>
              <w:marRight w:val="0"/>
              <w:marTop w:val="0"/>
              <w:marBottom w:val="0"/>
              <w:divBdr>
                <w:top w:val="none" w:sz="0" w:space="0" w:color="auto"/>
                <w:left w:val="none" w:sz="0" w:space="0" w:color="auto"/>
                <w:bottom w:val="none" w:sz="0" w:space="0" w:color="auto"/>
                <w:right w:val="none" w:sz="0" w:space="0" w:color="auto"/>
              </w:divBdr>
            </w:div>
            <w:div w:id="871842161">
              <w:marLeft w:val="0"/>
              <w:marRight w:val="0"/>
              <w:marTop w:val="0"/>
              <w:marBottom w:val="0"/>
              <w:divBdr>
                <w:top w:val="none" w:sz="0" w:space="0" w:color="auto"/>
                <w:left w:val="none" w:sz="0" w:space="0" w:color="auto"/>
                <w:bottom w:val="none" w:sz="0" w:space="0" w:color="auto"/>
                <w:right w:val="none" w:sz="0" w:space="0" w:color="auto"/>
              </w:divBdr>
            </w:div>
            <w:div w:id="878248113">
              <w:marLeft w:val="0"/>
              <w:marRight w:val="0"/>
              <w:marTop w:val="0"/>
              <w:marBottom w:val="0"/>
              <w:divBdr>
                <w:top w:val="none" w:sz="0" w:space="0" w:color="auto"/>
                <w:left w:val="none" w:sz="0" w:space="0" w:color="auto"/>
                <w:bottom w:val="none" w:sz="0" w:space="0" w:color="auto"/>
                <w:right w:val="none" w:sz="0" w:space="0" w:color="auto"/>
              </w:divBdr>
            </w:div>
            <w:div w:id="880169037">
              <w:marLeft w:val="0"/>
              <w:marRight w:val="0"/>
              <w:marTop w:val="0"/>
              <w:marBottom w:val="0"/>
              <w:divBdr>
                <w:top w:val="none" w:sz="0" w:space="0" w:color="auto"/>
                <w:left w:val="none" w:sz="0" w:space="0" w:color="auto"/>
                <w:bottom w:val="none" w:sz="0" w:space="0" w:color="auto"/>
                <w:right w:val="none" w:sz="0" w:space="0" w:color="auto"/>
              </w:divBdr>
            </w:div>
            <w:div w:id="880627236">
              <w:marLeft w:val="0"/>
              <w:marRight w:val="0"/>
              <w:marTop w:val="0"/>
              <w:marBottom w:val="0"/>
              <w:divBdr>
                <w:top w:val="none" w:sz="0" w:space="0" w:color="auto"/>
                <w:left w:val="none" w:sz="0" w:space="0" w:color="auto"/>
                <w:bottom w:val="none" w:sz="0" w:space="0" w:color="auto"/>
                <w:right w:val="none" w:sz="0" w:space="0" w:color="auto"/>
              </w:divBdr>
            </w:div>
            <w:div w:id="886573574">
              <w:marLeft w:val="0"/>
              <w:marRight w:val="0"/>
              <w:marTop w:val="0"/>
              <w:marBottom w:val="0"/>
              <w:divBdr>
                <w:top w:val="none" w:sz="0" w:space="0" w:color="auto"/>
                <w:left w:val="none" w:sz="0" w:space="0" w:color="auto"/>
                <w:bottom w:val="none" w:sz="0" w:space="0" w:color="auto"/>
                <w:right w:val="none" w:sz="0" w:space="0" w:color="auto"/>
              </w:divBdr>
            </w:div>
            <w:div w:id="919413198">
              <w:marLeft w:val="0"/>
              <w:marRight w:val="0"/>
              <w:marTop w:val="0"/>
              <w:marBottom w:val="0"/>
              <w:divBdr>
                <w:top w:val="none" w:sz="0" w:space="0" w:color="auto"/>
                <w:left w:val="none" w:sz="0" w:space="0" w:color="auto"/>
                <w:bottom w:val="none" w:sz="0" w:space="0" w:color="auto"/>
                <w:right w:val="none" w:sz="0" w:space="0" w:color="auto"/>
              </w:divBdr>
            </w:div>
            <w:div w:id="953706106">
              <w:marLeft w:val="0"/>
              <w:marRight w:val="0"/>
              <w:marTop w:val="0"/>
              <w:marBottom w:val="0"/>
              <w:divBdr>
                <w:top w:val="none" w:sz="0" w:space="0" w:color="auto"/>
                <w:left w:val="none" w:sz="0" w:space="0" w:color="auto"/>
                <w:bottom w:val="none" w:sz="0" w:space="0" w:color="auto"/>
                <w:right w:val="none" w:sz="0" w:space="0" w:color="auto"/>
              </w:divBdr>
            </w:div>
            <w:div w:id="956328815">
              <w:marLeft w:val="0"/>
              <w:marRight w:val="0"/>
              <w:marTop w:val="0"/>
              <w:marBottom w:val="0"/>
              <w:divBdr>
                <w:top w:val="none" w:sz="0" w:space="0" w:color="auto"/>
                <w:left w:val="none" w:sz="0" w:space="0" w:color="auto"/>
                <w:bottom w:val="none" w:sz="0" w:space="0" w:color="auto"/>
                <w:right w:val="none" w:sz="0" w:space="0" w:color="auto"/>
              </w:divBdr>
            </w:div>
            <w:div w:id="961154811">
              <w:marLeft w:val="0"/>
              <w:marRight w:val="0"/>
              <w:marTop w:val="0"/>
              <w:marBottom w:val="0"/>
              <w:divBdr>
                <w:top w:val="none" w:sz="0" w:space="0" w:color="auto"/>
                <w:left w:val="none" w:sz="0" w:space="0" w:color="auto"/>
                <w:bottom w:val="none" w:sz="0" w:space="0" w:color="auto"/>
                <w:right w:val="none" w:sz="0" w:space="0" w:color="auto"/>
              </w:divBdr>
            </w:div>
            <w:div w:id="962813271">
              <w:marLeft w:val="0"/>
              <w:marRight w:val="0"/>
              <w:marTop w:val="0"/>
              <w:marBottom w:val="0"/>
              <w:divBdr>
                <w:top w:val="none" w:sz="0" w:space="0" w:color="auto"/>
                <w:left w:val="none" w:sz="0" w:space="0" w:color="auto"/>
                <w:bottom w:val="none" w:sz="0" w:space="0" w:color="auto"/>
                <w:right w:val="none" w:sz="0" w:space="0" w:color="auto"/>
              </w:divBdr>
            </w:div>
            <w:div w:id="979768434">
              <w:marLeft w:val="0"/>
              <w:marRight w:val="0"/>
              <w:marTop w:val="0"/>
              <w:marBottom w:val="0"/>
              <w:divBdr>
                <w:top w:val="none" w:sz="0" w:space="0" w:color="auto"/>
                <w:left w:val="none" w:sz="0" w:space="0" w:color="auto"/>
                <w:bottom w:val="none" w:sz="0" w:space="0" w:color="auto"/>
                <w:right w:val="none" w:sz="0" w:space="0" w:color="auto"/>
              </w:divBdr>
            </w:div>
            <w:div w:id="984748373">
              <w:marLeft w:val="0"/>
              <w:marRight w:val="0"/>
              <w:marTop w:val="0"/>
              <w:marBottom w:val="0"/>
              <w:divBdr>
                <w:top w:val="none" w:sz="0" w:space="0" w:color="auto"/>
                <w:left w:val="none" w:sz="0" w:space="0" w:color="auto"/>
                <w:bottom w:val="none" w:sz="0" w:space="0" w:color="auto"/>
                <w:right w:val="none" w:sz="0" w:space="0" w:color="auto"/>
              </w:divBdr>
            </w:div>
            <w:div w:id="998115463">
              <w:marLeft w:val="0"/>
              <w:marRight w:val="0"/>
              <w:marTop w:val="0"/>
              <w:marBottom w:val="0"/>
              <w:divBdr>
                <w:top w:val="none" w:sz="0" w:space="0" w:color="auto"/>
                <w:left w:val="none" w:sz="0" w:space="0" w:color="auto"/>
                <w:bottom w:val="none" w:sz="0" w:space="0" w:color="auto"/>
                <w:right w:val="none" w:sz="0" w:space="0" w:color="auto"/>
              </w:divBdr>
            </w:div>
            <w:div w:id="999500192">
              <w:marLeft w:val="0"/>
              <w:marRight w:val="0"/>
              <w:marTop w:val="0"/>
              <w:marBottom w:val="0"/>
              <w:divBdr>
                <w:top w:val="none" w:sz="0" w:space="0" w:color="auto"/>
                <w:left w:val="none" w:sz="0" w:space="0" w:color="auto"/>
                <w:bottom w:val="none" w:sz="0" w:space="0" w:color="auto"/>
                <w:right w:val="none" w:sz="0" w:space="0" w:color="auto"/>
              </w:divBdr>
            </w:div>
            <w:div w:id="1047294611">
              <w:marLeft w:val="0"/>
              <w:marRight w:val="0"/>
              <w:marTop w:val="0"/>
              <w:marBottom w:val="0"/>
              <w:divBdr>
                <w:top w:val="none" w:sz="0" w:space="0" w:color="auto"/>
                <w:left w:val="none" w:sz="0" w:space="0" w:color="auto"/>
                <w:bottom w:val="none" w:sz="0" w:space="0" w:color="auto"/>
                <w:right w:val="none" w:sz="0" w:space="0" w:color="auto"/>
              </w:divBdr>
            </w:div>
            <w:div w:id="1063991011">
              <w:marLeft w:val="0"/>
              <w:marRight w:val="0"/>
              <w:marTop w:val="0"/>
              <w:marBottom w:val="0"/>
              <w:divBdr>
                <w:top w:val="none" w:sz="0" w:space="0" w:color="auto"/>
                <w:left w:val="none" w:sz="0" w:space="0" w:color="auto"/>
                <w:bottom w:val="none" w:sz="0" w:space="0" w:color="auto"/>
                <w:right w:val="none" w:sz="0" w:space="0" w:color="auto"/>
              </w:divBdr>
            </w:div>
            <w:div w:id="1076443476">
              <w:marLeft w:val="0"/>
              <w:marRight w:val="0"/>
              <w:marTop w:val="0"/>
              <w:marBottom w:val="0"/>
              <w:divBdr>
                <w:top w:val="none" w:sz="0" w:space="0" w:color="auto"/>
                <w:left w:val="none" w:sz="0" w:space="0" w:color="auto"/>
                <w:bottom w:val="none" w:sz="0" w:space="0" w:color="auto"/>
                <w:right w:val="none" w:sz="0" w:space="0" w:color="auto"/>
              </w:divBdr>
            </w:div>
            <w:div w:id="1093168146">
              <w:marLeft w:val="0"/>
              <w:marRight w:val="0"/>
              <w:marTop w:val="0"/>
              <w:marBottom w:val="0"/>
              <w:divBdr>
                <w:top w:val="none" w:sz="0" w:space="0" w:color="auto"/>
                <w:left w:val="none" w:sz="0" w:space="0" w:color="auto"/>
                <w:bottom w:val="none" w:sz="0" w:space="0" w:color="auto"/>
                <w:right w:val="none" w:sz="0" w:space="0" w:color="auto"/>
              </w:divBdr>
            </w:div>
            <w:div w:id="1098215153">
              <w:marLeft w:val="0"/>
              <w:marRight w:val="0"/>
              <w:marTop w:val="0"/>
              <w:marBottom w:val="0"/>
              <w:divBdr>
                <w:top w:val="none" w:sz="0" w:space="0" w:color="auto"/>
                <w:left w:val="none" w:sz="0" w:space="0" w:color="auto"/>
                <w:bottom w:val="none" w:sz="0" w:space="0" w:color="auto"/>
                <w:right w:val="none" w:sz="0" w:space="0" w:color="auto"/>
              </w:divBdr>
            </w:div>
            <w:div w:id="1108543735">
              <w:marLeft w:val="0"/>
              <w:marRight w:val="0"/>
              <w:marTop w:val="0"/>
              <w:marBottom w:val="0"/>
              <w:divBdr>
                <w:top w:val="none" w:sz="0" w:space="0" w:color="auto"/>
                <w:left w:val="none" w:sz="0" w:space="0" w:color="auto"/>
                <w:bottom w:val="none" w:sz="0" w:space="0" w:color="auto"/>
                <w:right w:val="none" w:sz="0" w:space="0" w:color="auto"/>
              </w:divBdr>
            </w:div>
            <w:div w:id="1112819513">
              <w:marLeft w:val="0"/>
              <w:marRight w:val="0"/>
              <w:marTop w:val="0"/>
              <w:marBottom w:val="0"/>
              <w:divBdr>
                <w:top w:val="none" w:sz="0" w:space="0" w:color="auto"/>
                <w:left w:val="none" w:sz="0" w:space="0" w:color="auto"/>
                <w:bottom w:val="none" w:sz="0" w:space="0" w:color="auto"/>
                <w:right w:val="none" w:sz="0" w:space="0" w:color="auto"/>
              </w:divBdr>
            </w:div>
            <w:div w:id="1116296198">
              <w:marLeft w:val="0"/>
              <w:marRight w:val="0"/>
              <w:marTop w:val="0"/>
              <w:marBottom w:val="0"/>
              <w:divBdr>
                <w:top w:val="none" w:sz="0" w:space="0" w:color="auto"/>
                <w:left w:val="none" w:sz="0" w:space="0" w:color="auto"/>
                <w:bottom w:val="none" w:sz="0" w:space="0" w:color="auto"/>
                <w:right w:val="none" w:sz="0" w:space="0" w:color="auto"/>
              </w:divBdr>
            </w:div>
            <w:div w:id="1130904292">
              <w:marLeft w:val="0"/>
              <w:marRight w:val="0"/>
              <w:marTop w:val="0"/>
              <w:marBottom w:val="0"/>
              <w:divBdr>
                <w:top w:val="none" w:sz="0" w:space="0" w:color="auto"/>
                <w:left w:val="none" w:sz="0" w:space="0" w:color="auto"/>
                <w:bottom w:val="none" w:sz="0" w:space="0" w:color="auto"/>
                <w:right w:val="none" w:sz="0" w:space="0" w:color="auto"/>
              </w:divBdr>
            </w:div>
            <w:div w:id="1131829620">
              <w:marLeft w:val="0"/>
              <w:marRight w:val="0"/>
              <w:marTop w:val="0"/>
              <w:marBottom w:val="0"/>
              <w:divBdr>
                <w:top w:val="none" w:sz="0" w:space="0" w:color="auto"/>
                <w:left w:val="none" w:sz="0" w:space="0" w:color="auto"/>
                <w:bottom w:val="none" w:sz="0" w:space="0" w:color="auto"/>
                <w:right w:val="none" w:sz="0" w:space="0" w:color="auto"/>
              </w:divBdr>
            </w:div>
            <w:div w:id="1138766889">
              <w:marLeft w:val="0"/>
              <w:marRight w:val="0"/>
              <w:marTop w:val="0"/>
              <w:marBottom w:val="0"/>
              <w:divBdr>
                <w:top w:val="none" w:sz="0" w:space="0" w:color="auto"/>
                <w:left w:val="none" w:sz="0" w:space="0" w:color="auto"/>
                <w:bottom w:val="none" w:sz="0" w:space="0" w:color="auto"/>
                <w:right w:val="none" w:sz="0" w:space="0" w:color="auto"/>
              </w:divBdr>
            </w:div>
            <w:div w:id="1141772905">
              <w:marLeft w:val="0"/>
              <w:marRight w:val="0"/>
              <w:marTop w:val="0"/>
              <w:marBottom w:val="0"/>
              <w:divBdr>
                <w:top w:val="none" w:sz="0" w:space="0" w:color="auto"/>
                <w:left w:val="none" w:sz="0" w:space="0" w:color="auto"/>
                <w:bottom w:val="none" w:sz="0" w:space="0" w:color="auto"/>
                <w:right w:val="none" w:sz="0" w:space="0" w:color="auto"/>
              </w:divBdr>
            </w:div>
            <w:div w:id="1154832272">
              <w:marLeft w:val="0"/>
              <w:marRight w:val="0"/>
              <w:marTop w:val="0"/>
              <w:marBottom w:val="0"/>
              <w:divBdr>
                <w:top w:val="none" w:sz="0" w:space="0" w:color="auto"/>
                <w:left w:val="none" w:sz="0" w:space="0" w:color="auto"/>
                <w:bottom w:val="none" w:sz="0" w:space="0" w:color="auto"/>
                <w:right w:val="none" w:sz="0" w:space="0" w:color="auto"/>
              </w:divBdr>
            </w:div>
            <w:div w:id="1172378025">
              <w:marLeft w:val="0"/>
              <w:marRight w:val="0"/>
              <w:marTop w:val="0"/>
              <w:marBottom w:val="0"/>
              <w:divBdr>
                <w:top w:val="none" w:sz="0" w:space="0" w:color="auto"/>
                <w:left w:val="none" w:sz="0" w:space="0" w:color="auto"/>
                <w:bottom w:val="none" w:sz="0" w:space="0" w:color="auto"/>
                <w:right w:val="none" w:sz="0" w:space="0" w:color="auto"/>
              </w:divBdr>
            </w:div>
            <w:div w:id="1219049805">
              <w:marLeft w:val="0"/>
              <w:marRight w:val="0"/>
              <w:marTop w:val="0"/>
              <w:marBottom w:val="0"/>
              <w:divBdr>
                <w:top w:val="none" w:sz="0" w:space="0" w:color="auto"/>
                <w:left w:val="none" w:sz="0" w:space="0" w:color="auto"/>
                <w:bottom w:val="none" w:sz="0" w:space="0" w:color="auto"/>
                <w:right w:val="none" w:sz="0" w:space="0" w:color="auto"/>
              </w:divBdr>
            </w:div>
            <w:div w:id="1221331975">
              <w:marLeft w:val="0"/>
              <w:marRight w:val="0"/>
              <w:marTop w:val="0"/>
              <w:marBottom w:val="0"/>
              <w:divBdr>
                <w:top w:val="none" w:sz="0" w:space="0" w:color="auto"/>
                <w:left w:val="none" w:sz="0" w:space="0" w:color="auto"/>
                <w:bottom w:val="none" w:sz="0" w:space="0" w:color="auto"/>
                <w:right w:val="none" w:sz="0" w:space="0" w:color="auto"/>
              </w:divBdr>
            </w:div>
            <w:div w:id="1233126416">
              <w:marLeft w:val="0"/>
              <w:marRight w:val="0"/>
              <w:marTop w:val="0"/>
              <w:marBottom w:val="0"/>
              <w:divBdr>
                <w:top w:val="none" w:sz="0" w:space="0" w:color="auto"/>
                <w:left w:val="none" w:sz="0" w:space="0" w:color="auto"/>
                <w:bottom w:val="none" w:sz="0" w:space="0" w:color="auto"/>
                <w:right w:val="none" w:sz="0" w:space="0" w:color="auto"/>
              </w:divBdr>
            </w:div>
            <w:div w:id="1235433212">
              <w:marLeft w:val="0"/>
              <w:marRight w:val="0"/>
              <w:marTop w:val="0"/>
              <w:marBottom w:val="0"/>
              <w:divBdr>
                <w:top w:val="none" w:sz="0" w:space="0" w:color="auto"/>
                <w:left w:val="none" w:sz="0" w:space="0" w:color="auto"/>
                <w:bottom w:val="none" w:sz="0" w:space="0" w:color="auto"/>
                <w:right w:val="none" w:sz="0" w:space="0" w:color="auto"/>
              </w:divBdr>
            </w:div>
            <w:div w:id="1244535109">
              <w:marLeft w:val="0"/>
              <w:marRight w:val="0"/>
              <w:marTop w:val="0"/>
              <w:marBottom w:val="0"/>
              <w:divBdr>
                <w:top w:val="none" w:sz="0" w:space="0" w:color="auto"/>
                <w:left w:val="none" w:sz="0" w:space="0" w:color="auto"/>
                <w:bottom w:val="none" w:sz="0" w:space="0" w:color="auto"/>
                <w:right w:val="none" w:sz="0" w:space="0" w:color="auto"/>
              </w:divBdr>
            </w:div>
            <w:div w:id="1255631137">
              <w:marLeft w:val="0"/>
              <w:marRight w:val="0"/>
              <w:marTop w:val="0"/>
              <w:marBottom w:val="0"/>
              <w:divBdr>
                <w:top w:val="none" w:sz="0" w:space="0" w:color="auto"/>
                <w:left w:val="none" w:sz="0" w:space="0" w:color="auto"/>
                <w:bottom w:val="none" w:sz="0" w:space="0" w:color="auto"/>
                <w:right w:val="none" w:sz="0" w:space="0" w:color="auto"/>
              </w:divBdr>
            </w:div>
            <w:div w:id="1275403471">
              <w:marLeft w:val="0"/>
              <w:marRight w:val="0"/>
              <w:marTop w:val="0"/>
              <w:marBottom w:val="0"/>
              <w:divBdr>
                <w:top w:val="none" w:sz="0" w:space="0" w:color="auto"/>
                <w:left w:val="none" w:sz="0" w:space="0" w:color="auto"/>
                <w:bottom w:val="none" w:sz="0" w:space="0" w:color="auto"/>
                <w:right w:val="none" w:sz="0" w:space="0" w:color="auto"/>
              </w:divBdr>
            </w:div>
            <w:div w:id="1285231674">
              <w:marLeft w:val="0"/>
              <w:marRight w:val="0"/>
              <w:marTop w:val="0"/>
              <w:marBottom w:val="0"/>
              <w:divBdr>
                <w:top w:val="none" w:sz="0" w:space="0" w:color="auto"/>
                <w:left w:val="none" w:sz="0" w:space="0" w:color="auto"/>
                <w:bottom w:val="none" w:sz="0" w:space="0" w:color="auto"/>
                <w:right w:val="none" w:sz="0" w:space="0" w:color="auto"/>
              </w:divBdr>
            </w:div>
            <w:div w:id="1289704365">
              <w:marLeft w:val="0"/>
              <w:marRight w:val="0"/>
              <w:marTop w:val="0"/>
              <w:marBottom w:val="0"/>
              <w:divBdr>
                <w:top w:val="none" w:sz="0" w:space="0" w:color="auto"/>
                <w:left w:val="none" w:sz="0" w:space="0" w:color="auto"/>
                <w:bottom w:val="none" w:sz="0" w:space="0" w:color="auto"/>
                <w:right w:val="none" w:sz="0" w:space="0" w:color="auto"/>
              </w:divBdr>
            </w:div>
            <w:div w:id="1295678775">
              <w:marLeft w:val="0"/>
              <w:marRight w:val="0"/>
              <w:marTop w:val="0"/>
              <w:marBottom w:val="0"/>
              <w:divBdr>
                <w:top w:val="none" w:sz="0" w:space="0" w:color="auto"/>
                <w:left w:val="none" w:sz="0" w:space="0" w:color="auto"/>
                <w:bottom w:val="none" w:sz="0" w:space="0" w:color="auto"/>
                <w:right w:val="none" w:sz="0" w:space="0" w:color="auto"/>
              </w:divBdr>
            </w:div>
            <w:div w:id="1315137824">
              <w:marLeft w:val="0"/>
              <w:marRight w:val="0"/>
              <w:marTop w:val="0"/>
              <w:marBottom w:val="0"/>
              <w:divBdr>
                <w:top w:val="none" w:sz="0" w:space="0" w:color="auto"/>
                <w:left w:val="none" w:sz="0" w:space="0" w:color="auto"/>
                <w:bottom w:val="none" w:sz="0" w:space="0" w:color="auto"/>
                <w:right w:val="none" w:sz="0" w:space="0" w:color="auto"/>
              </w:divBdr>
            </w:div>
            <w:div w:id="1317107865">
              <w:marLeft w:val="0"/>
              <w:marRight w:val="0"/>
              <w:marTop w:val="0"/>
              <w:marBottom w:val="0"/>
              <w:divBdr>
                <w:top w:val="none" w:sz="0" w:space="0" w:color="auto"/>
                <w:left w:val="none" w:sz="0" w:space="0" w:color="auto"/>
                <w:bottom w:val="none" w:sz="0" w:space="0" w:color="auto"/>
                <w:right w:val="none" w:sz="0" w:space="0" w:color="auto"/>
              </w:divBdr>
            </w:div>
            <w:div w:id="1318878645">
              <w:marLeft w:val="0"/>
              <w:marRight w:val="0"/>
              <w:marTop w:val="0"/>
              <w:marBottom w:val="0"/>
              <w:divBdr>
                <w:top w:val="none" w:sz="0" w:space="0" w:color="auto"/>
                <w:left w:val="none" w:sz="0" w:space="0" w:color="auto"/>
                <w:bottom w:val="none" w:sz="0" w:space="0" w:color="auto"/>
                <w:right w:val="none" w:sz="0" w:space="0" w:color="auto"/>
              </w:divBdr>
            </w:div>
            <w:div w:id="1348367302">
              <w:marLeft w:val="0"/>
              <w:marRight w:val="0"/>
              <w:marTop w:val="0"/>
              <w:marBottom w:val="0"/>
              <w:divBdr>
                <w:top w:val="none" w:sz="0" w:space="0" w:color="auto"/>
                <w:left w:val="none" w:sz="0" w:space="0" w:color="auto"/>
                <w:bottom w:val="none" w:sz="0" w:space="0" w:color="auto"/>
                <w:right w:val="none" w:sz="0" w:space="0" w:color="auto"/>
              </w:divBdr>
            </w:div>
            <w:div w:id="1354265086">
              <w:marLeft w:val="0"/>
              <w:marRight w:val="0"/>
              <w:marTop w:val="0"/>
              <w:marBottom w:val="0"/>
              <w:divBdr>
                <w:top w:val="none" w:sz="0" w:space="0" w:color="auto"/>
                <w:left w:val="none" w:sz="0" w:space="0" w:color="auto"/>
                <w:bottom w:val="none" w:sz="0" w:space="0" w:color="auto"/>
                <w:right w:val="none" w:sz="0" w:space="0" w:color="auto"/>
              </w:divBdr>
            </w:div>
            <w:div w:id="1365710020">
              <w:marLeft w:val="0"/>
              <w:marRight w:val="0"/>
              <w:marTop w:val="0"/>
              <w:marBottom w:val="0"/>
              <w:divBdr>
                <w:top w:val="none" w:sz="0" w:space="0" w:color="auto"/>
                <w:left w:val="none" w:sz="0" w:space="0" w:color="auto"/>
                <w:bottom w:val="none" w:sz="0" w:space="0" w:color="auto"/>
                <w:right w:val="none" w:sz="0" w:space="0" w:color="auto"/>
              </w:divBdr>
            </w:div>
            <w:div w:id="1372926034">
              <w:marLeft w:val="0"/>
              <w:marRight w:val="0"/>
              <w:marTop w:val="0"/>
              <w:marBottom w:val="0"/>
              <w:divBdr>
                <w:top w:val="none" w:sz="0" w:space="0" w:color="auto"/>
                <w:left w:val="none" w:sz="0" w:space="0" w:color="auto"/>
                <w:bottom w:val="none" w:sz="0" w:space="0" w:color="auto"/>
                <w:right w:val="none" w:sz="0" w:space="0" w:color="auto"/>
              </w:divBdr>
            </w:div>
            <w:div w:id="1377387422">
              <w:marLeft w:val="0"/>
              <w:marRight w:val="0"/>
              <w:marTop w:val="0"/>
              <w:marBottom w:val="0"/>
              <w:divBdr>
                <w:top w:val="none" w:sz="0" w:space="0" w:color="auto"/>
                <w:left w:val="none" w:sz="0" w:space="0" w:color="auto"/>
                <w:bottom w:val="none" w:sz="0" w:space="0" w:color="auto"/>
                <w:right w:val="none" w:sz="0" w:space="0" w:color="auto"/>
              </w:divBdr>
            </w:div>
            <w:div w:id="1377899892">
              <w:marLeft w:val="0"/>
              <w:marRight w:val="0"/>
              <w:marTop w:val="0"/>
              <w:marBottom w:val="0"/>
              <w:divBdr>
                <w:top w:val="none" w:sz="0" w:space="0" w:color="auto"/>
                <w:left w:val="none" w:sz="0" w:space="0" w:color="auto"/>
                <w:bottom w:val="none" w:sz="0" w:space="0" w:color="auto"/>
                <w:right w:val="none" w:sz="0" w:space="0" w:color="auto"/>
              </w:divBdr>
            </w:div>
            <w:div w:id="1391535793">
              <w:marLeft w:val="0"/>
              <w:marRight w:val="0"/>
              <w:marTop w:val="0"/>
              <w:marBottom w:val="0"/>
              <w:divBdr>
                <w:top w:val="none" w:sz="0" w:space="0" w:color="auto"/>
                <w:left w:val="none" w:sz="0" w:space="0" w:color="auto"/>
                <w:bottom w:val="none" w:sz="0" w:space="0" w:color="auto"/>
                <w:right w:val="none" w:sz="0" w:space="0" w:color="auto"/>
              </w:divBdr>
            </w:div>
            <w:div w:id="1400329296">
              <w:marLeft w:val="0"/>
              <w:marRight w:val="0"/>
              <w:marTop w:val="0"/>
              <w:marBottom w:val="0"/>
              <w:divBdr>
                <w:top w:val="none" w:sz="0" w:space="0" w:color="auto"/>
                <w:left w:val="none" w:sz="0" w:space="0" w:color="auto"/>
                <w:bottom w:val="none" w:sz="0" w:space="0" w:color="auto"/>
                <w:right w:val="none" w:sz="0" w:space="0" w:color="auto"/>
              </w:divBdr>
            </w:div>
            <w:div w:id="1402873285">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 w:id="1413240719">
              <w:marLeft w:val="0"/>
              <w:marRight w:val="0"/>
              <w:marTop w:val="0"/>
              <w:marBottom w:val="0"/>
              <w:divBdr>
                <w:top w:val="none" w:sz="0" w:space="0" w:color="auto"/>
                <w:left w:val="none" w:sz="0" w:space="0" w:color="auto"/>
                <w:bottom w:val="none" w:sz="0" w:space="0" w:color="auto"/>
                <w:right w:val="none" w:sz="0" w:space="0" w:color="auto"/>
              </w:divBdr>
            </w:div>
            <w:div w:id="1422410092">
              <w:marLeft w:val="0"/>
              <w:marRight w:val="0"/>
              <w:marTop w:val="0"/>
              <w:marBottom w:val="0"/>
              <w:divBdr>
                <w:top w:val="none" w:sz="0" w:space="0" w:color="auto"/>
                <w:left w:val="none" w:sz="0" w:space="0" w:color="auto"/>
                <w:bottom w:val="none" w:sz="0" w:space="0" w:color="auto"/>
                <w:right w:val="none" w:sz="0" w:space="0" w:color="auto"/>
              </w:divBdr>
            </w:div>
            <w:div w:id="1428767487">
              <w:marLeft w:val="0"/>
              <w:marRight w:val="0"/>
              <w:marTop w:val="0"/>
              <w:marBottom w:val="0"/>
              <w:divBdr>
                <w:top w:val="none" w:sz="0" w:space="0" w:color="auto"/>
                <w:left w:val="none" w:sz="0" w:space="0" w:color="auto"/>
                <w:bottom w:val="none" w:sz="0" w:space="0" w:color="auto"/>
                <w:right w:val="none" w:sz="0" w:space="0" w:color="auto"/>
              </w:divBdr>
            </w:div>
            <w:div w:id="1429735233">
              <w:marLeft w:val="0"/>
              <w:marRight w:val="0"/>
              <w:marTop w:val="0"/>
              <w:marBottom w:val="0"/>
              <w:divBdr>
                <w:top w:val="none" w:sz="0" w:space="0" w:color="auto"/>
                <w:left w:val="none" w:sz="0" w:space="0" w:color="auto"/>
                <w:bottom w:val="none" w:sz="0" w:space="0" w:color="auto"/>
                <w:right w:val="none" w:sz="0" w:space="0" w:color="auto"/>
              </w:divBdr>
            </w:div>
            <w:div w:id="1430808263">
              <w:marLeft w:val="0"/>
              <w:marRight w:val="0"/>
              <w:marTop w:val="0"/>
              <w:marBottom w:val="0"/>
              <w:divBdr>
                <w:top w:val="none" w:sz="0" w:space="0" w:color="auto"/>
                <w:left w:val="none" w:sz="0" w:space="0" w:color="auto"/>
                <w:bottom w:val="none" w:sz="0" w:space="0" w:color="auto"/>
                <w:right w:val="none" w:sz="0" w:space="0" w:color="auto"/>
              </w:divBdr>
            </w:div>
            <w:div w:id="1433936544">
              <w:marLeft w:val="0"/>
              <w:marRight w:val="0"/>
              <w:marTop w:val="0"/>
              <w:marBottom w:val="0"/>
              <w:divBdr>
                <w:top w:val="none" w:sz="0" w:space="0" w:color="auto"/>
                <w:left w:val="none" w:sz="0" w:space="0" w:color="auto"/>
                <w:bottom w:val="none" w:sz="0" w:space="0" w:color="auto"/>
                <w:right w:val="none" w:sz="0" w:space="0" w:color="auto"/>
              </w:divBdr>
            </w:div>
            <w:div w:id="1434545030">
              <w:marLeft w:val="0"/>
              <w:marRight w:val="0"/>
              <w:marTop w:val="0"/>
              <w:marBottom w:val="0"/>
              <w:divBdr>
                <w:top w:val="none" w:sz="0" w:space="0" w:color="auto"/>
                <w:left w:val="none" w:sz="0" w:space="0" w:color="auto"/>
                <w:bottom w:val="none" w:sz="0" w:space="0" w:color="auto"/>
                <w:right w:val="none" w:sz="0" w:space="0" w:color="auto"/>
              </w:divBdr>
            </w:div>
            <w:div w:id="1456558500">
              <w:marLeft w:val="0"/>
              <w:marRight w:val="0"/>
              <w:marTop w:val="0"/>
              <w:marBottom w:val="0"/>
              <w:divBdr>
                <w:top w:val="none" w:sz="0" w:space="0" w:color="auto"/>
                <w:left w:val="none" w:sz="0" w:space="0" w:color="auto"/>
                <w:bottom w:val="none" w:sz="0" w:space="0" w:color="auto"/>
                <w:right w:val="none" w:sz="0" w:space="0" w:color="auto"/>
              </w:divBdr>
            </w:div>
            <w:div w:id="1482771514">
              <w:marLeft w:val="0"/>
              <w:marRight w:val="0"/>
              <w:marTop w:val="0"/>
              <w:marBottom w:val="0"/>
              <w:divBdr>
                <w:top w:val="none" w:sz="0" w:space="0" w:color="auto"/>
                <w:left w:val="none" w:sz="0" w:space="0" w:color="auto"/>
                <w:bottom w:val="none" w:sz="0" w:space="0" w:color="auto"/>
                <w:right w:val="none" w:sz="0" w:space="0" w:color="auto"/>
              </w:divBdr>
            </w:div>
            <w:div w:id="1486818090">
              <w:marLeft w:val="0"/>
              <w:marRight w:val="0"/>
              <w:marTop w:val="0"/>
              <w:marBottom w:val="0"/>
              <w:divBdr>
                <w:top w:val="none" w:sz="0" w:space="0" w:color="auto"/>
                <w:left w:val="none" w:sz="0" w:space="0" w:color="auto"/>
                <w:bottom w:val="none" w:sz="0" w:space="0" w:color="auto"/>
                <w:right w:val="none" w:sz="0" w:space="0" w:color="auto"/>
              </w:divBdr>
            </w:div>
            <w:div w:id="1508978218">
              <w:marLeft w:val="0"/>
              <w:marRight w:val="0"/>
              <w:marTop w:val="0"/>
              <w:marBottom w:val="0"/>
              <w:divBdr>
                <w:top w:val="none" w:sz="0" w:space="0" w:color="auto"/>
                <w:left w:val="none" w:sz="0" w:space="0" w:color="auto"/>
                <w:bottom w:val="none" w:sz="0" w:space="0" w:color="auto"/>
                <w:right w:val="none" w:sz="0" w:space="0" w:color="auto"/>
              </w:divBdr>
            </w:div>
            <w:div w:id="1509906098">
              <w:marLeft w:val="0"/>
              <w:marRight w:val="0"/>
              <w:marTop w:val="0"/>
              <w:marBottom w:val="0"/>
              <w:divBdr>
                <w:top w:val="none" w:sz="0" w:space="0" w:color="auto"/>
                <w:left w:val="none" w:sz="0" w:space="0" w:color="auto"/>
                <w:bottom w:val="none" w:sz="0" w:space="0" w:color="auto"/>
                <w:right w:val="none" w:sz="0" w:space="0" w:color="auto"/>
              </w:divBdr>
            </w:div>
            <w:div w:id="1521896881">
              <w:marLeft w:val="0"/>
              <w:marRight w:val="0"/>
              <w:marTop w:val="0"/>
              <w:marBottom w:val="0"/>
              <w:divBdr>
                <w:top w:val="none" w:sz="0" w:space="0" w:color="auto"/>
                <w:left w:val="none" w:sz="0" w:space="0" w:color="auto"/>
                <w:bottom w:val="none" w:sz="0" w:space="0" w:color="auto"/>
                <w:right w:val="none" w:sz="0" w:space="0" w:color="auto"/>
              </w:divBdr>
            </w:div>
            <w:div w:id="1545826196">
              <w:marLeft w:val="0"/>
              <w:marRight w:val="0"/>
              <w:marTop w:val="0"/>
              <w:marBottom w:val="0"/>
              <w:divBdr>
                <w:top w:val="none" w:sz="0" w:space="0" w:color="auto"/>
                <w:left w:val="none" w:sz="0" w:space="0" w:color="auto"/>
                <w:bottom w:val="none" w:sz="0" w:space="0" w:color="auto"/>
                <w:right w:val="none" w:sz="0" w:space="0" w:color="auto"/>
              </w:divBdr>
            </w:div>
            <w:div w:id="1552420354">
              <w:marLeft w:val="0"/>
              <w:marRight w:val="0"/>
              <w:marTop w:val="0"/>
              <w:marBottom w:val="0"/>
              <w:divBdr>
                <w:top w:val="none" w:sz="0" w:space="0" w:color="auto"/>
                <w:left w:val="none" w:sz="0" w:space="0" w:color="auto"/>
                <w:bottom w:val="none" w:sz="0" w:space="0" w:color="auto"/>
                <w:right w:val="none" w:sz="0" w:space="0" w:color="auto"/>
              </w:divBdr>
            </w:div>
            <w:div w:id="1565288891">
              <w:marLeft w:val="0"/>
              <w:marRight w:val="0"/>
              <w:marTop w:val="0"/>
              <w:marBottom w:val="0"/>
              <w:divBdr>
                <w:top w:val="none" w:sz="0" w:space="0" w:color="auto"/>
                <w:left w:val="none" w:sz="0" w:space="0" w:color="auto"/>
                <w:bottom w:val="none" w:sz="0" w:space="0" w:color="auto"/>
                <w:right w:val="none" w:sz="0" w:space="0" w:color="auto"/>
              </w:divBdr>
            </w:div>
            <w:div w:id="1565289161">
              <w:marLeft w:val="0"/>
              <w:marRight w:val="0"/>
              <w:marTop w:val="0"/>
              <w:marBottom w:val="0"/>
              <w:divBdr>
                <w:top w:val="none" w:sz="0" w:space="0" w:color="auto"/>
                <w:left w:val="none" w:sz="0" w:space="0" w:color="auto"/>
                <w:bottom w:val="none" w:sz="0" w:space="0" w:color="auto"/>
                <w:right w:val="none" w:sz="0" w:space="0" w:color="auto"/>
              </w:divBdr>
            </w:div>
            <w:div w:id="1575386369">
              <w:marLeft w:val="0"/>
              <w:marRight w:val="0"/>
              <w:marTop w:val="0"/>
              <w:marBottom w:val="0"/>
              <w:divBdr>
                <w:top w:val="none" w:sz="0" w:space="0" w:color="auto"/>
                <w:left w:val="none" w:sz="0" w:space="0" w:color="auto"/>
                <w:bottom w:val="none" w:sz="0" w:space="0" w:color="auto"/>
                <w:right w:val="none" w:sz="0" w:space="0" w:color="auto"/>
              </w:divBdr>
            </w:div>
            <w:div w:id="1583490723">
              <w:marLeft w:val="0"/>
              <w:marRight w:val="0"/>
              <w:marTop w:val="0"/>
              <w:marBottom w:val="0"/>
              <w:divBdr>
                <w:top w:val="none" w:sz="0" w:space="0" w:color="auto"/>
                <w:left w:val="none" w:sz="0" w:space="0" w:color="auto"/>
                <w:bottom w:val="none" w:sz="0" w:space="0" w:color="auto"/>
                <w:right w:val="none" w:sz="0" w:space="0" w:color="auto"/>
              </w:divBdr>
            </w:div>
            <w:div w:id="1598782780">
              <w:marLeft w:val="0"/>
              <w:marRight w:val="0"/>
              <w:marTop w:val="0"/>
              <w:marBottom w:val="0"/>
              <w:divBdr>
                <w:top w:val="none" w:sz="0" w:space="0" w:color="auto"/>
                <w:left w:val="none" w:sz="0" w:space="0" w:color="auto"/>
                <w:bottom w:val="none" w:sz="0" w:space="0" w:color="auto"/>
                <w:right w:val="none" w:sz="0" w:space="0" w:color="auto"/>
              </w:divBdr>
            </w:div>
            <w:div w:id="1600605761">
              <w:marLeft w:val="0"/>
              <w:marRight w:val="0"/>
              <w:marTop w:val="0"/>
              <w:marBottom w:val="0"/>
              <w:divBdr>
                <w:top w:val="none" w:sz="0" w:space="0" w:color="auto"/>
                <w:left w:val="none" w:sz="0" w:space="0" w:color="auto"/>
                <w:bottom w:val="none" w:sz="0" w:space="0" w:color="auto"/>
                <w:right w:val="none" w:sz="0" w:space="0" w:color="auto"/>
              </w:divBdr>
            </w:div>
            <w:div w:id="1609702251">
              <w:marLeft w:val="0"/>
              <w:marRight w:val="0"/>
              <w:marTop w:val="0"/>
              <w:marBottom w:val="0"/>
              <w:divBdr>
                <w:top w:val="none" w:sz="0" w:space="0" w:color="auto"/>
                <w:left w:val="none" w:sz="0" w:space="0" w:color="auto"/>
                <w:bottom w:val="none" w:sz="0" w:space="0" w:color="auto"/>
                <w:right w:val="none" w:sz="0" w:space="0" w:color="auto"/>
              </w:divBdr>
            </w:div>
            <w:div w:id="1622616603">
              <w:marLeft w:val="0"/>
              <w:marRight w:val="0"/>
              <w:marTop w:val="0"/>
              <w:marBottom w:val="0"/>
              <w:divBdr>
                <w:top w:val="none" w:sz="0" w:space="0" w:color="auto"/>
                <w:left w:val="none" w:sz="0" w:space="0" w:color="auto"/>
                <w:bottom w:val="none" w:sz="0" w:space="0" w:color="auto"/>
                <w:right w:val="none" w:sz="0" w:space="0" w:color="auto"/>
              </w:divBdr>
            </w:div>
            <w:div w:id="1632519462">
              <w:marLeft w:val="0"/>
              <w:marRight w:val="0"/>
              <w:marTop w:val="0"/>
              <w:marBottom w:val="0"/>
              <w:divBdr>
                <w:top w:val="none" w:sz="0" w:space="0" w:color="auto"/>
                <w:left w:val="none" w:sz="0" w:space="0" w:color="auto"/>
                <w:bottom w:val="none" w:sz="0" w:space="0" w:color="auto"/>
                <w:right w:val="none" w:sz="0" w:space="0" w:color="auto"/>
              </w:divBdr>
            </w:div>
            <w:div w:id="1650087926">
              <w:marLeft w:val="0"/>
              <w:marRight w:val="0"/>
              <w:marTop w:val="0"/>
              <w:marBottom w:val="0"/>
              <w:divBdr>
                <w:top w:val="none" w:sz="0" w:space="0" w:color="auto"/>
                <w:left w:val="none" w:sz="0" w:space="0" w:color="auto"/>
                <w:bottom w:val="none" w:sz="0" w:space="0" w:color="auto"/>
                <w:right w:val="none" w:sz="0" w:space="0" w:color="auto"/>
              </w:divBdr>
            </w:div>
            <w:div w:id="1663005339">
              <w:marLeft w:val="0"/>
              <w:marRight w:val="0"/>
              <w:marTop w:val="0"/>
              <w:marBottom w:val="0"/>
              <w:divBdr>
                <w:top w:val="none" w:sz="0" w:space="0" w:color="auto"/>
                <w:left w:val="none" w:sz="0" w:space="0" w:color="auto"/>
                <w:bottom w:val="none" w:sz="0" w:space="0" w:color="auto"/>
                <w:right w:val="none" w:sz="0" w:space="0" w:color="auto"/>
              </w:divBdr>
            </w:div>
            <w:div w:id="1665890163">
              <w:marLeft w:val="0"/>
              <w:marRight w:val="0"/>
              <w:marTop w:val="0"/>
              <w:marBottom w:val="0"/>
              <w:divBdr>
                <w:top w:val="none" w:sz="0" w:space="0" w:color="auto"/>
                <w:left w:val="none" w:sz="0" w:space="0" w:color="auto"/>
                <w:bottom w:val="none" w:sz="0" w:space="0" w:color="auto"/>
                <w:right w:val="none" w:sz="0" w:space="0" w:color="auto"/>
              </w:divBdr>
            </w:div>
            <w:div w:id="1671837305">
              <w:marLeft w:val="0"/>
              <w:marRight w:val="0"/>
              <w:marTop w:val="0"/>
              <w:marBottom w:val="0"/>
              <w:divBdr>
                <w:top w:val="none" w:sz="0" w:space="0" w:color="auto"/>
                <w:left w:val="none" w:sz="0" w:space="0" w:color="auto"/>
                <w:bottom w:val="none" w:sz="0" w:space="0" w:color="auto"/>
                <w:right w:val="none" w:sz="0" w:space="0" w:color="auto"/>
              </w:divBdr>
            </w:div>
            <w:div w:id="1710496978">
              <w:marLeft w:val="0"/>
              <w:marRight w:val="0"/>
              <w:marTop w:val="0"/>
              <w:marBottom w:val="0"/>
              <w:divBdr>
                <w:top w:val="none" w:sz="0" w:space="0" w:color="auto"/>
                <w:left w:val="none" w:sz="0" w:space="0" w:color="auto"/>
                <w:bottom w:val="none" w:sz="0" w:space="0" w:color="auto"/>
                <w:right w:val="none" w:sz="0" w:space="0" w:color="auto"/>
              </w:divBdr>
            </w:div>
            <w:div w:id="1714230777">
              <w:marLeft w:val="0"/>
              <w:marRight w:val="0"/>
              <w:marTop w:val="0"/>
              <w:marBottom w:val="0"/>
              <w:divBdr>
                <w:top w:val="none" w:sz="0" w:space="0" w:color="auto"/>
                <w:left w:val="none" w:sz="0" w:space="0" w:color="auto"/>
                <w:bottom w:val="none" w:sz="0" w:space="0" w:color="auto"/>
                <w:right w:val="none" w:sz="0" w:space="0" w:color="auto"/>
              </w:divBdr>
            </w:div>
            <w:div w:id="1734155166">
              <w:marLeft w:val="0"/>
              <w:marRight w:val="0"/>
              <w:marTop w:val="0"/>
              <w:marBottom w:val="0"/>
              <w:divBdr>
                <w:top w:val="none" w:sz="0" w:space="0" w:color="auto"/>
                <w:left w:val="none" w:sz="0" w:space="0" w:color="auto"/>
                <w:bottom w:val="none" w:sz="0" w:space="0" w:color="auto"/>
                <w:right w:val="none" w:sz="0" w:space="0" w:color="auto"/>
              </w:divBdr>
            </w:div>
            <w:div w:id="1739593581">
              <w:marLeft w:val="0"/>
              <w:marRight w:val="0"/>
              <w:marTop w:val="0"/>
              <w:marBottom w:val="0"/>
              <w:divBdr>
                <w:top w:val="none" w:sz="0" w:space="0" w:color="auto"/>
                <w:left w:val="none" w:sz="0" w:space="0" w:color="auto"/>
                <w:bottom w:val="none" w:sz="0" w:space="0" w:color="auto"/>
                <w:right w:val="none" w:sz="0" w:space="0" w:color="auto"/>
              </w:divBdr>
            </w:div>
            <w:div w:id="1743137347">
              <w:marLeft w:val="0"/>
              <w:marRight w:val="0"/>
              <w:marTop w:val="0"/>
              <w:marBottom w:val="0"/>
              <w:divBdr>
                <w:top w:val="none" w:sz="0" w:space="0" w:color="auto"/>
                <w:left w:val="none" w:sz="0" w:space="0" w:color="auto"/>
                <w:bottom w:val="none" w:sz="0" w:space="0" w:color="auto"/>
                <w:right w:val="none" w:sz="0" w:space="0" w:color="auto"/>
              </w:divBdr>
            </w:div>
            <w:div w:id="1743143340">
              <w:marLeft w:val="0"/>
              <w:marRight w:val="0"/>
              <w:marTop w:val="0"/>
              <w:marBottom w:val="0"/>
              <w:divBdr>
                <w:top w:val="none" w:sz="0" w:space="0" w:color="auto"/>
                <w:left w:val="none" w:sz="0" w:space="0" w:color="auto"/>
                <w:bottom w:val="none" w:sz="0" w:space="0" w:color="auto"/>
                <w:right w:val="none" w:sz="0" w:space="0" w:color="auto"/>
              </w:divBdr>
            </w:div>
            <w:div w:id="1758020108">
              <w:marLeft w:val="0"/>
              <w:marRight w:val="0"/>
              <w:marTop w:val="0"/>
              <w:marBottom w:val="0"/>
              <w:divBdr>
                <w:top w:val="none" w:sz="0" w:space="0" w:color="auto"/>
                <w:left w:val="none" w:sz="0" w:space="0" w:color="auto"/>
                <w:bottom w:val="none" w:sz="0" w:space="0" w:color="auto"/>
                <w:right w:val="none" w:sz="0" w:space="0" w:color="auto"/>
              </w:divBdr>
            </w:div>
            <w:div w:id="1770470241">
              <w:marLeft w:val="0"/>
              <w:marRight w:val="0"/>
              <w:marTop w:val="0"/>
              <w:marBottom w:val="0"/>
              <w:divBdr>
                <w:top w:val="none" w:sz="0" w:space="0" w:color="auto"/>
                <w:left w:val="none" w:sz="0" w:space="0" w:color="auto"/>
                <w:bottom w:val="none" w:sz="0" w:space="0" w:color="auto"/>
                <w:right w:val="none" w:sz="0" w:space="0" w:color="auto"/>
              </w:divBdr>
            </w:div>
            <w:div w:id="1800687717">
              <w:marLeft w:val="0"/>
              <w:marRight w:val="0"/>
              <w:marTop w:val="0"/>
              <w:marBottom w:val="0"/>
              <w:divBdr>
                <w:top w:val="none" w:sz="0" w:space="0" w:color="auto"/>
                <w:left w:val="none" w:sz="0" w:space="0" w:color="auto"/>
                <w:bottom w:val="none" w:sz="0" w:space="0" w:color="auto"/>
                <w:right w:val="none" w:sz="0" w:space="0" w:color="auto"/>
              </w:divBdr>
            </w:div>
            <w:div w:id="1801075243">
              <w:marLeft w:val="0"/>
              <w:marRight w:val="0"/>
              <w:marTop w:val="0"/>
              <w:marBottom w:val="0"/>
              <w:divBdr>
                <w:top w:val="none" w:sz="0" w:space="0" w:color="auto"/>
                <w:left w:val="none" w:sz="0" w:space="0" w:color="auto"/>
                <w:bottom w:val="none" w:sz="0" w:space="0" w:color="auto"/>
                <w:right w:val="none" w:sz="0" w:space="0" w:color="auto"/>
              </w:divBdr>
            </w:div>
            <w:div w:id="1804932282">
              <w:marLeft w:val="0"/>
              <w:marRight w:val="0"/>
              <w:marTop w:val="0"/>
              <w:marBottom w:val="0"/>
              <w:divBdr>
                <w:top w:val="none" w:sz="0" w:space="0" w:color="auto"/>
                <w:left w:val="none" w:sz="0" w:space="0" w:color="auto"/>
                <w:bottom w:val="none" w:sz="0" w:space="0" w:color="auto"/>
                <w:right w:val="none" w:sz="0" w:space="0" w:color="auto"/>
              </w:divBdr>
            </w:div>
            <w:div w:id="1815173245">
              <w:marLeft w:val="0"/>
              <w:marRight w:val="0"/>
              <w:marTop w:val="0"/>
              <w:marBottom w:val="0"/>
              <w:divBdr>
                <w:top w:val="none" w:sz="0" w:space="0" w:color="auto"/>
                <w:left w:val="none" w:sz="0" w:space="0" w:color="auto"/>
                <w:bottom w:val="none" w:sz="0" w:space="0" w:color="auto"/>
                <w:right w:val="none" w:sz="0" w:space="0" w:color="auto"/>
              </w:divBdr>
            </w:div>
            <w:div w:id="1821339584">
              <w:marLeft w:val="0"/>
              <w:marRight w:val="0"/>
              <w:marTop w:val="0"/>
              <w:marBottom w:val="0"/>
              <w:divBdr>
                <w:top w:val="none" w:sz="0" w:space="0" w:color="auto"/>
                <w:left w:val="none" w:sz="0" w:space="0" w:color="auto"/>
                <w:bottom w:val="none" w:sz="0" w:space="0" w:color="auto"/>
                <w:right w:val="none" w:sz="0" w:space="0" w:color="auto"/>
              </w:divBdr>
            </w:div>
            <w:div w:id="1847211753">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16084496">
              <w:marLeft w:val="0"/>
              <w:marRight w:val="0"/>
              <w:marTop w:val="0"/>
              <w:marBottom w:val="0"/>
              <w:divBdr>
                <w:top w:val="none" w:sz="0" w:space="0" w:color="auto"/>
                <w:left w:val="none" w:sz="0" w:space="0" w:color="auto"/>
                <w:bottom w:val="none" w:sz="0" w:space="0" w:color="auto"/>
                <w:right w:val="none" w:sz="0" w:space="0" w:color="auto"/>
              </w:divBdr>
            </w:div>
            <w:div w:id="1926184475">
              <w:marLeft w:val="0"/>
              <w:marRight w:val="0"/>
              <w:marTop w:val="0"/>
              <w:marBottom w:val="0"/>
              <w:divBdr>
                <w:top w:val="none" w:sz="0" w:space="0" w:color="auto"/>
                <w:left w:val="none" w:sz="0" w:space="0" w:color="auto"/>
                <w:bottom w:val="none" w:sz="0" w:space="0" w:color="auto"/>
                <w:right w:val="none" w:sz="0" w:space="0" w:color="auto"/>
              </w:divBdr>
            </w:div>
            <w:div w:id="1937591577">
              <w:marLeft w:val="0"/>
              <w:marRight w:val="0"/>
              <w:marTop w:val="0"/>
              <w:marBottom w:val="0"/>
              <w:divBdr>
                <w:top w:val="none" w:sz="0" w:space="0" w:color="auto"/>
                <w:left w:val="none" w:sz="0" w:space="0" w:color="auto"/>
                <w:bottom w:val="none" w:sz="0" w:space="0" w:color="auto"/>
                <w:right w:val="none" w:sz="0" w:space="0" w:color="auto"/>
              </w:divBdr>
            </w:div>
            <w:div w:id="1940138167">
              <w:marLeft w:val="0"/>
              <w:marRight w:val="0"/>
              <w:marTop w:val="0"/>
              <w:marBottom w:val="0"/>
              <w:divBdr>
                <w:top w:val="none" w:sz="0" w:space="0" w:color="auto"/>
                <w:left w:val="none" w:sz="0" w:space="0" w:color="auto"/>
                <w:bottom w:val="none" w:sz="0" w:space="0" w:color="auto"/>
                <w:right w:val="none" w:sz="0" w:space="0" w:color="auto"/>
              </w:divBdr>
            </w:div>
            <w:div w:id="1945920616">
              <w:marLeft w:val="0"/>
              <w:marRight w:val="0"/>
              <w:marTop w:val="0"/>
              <w:marBottom w:val="0"/>
              <w:divBdr>
                <w:top w:val="none" w:sz="0" w:space="0" w:color="auto"/>
                <w:left w:val="none" w:sz="0" w:space="0" w:color="auto"/>
                <w:bottom w:val="none" w:sz="0" w:space="0" w:color="auto"/>
                <w:right w:val="none" w:sz="0" w:space="0" w:color="auto"/>
              </w:divBdr>
            </w:div>
            <w:div w:id="1948659178">
              <w:marLeft w:val="0"/>
              <w:marRight w:val="0"/>
              <w:marTop w:val="0"/>
              <w:marBottom w:val="0"/>
              <w:divBdr>
                <w:top w:val="none" w:sz="0" w:space="0" w:color="auto"/>
                <w:left w:val="none" w:sz="0" w:space="0" w:color="auto"/>
                <w:bottom w:val="none" w:sz="0" w:space="0" w:color="auto"/>
                <w:right w:val="none" w:sz="0" w:space="0" w:color="auto"/>
              </w:divBdr>
            </w:div>
            <w:div w:id="1980181876">
              <w:marLeft w:val="0"/>
              <w:marRight w:val="0"/>
              <w:marTop w:val="0"/>
              <w:marBottom w:val="0"/>
              <w:divBdr>
                <w:top w:val="none" w:sz="0" w:space="0" w:color="auto"/>
                <w:left w:val="none" w:sz="0" w:space="0" w:color="auto"/>
                <w:bottom w:val="none" w:sz="0" w:space="0" w:color="auto"/>
                <w:right w:val="none" w:sz="0" w:space="0" w:color="auto"/>
              </w:divBdr>
            </w:div>
            <w:div w:id="1989434999">
              <w:marLeft w:val="0"/>
              <w:marRight w:val="0"/>
              <w:marTop w:val="0"/>
              <w:marBottom w:val="0"/>
              <w:divBdr>
                <w:top w:val="none" w:sz="0" w:space="0" w:color="auto"/>
                <w:left w:val="none" w:sz="0" w:space="0" w:color="auto"/>
                <w:bottom w:val="none" w:sz="0" w:space="0" w:color="auto"/>
                <w:right w:val="none" w:sz="0" w:space="0" w:color="auto"/>
              </w:divBdr>
            </w:div>
            <w:div w:id="1993174352">
              <w:marLeft w:val="0"/>
              <w:marRight w:val="0"/>
              <w:marTop w:val="0"/>
              <w:marBottom w:val="0"/>
              <w:divBdr>
                <w:top w:val="none" w:sz="0" w:space="0" w:color="auto"/>
                <w:left w:val="none" w:sz="0" w:space="0" w:color="auto"/>
                <w:bottom w:val="none" w:sz="0" w:space="0" w:color="auto"/>
                <w:right w:val="none" w:sz="0" w:space="0" w:color="auto"/>
              </w:divBdr>
            </w:div>
            <w:div w:id="2009939511">
              <w:marLeft w:val="0"/>
              <w:marRight w:val="0"/>
              <w:marTop w:val="0"/>
              <w:marBottom w:val="0"/>
              <w:divBdr>
                <w:top w:val="none" w:sz="0" w:space="0" w:color="auto"/>
                <w:left w:val="none" w:sz="0" w:space="0" w:color="auto"/>
                <w:bottom w:val="none" w:sz="0" w:space="0" w:color="auto"/>
                <w:right w:val="none" w:sz="0" w:space="0" w:color="auto"/>
              </w:divBdr>
            </w:div>
            <w:div w:id="2012680827">
              <w:marLeft w:val="0"/>
              <w:marRight w:val="0"/>
              <w:marTop w:val="0"/>
              <w:marBottom w:val="0"/>
              <w:divBdr>
                <w:top w:val="none" w:sz="0" w:space="0" w:color="auto"/>
                <w:left w:val="none" w:sz="0" w:space="0" w:color="auto"/>
                <w:bottom w:val="none" w:sz="0" w:space="0" w:color="auto"/>
                <w:right w:val="none" w:sz="0" w:space="0" w:color="auto"/>
              </w:divBdr>
            </w:div>
            <w:div w:id="2028019715">
              <w:marLeft w:val="0"/>
              <w:marRight w:val="0"/>
              <w:marTop w:val="0"/>
              <w:marBottom w:val="0"/>
              <w:divBdr>
                <w:top w:val="none" w:sz="0" w:space="0" w:color="auto"/>
                <w:left w:val="none" w:sz="0" w:space="0" w:color="auto"/>
                <w:bottom w:val="none" w:sz="0" w:space="0" w:color="auto"/>
                <w:right w:val="none" w:sz="0" w:space="0" w:color="auto"/>
              </w:divBdr>
            </w:div>
            <w:div w:id="2060977417">
              <w:marLeft w:val="0"/>
              <w:marRight w:val="0"/>
              <w:marTop w:val="0"/>
              <w:marBottom w:val="0"/>
              <w:divBdr>
                <w:top w:val="none" w:sz="0" w:space="0" w:color="auto"/>
                <w:left w:val="none" w:sz="0" w:space="0" w:color="auto"/>
                <w:bottom w:val="none" w:sz="0" w:space="0" w:color="auto"/>
                <w:right w:val="none" w:sz="0" w:space="0" w:color="auto"/>
              </w:divBdr>
            </w:div>
            <w:div w:id="2067949443">
              <w:marLeft w:val="0"/>
              <w:marRight w:val="0"/>
              <w:marTop w:val="0"/>
              <w:marBottom w:val="0"/>
              <w:divBdr>
                <w:top w:val="none" w:sz="0" w:space="0" w:color="auto"/>
                <w:left w:val="none" w:sz="0" w:space="0" w:color="auto"/>
                <w:bottom w:val="none" w:sz="0" w:space="0" w:color="auto"/>
                <w:right w:val="none" w:sz="0" w:space="0" w:color="auto"/>
              </w:divBdr>
            </w:div>
            <w:div w:id="2082753075">
              <w:marLeft w:val="0"/>
              <w:marRight w:val="0"/>
              <w:marTop w:val="0"/>
              <w:marBottom w:val="0"/>
              <w:divBdr>
                <w:top w:val="none" w:sz="0" w:space="0" w:color="auto"/>
                <w:left w:val="none" w:sz="0" w:space="0" w:color="auto"/>
                <w:bottom w:val="none" w:sz="0" w:space="0" w:color="auto"/>
                <w:right w:val="none" w:sz="0" w:space="0" w:color="auto"/>
              </w:divBdr>
            </w:div>
            <w:div w:id="2083288859">
              <w:marLeft w:val="0"/>
              <w:marRight w:val="0"/>
              <w:marTop w:val="0"/>
              <w:marBottom w:val="0"/>
              <w:divBdr>
                <w:top w:val="none" w:sz="0" w:space="0" w:color="auto"/>
                <w:left w:val="none" w:sz="0" w:space="0" w:color="auto"/>
                <w:bottom w:val="none" w:sz="0" w:space="0" w:color="auto"/>
                <w:right w:val="none" w:sz="0" w:space="0" w:color="auto"/>
              </w:divBdr>
            </w:div>
            <w:div w:id="2092965427">
              <w:marLeft w:val="0"/>
              <w:marRight w:val="0"/>
              <w:marTop w:val="0"/>
              <w:marBottom w:val="0"/>
              <w:divBdr>
                <w:top w:val="none" w:sz="0" w:space="0" w:color="auto"/>
                <w:left w:val="none" w:sz="0" w:space="0" w:color="auto"/>
                <w:bottom w:val="none" w:sz="0" w:space="0" w:color="auto"/>
                <w:right w:val="none" w:sz="0" w:space="0" w:color="auto"/>
              </w:divBdr>
            </w:div>
            <w:div w:id="2094819895">
              <w:marLeft w:val="0"/>
              <w:marRight w:val="0"/>
              <w:marTop w:val="0"/>
              <w:marBottom w:val="0"/>
              <w:divBdr>
                <w:top w:val="none" w:sz="0" w:space="0" w:color="auto"/>
                <w:left w:val="none" w:sz="0" w:space="0" w:color="auto"/>
                <w:bottom w:val="none" w:sz="0" w:space="0" w:color="auto"/>
                <w:right w:val="none" w:sz="0" w:space="0" w:color="auto"/>
              </w:divBdr>
            </w:div>
            <w:div w:id="2114475595">
              <w:marLeft w:val="0"/>
              <w:marRight w:val="0"/>
              <w:marTop w:val="0"/>
              <w:marBottom w:val="0"/>
              <w:divBdr>
                <w:top w:val="none" w:sz="0" w:space="0" w:color="auto"/>
                <w:left w:val="none" w:sz="0" w:space="0" w:color="auto"/>
                <w:bottom w:val="none" w:sz="0" w:space="0" w:color="auto"/>
                <w:right w:val="none" w:sz="0" w:space="0" w:color="auto"/>
              </w:divBdr>
            </w:div>
            <w:div w:id="2142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2229">
      <w:bodyDiv w:val="1"/>
      <w:marLeft w:val="0"/>
      <w:marRight w:val="0"/>
      <w:marTop w:val="0"/>
      <w:marBottom w:val="0"/>
      <w:divBdr>
        <w:top w:val="none" w:sz="0" w:space="0" w:color="auto"/>
        <w:left w:val="none" w:sz="0" w:space="0" w:color="auto"/>
        <w:bottom w:val="none" w:sz="0" w:space="0" w:color="auto"/>
        <w:right w:val="none" w:sz="0" w:space="0" w:color="auto"/>
      </w:divBdr>
      <w:divsChild>
        <w:div w:id="88550672">
          <w:marLeft w:val="0"/>
          <w:marRight w:val="0"/>
          <w:marTop w:val="0"/>
          <w:marBottom w:val="0"/>
          <w:divBdr>
            <w:top w:val="none" w:sz="0" w:space="0" w:color="auto"/>
            <w:left w:val="none" w:sz="0" w:space="0" w:color="auto"/>
            <w:bottom w:val="none" w:sz="0" w:space="0" w:color="auto"/>
            <w:right w:val="none" w:sz="0" w:space="0" w:color="auto"/>
          </w:divBdr>
          <w:divsChild>
            <w:div w:id="156582824">
              <w:marLeft w:val="0"/>
              <w:marRight w:val="0"/>
              <w:marTop w:val="0"/>
              <w:marBottom w:val="0"/>
              <w:divBdr>
                <w:top w:val="none" w:sz="0" w:space="0" w:color="auto"/>
                <w:left w:val="none" w:sz="0" w:space="0" w:color="auto"/>
                <w:bottom w:val="none" w:sz="0" w:space="0" w:color="auto"/>
                <w:right w:val="none" w:sz="0" w:space="0" w:color="auto"/>
              </w:divBdr>
            </w:div>
            <w:div w:id="265774109">
              <w:marLeft w:val="0"/>
              <w:marRight w:val="0"/>
              <w:marTop w:val="0"/>
              <w:marBottom w:val="0"/>
              <w:divBdr>
                <w:top w:val="none" w:sz="0" w:space="0" w:color="auto"/>
                <w:left w:val="none" w:sz="0" w:space="0" w:color="auto"/>
                <w:bottom w:val="none" w:sz="0" w:space="0" w:color="auto"/>
                <w:right w:val="none" w:sz="0" w:space="0" w:color="auto"/>
              </w:divBdr>
            </w:div>
            <w:div w:id="292684554">
              <w:marLeft w:val="0"/>
              <w:marRight w:val="0"/>
              <w:marTop w:val="0"/>
              <w:marBottom w:val="0"/>
              <w:divBdr>
                <w:top w:val="none" w:sz="0" w:space="0" w:color="auto"/>
                <w:left w:val="none" w:sz="0" w:space="0" w:color="auto"/>
                <w:bottom w:val="none" w:sz="0" w:space="0" w:color="auto"/>
                <w:right w:val="none" w:sz="0" w:space="0" w:color="auto"/>
              </w:divBdr>
            </w:div>
            <w:div w:id="309091733">
              <w:marLeft w:val="0"/>
              <w:marRight w:val="0"/>
              <w:marTop w:val="0"/>
              <w:marBottom w:val="0"/>
              <w:divBdr>
                <w:top w:val="none" w:sz="0" w:space="0" w:color="auto"/>
                <w:left w:val="none" w:sz="0" w:space="0" w:color="auto"/>
                <w:bottom w:val="none" w:sz="0" w:space="0" w:color="auto"/>
                <w:right w:val="none" w:sz="0" w:space="0" w:color="auto"/>
              </w:divBdr>
            </w:div>
            <w:div w:id="642082876">
              <w:marLeft w:val="0"/>
              <w:marRight w:val="0"/>
              <w:marTop w:val="0"/>
              <w:marBottom w:val="0"/>
              <w:divBdr>
                <w:top w:val="none" w:sz="0" w:space="0" w:color="auto"/>
                <w:left w:val="none" w:sz="0" w:space="0" w:color="auto"/>
                <w:bottom w:val="none" w:sz="0" w:space="0" w:color="auto"/>
                <w:right w:val="none" w:sz="0" w:space="0" w:color="auto"/>
              </w:divBdr>
            </w:div>
            <w:div w:id="758139533">
              <w:marLeft w:val="0"/>
              <w:marRight w:val="0"/>
              <w:marTop w:val="0"/>
              <w:marBottom w:val="0"/>
              <w:divBdr>
                <w:top w:val="none" w:sz="0" w:space="0" w:color="auto"/>
                <w:left w:val="none" w:sz="0" w:space="0" w:color="auto"/>
                <w:bottom w:val="none" w:sz="0" w:space="0" w:color="auto"/>
                <w:right w:val="none" w:sz="0" w:space="0" w:color="auto"/>
              </w:divBdr>
            </w:div>
            <w:div w:id="993295989">
              <w:marLeft w:val="0"/>
              <w:marRight w:val="0"/>
              <w:marTop w:val="0"/>
              <w:marBottom w:val="0"/>
              <w:divBdr>
                <w:top w:val="none" w:sz="0" w:space="0" w:color="auto"/>
                <w:left w:val="none" w:sz="0" w:space="0" w:color="auto"/>
                <w:bottom w:val="none" w:sz="0" w:space="0" w:color="auto"/>
                <w:right w:val="none" w:sz="0" w:space="0" w:color="auto"/>
              </w:divBdr>
            </w:div>
            <w:div w:id="1039666475">
              <w:marLeft w:val="0"/>
              <w:marRight w:val="0"/>
              <w:marTop w:val="0"/>
              <w:marBottom w:val="0"/>
              <w:divBdr>
                <w:top w:val="none" w:sz="0" w:space="0" w:color="auto"/>
                <w:left w:val="none" w:sz="0" w:space="0" w:color="auto"/>
                <w:bottom w:val="none" w:sz="0" w:space="0" w:color="auto"/>
                <w:right w:val="none" w:sz="0" w:space="0" w:color="auto"/>
              </w:divBdr>
            </w:div>
            <w:div w:id="1058749668">
              <w:marLeft w:val="0"/>
              <w:marRight w:val="0"/>
              <w:marTop w:val="0"/>
              <w:marBottom w:val="0"/>
              <w:divBdr>
                <w:top w:val="none" w:sz="0" w:space="0" w:color="auto"/>
                <w:left w:val="none" w:sz="0" w:space="0" w:color="auto"/>
                <w:bottom w:val="none" w:sz="0" w:space="0" w:color="auto"/>
                <w:right w:val="none" w:sz="0" w:space="0" w:color="auto"/>
              </w:divBdr>
            </w:div>
            <w:div w:id="1132988028">
              <w:marLeft w:val="0"/>
              <w:marRight w:val="0"/>
              <w:marTop w:val="0"/>
              <w:marBottom w:val="0"/>
              <w:divBdr>
                <w:top w:val="none" w:sz="0" w:space="0" w:color="auto"/>
                <w:left w:val="none" w:sz="0" w:space="0" w:color="auto"/>
                <w:bottom w:val="none" w:sz="0" w:space="0" w:color="auto"/>
                <w:right w:val="none" w:sz="0" w:space="0" w:color="auto"/>
              </w:divBdr>
            </w:div>
            <w:div w:id="1176965324">
              <w:marLeft w:val="0"/>
              <w:marRight w:val="0"/>
              <w:marTop w:val="0"/>
              <w:marBottom w:val="0"/>
              <w:divBdr>
                <w:top w:val="none" w:sz="0" w:space="0" w:color="auto"/>
                <w:left w:val="none" w:sz="0" w:space="0" w:color="auto"/>
                <w:bottom w:val="none" w:sz="0" w:space="0" w:color="auto"/>
                <w:right w:val="none" w:sz="0" w:space="0" w:color="auto"/>
              </w:divBdr>
            </w:div>
            <w:div w:id="1211697131">
              <w:marLeft w:val="0"/>
              <w:marRight w:val="0"/>
              <w:marTop w:val="0"/>
              <w:marBottom w:val="0"/>
              <w:divBdr>
                <w:top w:val="none" w:sz="0" w:space="0" w:color="auto"/>
                <w:left w:val="none" w:sz="0" w:space="0" w:color="auto"/>
                <w:bottom w:val="none" w:sz="0" w:space="0" w:color="auto"/>
                <w:right w:val="none" w:sz="0" w:space="0" w:color="auto"/>
              </w:divBdr>
            </w:div>
            <w:div w:id="1666742749">
              <w:marLeft w:val="0"/>
              <w:marRight w:val="0"/>
              <w:marTop w:val="0"/>
              <w:marBottom w:val="0"/>
              <w:divBdr>
                <w:top w:val="none" w:sz="0" w:space="0" w:color="auto"/>
                <w:left w:val="none" w:sz="0" w:space="0" w:color="auto"/>
                <w:bottom w:val="none" w:sz="0" w:space="0" w:color="auto"/>
                <w:right w:val="none" w:sz="0" w:space="0" w:color="auto"/>
              </w:divBdr>
            </w:div>
            <w:div w:id="1679038797">
              <w:marLeft w:val="0"/>
              <w:marRight w:val="0"/>
              <w:marTop w:val="0"/>
              <w:marBottom w:val="0"/>
              <w:divBdr>
                <w:top w:val="none" w:sz="0" w:space="0" w:color="auto"/>
                <w:left w:val="none" w:sz="0" w:space="0" w:color="auto"/>
                <w:bottom w:val="none" w:sz="0" w:space="0" w:color="auto"/>
                <w:right w:val="none" w:sz="0" w:space="0" w:color="auto"/>
              </w:divBdr>
            </w:div>
            <w:div w:id="1702784445">
              <w:marLeft w:val="0"/>
              <w:marRight w:val="0"/>
              <w:marTop w:val="0"/>
              <w:marBottom w:val="0"/>
              <w:divBdr>
                <w:top w:val="none" w:sz="0" w:space="0" w:color="auto"/>
                <w:left w:val="none" w:sz="0" w:space="0" w:color="auto"/>
                <w:bottom w:val="none" w:sz="0" w:space="0" w:color="auto"/>
                <w:right w:val="none" w:sz="0" w:space="0" w:color="auto"/>
              </w:divBdr>
            </w:div>
            <w:div w:id="1767336704">
              <w:marLeft w:val="0"/>
              <w:marRight w:val="0"/>
              <w:marTop w:val="0"/>
              <w:marBottom w:val="0"/>
              <w:divBdr>
                <w:top w:val="none" w:sz="0" w:space="0" w:color="auto"/>
                <w:left w:val="none" w:sz="0" w:space="0" w:color="auto"/>
                <w:bottom w:val="none" w:sz="0" w:space="0" w:color="auto"/>
                <w:right w:val="none" w:sz="0" w:space="0" w:color="auto"/>
              </w:divBdr>
            </w:div>
            <w:div w:id="19949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3856">
      <w:bodyDiv w:val="1"/>
      <w:marLeft w:val="0"/>
      <w:marRight w:val="0"/>
      <w:marTop w:val="0"/>
      <w:marBottom w:val="0"/>
      <w:divBdr>
        <w:top w:val="none" w:sz="0" w:space="0" w:color="auto"/>
        <w:left w:val="none" w:sz="0" w:space="0" w:color="auto"/>
        <w:bottom w:val="none" w:sz="0" w:space="0" w:color="auto"/>
        <w:right w:val="none" w:sz="0" w:space="0" w:color="auto"/>
      </w:divBdr>
      <w:divsChild>
        <w:div w:id="396708715">
          <w:marLeft w:val="0"/>
          <w:marRight w:val="0"/>
          <w:marTop w:val="0"/>
          <w:marBottom w:val="0"/>
          <w:divBdr>
            <w:top w:val="none" w:sz="0" w:space="0" w:color="auto"/>
            <w:left w:val="none" w:sz="0" w:space="0" w:color="auto"/>
            <w:bottom w:val="none" w:sz="0" w:space="0" w:color="auto"/>
            <w:right w:val="none" w:sz="0" w:space="0" w:color="auto"/>
          </w:divBdr>
          <w:divsChild>
            <w:div w:id="17705110">
              <w:marLeft w:val="0"/>
              <w:marRight w:val="0"/>
              <w:marTop w:val="0"/>
              <w:marBottom w:val="0"/>
              <w:divBdr>
                <w:top w:val="none" w:sz="0" w:space="0" w:color="auto"/>
                <w:left w:val="none" w:sz="0" w:space="0" w:color="auto"/>
                <w:bottom w:val="none" w:sz="0" w:space="0" w:color="auto"/>
                <w:right w:val="none" w:sz="0" w:space="0" w:color="auto"/>
              </w:divBdr>
            </w:div>
            <w:div w:id="19938339">
              <w:marLeft w:val="0"/>
              <w:marRight w:val="0"/>
              <w:marTop w:val="0"/>
              <w:marBottom w:val="0"/>
              <w:divBdr>
                <w:top w:val="none" w:sz="0" w:space="0" w:color="auto"/>
                <w:left w:val="none" w:sz="0" w:space="0" w:color="auto"/>
                <w:bottom w:val="none" w:sz="0" w:space="0" w:color="auto"/>
                <w:right w:val="none" w:sz="0" w:space="0" w:color="auto"/>
              </w:divBdr>
            </w:div>
            <w:div w:id="35930789">
              <w:marLeft w:val="0"/>
              <w:marRight w:val="0"/>
              <w:marTop w:val="0"/>
              <w:marBottom w:val="0"/>
              <w:divBdr>
                <w:top w:val="none" w:sz="0" w:space="0" w:color="auto"/>
                <w:left w:val="none" w:sz="0" w:space="0" w:color="auto"/>
                <w:bottom w:val="none" w:sz="0" w:space="0" w:color="auto"/>
                <w:right w:val="none" w:sz="0" w:space="0" w:color="auto"/>
              </w:divBdr>
            </w:div>
            <w:div w:id="38939739">
              <w:marLeft w:val="0"/>
              <w:marRight w:val="0"/>
              <w:marTop w:val="0"/>
              <w:marBottom w:val="0"/>
              <w:divBdr>
                <w:top w:val="none" w:sz="0" w:space="0" w:color="auto"/>
                <w:left w:val="none" w:sz="0" w:space="0" w:color="auto"/>
                <w:bottom w:val="none" w:sz="0" w:space="0" w:color="auto"/>
                <w:right w:val="none" w:sz="0" w:space="0" w:color="auto"/>
              </w:divBdr>
            </w:div>
            <w:div w:id="71509667">
              <w:marLeft w:val="0"/>
              <w:marRight w:val="0"/>
              <w:marTop w:val="0"/>
              <w:marBottom w:val="0"/>
              <w:divBdr>
                <w:top w:val="none" w:sz="0" w:space="0" w:color="auto"/>
                <w:left w:val="none" w:sz="0" w:space="0" w:color="auto"/>
                <w:bottom w:val="none" w:sz="0" w:space="0" w:color="auto"/>
                <w:right w:val="none" w:sz="0" w:space="0" w:color="auto"/>
              </w:divBdr>
            </w:div>
            <w:div w:id="72359054">
              <w:marLeft w:val="0"/>
              <w:marRight w:val="0"/>
              <w:marTop w:val="0"/>
              <w:marBottom w:val="0"/>
              <w:divBdr>
                <w:top w:val="none" w:sz="0" w:space="0" w:color="auto"/>
                <w:left w:val="none" w:sz="0" w:space="0" w:color="auto"/>
                <w:bottom w:val="none" w:sz="0" w:space="0" w:color="auto"/>
                <w:right w:val="none" w:sz="0" w:space="0" w:color="auto"/>
              </w:divBdr>
            </w:div>
            <w:div w:id="81730638">
              <w:marLeft w:val="0"/>
              <w:marRight w:val="0"/>
              <w:marTop w:val="0"/>
              <w:marBottom w:val="0"/>
              <w:divBdr>
                <w:top w:val="none" w:sz="0" w:space="0" w:color="auto"/>
                <w:left w:val="none" w:sz="0" w:space="0" w:color="auto"/>
                <w:bottom w:val="none" w:sz="0" w:space="0" w:color="auto"/>
                <w:right w:val="none" w:sz="0" w:space="0" w:color="auto"/>
              </w:divBdr>
            </w:div>
            <w:div w:id="83654950">
              <w:marLeft w:val="0"/>
              <w:marRight w:val="0"/>
              <w:marTop w:val="0"/>
              <w:marBottom w:val="0"/>
              <w:divBdr>
                <w:top w:val="none" w:sz="0" w:space="0" w:color="auto"/>
                <w:left w:val="none" w:sz="0" w:space="0" w:color="auto"/>
                <w:bottom w:val="none" w:sz="0" w:space="0" w:color="auto"/>
                <w:right w:val="none" w:sz="0" w:space="0" w:color="auto"/>
              </w:divBdr>
            </w:div>
            <w:div w:id="83961837">
              <w:marLeft w:val="0"/>
              <w:marRight w:val="0"/>
              <w:marTop w:val="0"/>
              <w:marBottom w:val="0"/>
              <w:divBdr>
                <w:top w:val="none" w:sz="0" w:space="0" w:color="auto"/>
                <w:left w:val="none" w:sz="0" w:space="0" w:color="auto"/>
                <w:bottom w:val="none" w:sz="0" w:space="0" w:color="auto"/>
                <w:right w:val="none" w:sz="0" w:space="0" w:color="auto"/>
              </w:divBdr>
            </w:div>
            <w:div w:id="89663230">
              <w:marLeft w:val="0"/>
              <w:marRight w:val="0"/>
              <w:marTop w:val="0"/>
              <w:marBottom w:val="0"/>
              <w:divBdr>
                <w:top w:val="none" w:sz="0" w:space="0" w:color="auto"/>
                <w:left w:val="none" w:sz="0" w:space="0" w:color="auto"/>
                <w:bottom w:val="none" w:sz="0" w:space="0" w:color="auto"/>
                <w:right w:val="none" w:sz="0" w:space="0" w:color="auto"/>
              </w:divBdr>
            </w:div>
            <w:div w:id="107698308">
              <w:marLeft w:val="0"/>
              <w:marRight w:val="0"/>
              <w:marTop w:val="0"/>
              <w:marBottom w:val="0"/>
              <w:divBdr>
                <w:top w:val="none" w:sz="0" w:space="0" w:color="auto"/>
                <w:left w:val="none" w:sz="0" w:space="0" w:color="auto"/>
                <w:bottom w:val="none" w:sz="0" w:space="0" w:color="auto"/>
                <w:right w:val="none" w:sz="0" w:space="0" w:color="auto"/>
              </w:divBdr>
            </w:div>
            <w:div w:id="110983059">
              <w:marLeft w:val="0"/>
              <w:marRight w:val="0"/>
              <w:marTop w:val="0"/>
              <w:marBottom w:val="0"/>
              <w:divBdr>
                <w:top w:val="none" w:sz="0" w:space="0" w:color="auto"/>
                <w:left w:val="none" w:sz="0" w:space="0" w:color="auto"/>
                <w:bottom w:val="none" w:sz="0" w:space="0" w:color="auto"/>
                <w:right w:val="none" w:sz="0" w:space="0" w:color="auto"/>
              </w:divBdr>
            </w:div>
            <w:div w:id="117335183">
              <w:marLeft w:val="0"/>
              <w:marRight w:val="0"/>
              <w:marTop w:val="0"/>
              <w:marBottom w:val="0"/>
              <w:divBdr>
                <w:top w:val="none" w:sz="0" w:space="0" w:color="auto"/>
                <w:left w:val="none" w:sz="0" w:space="0" w:color="auto"/>
                <w:bottom w:val="none" w:sz="0" w:space="0" w:color="auto"/>
                <w:right w:val="none" w:sz="0" w:space="0" w:color="auto"/>
              </w:divBdr>
            </w:div>
            <w:div w:id="125440050">
              <w:marLeft w:val="0"/>
              <w:marRight w:val="0"/>
              <w:marTop w:val="0"/>
              <w:marBottom w:val="0"/>
              <w:divBdr>
                <w:top w:val="none" w:sz="0" w:space="0" w:color="auto"/>
                <w:left w:val="none" w:sz="0" w:space="0" w:color="auto"/>
                <w:bottom w:val="none" w:sz="0" w:space="0" w:color="auto"/>
                <w:right w:val="none" w:sz="0" w:space="0" w:color="auto"/>
              </w:divBdr>
            </w:div>
            <w:div w:id="138233142">
              <w:marLeft w:val="0"/>
              <w:marRight w:val="0"/>
              <w:marTop w:val="0"/>
              <w:marBottom w:val="0"/>
              <w:divBdr>
                <w:top w:val="none" w:sz="0" w:space="0" w:color="auto"/>
                <w:left w:val="none" w:sz="0" w:space="0" w:color="auto"/>
                <w:bottom w:val="none" w:sz="0" w:space="0" w:color="auto"/>
                <w:right w:val="none" w:sz="0" w:space="0" w:color="auto"/>
              </w:divBdr>
            </w:div>
            <w:div w:id="140774554">
              <w:marLeft w:val="0"/>
              <w:marRight w:val="0"/>
              <w:marTop w:val="0"/>
              <w:marBottom w:val="0"/>
              <w:divBdr>
                <w:top w:val="none" w:sz="0" w:space="0" w:color="auto"/>
                <w:left w:val="none" w:sz="0" w:space="0" w:color="auto"/>
                <w:bottom w:val="none" w:sz="0" w:space="0" w:color="auto"/>
                <w:right w:val="none" w:sz="0" w:space="0" w:color="auto"/>
              </w:divBdr>
            </w:div>
            <w:div w:id="149833170">
              <w:marLeft w:val="0"/>
              <w:marRight w:val="0"/>
              <w:marTop w:val="0"/>
              <w:marBottom w:val="0"/>
              <w:divBdr>
                <w:top w:val="none" w:sz="0" w:space="0" w:color="auto"/>
                <w:left w:val="none" w:sz="0" w:space="0" w:color="auto"/>
                <w:bottom w:val="none" w:sz="0" w:space="0" w:color="auto"/>
                <w:right w:val="none" w:sz="0" w:space="0" w:color="auto"/>
              </w:divBdr>
            </w:div>
            <w:div w:id="153685779">
              <w:marLeft w:val="0"/>
              <w:marRight w:val="0"/>
              <w:marTop w:val="0"/>
              <w:marBottom w:val="0"/>
              <w:divBdr>
                <w:top w:val="none" w:sz="0" w:space="0" w:color="auto"/>
                <w:left w:val="none" w:sz="0" w:space="0" w:color="auto"/>
                <w:bottom w:val="none" w:sz="0" w:space="0" w:color="auto"/>
                <w:right w:val="none" w:sz="0" w:space="0" w:color="auto"/>
              </w:divBdr>
            </w:div>
            <w:div w:id="169031544">
              <w:marLeft w:val="0"/>
              <w:marRight w:val="0"/>
              <w:marTop w:val="0"/>
              <w:marBottom w:val="0"/>
              <w:divBdr>
                <w:top w:val="none" w:sz="0" w:space="0" w:color="auto"/>
                <w:left w:val="none" w:sz="0" w:space="0" w:color="auto"/>
                <w:bottom w:val="none" w:sz="0" w:space="0" w:color="auto"/>
                <w:right w:val="none" w:sz="0" w:space="0" w:color="auto"/>
              </w:divBdr>
            </w:div>
            <w:div w:id="173959109">
              <w:marLeft w:val="0"/>
              <w:marRight w:val="0"/>
              <w:marTop w:val="0"/>
              <w:marBottom w:val="0"/>
              <w:divBdr>
                <w:top w:val="none" w:sz="0" w:space="0" w:color="auto"/>
                <w:left w:val="none" w:sz="0" w:space="0" w:color="auto"/>
                <w:bottom w:val="none" w:sz="0" w:space="0" w:color="auto"/>
                <w:right w:val="none" w:sz="0" w:space="0" w:color="auto"/>
              </w:divBdr>
            </w:div>
            <w:div w:id="175923242">
              <w:marLeft w:val="0"/>
              <w:marRight w:val="0"/>
              <w:marTop w:val="0"/>
              <w:marBottom w:val="0"/>
              <w:divBdr>
                <w:top w:val="none" w:sz="0" w:space="0" w:color="auto"/>
                <w:left w:val="none" w:sz="0" w:space="0" w:color="auto"/>
                <w:bottom w:val="none" w:sz="0" w:space="0" w:color="auto"/>
                <w:right w:val="none" w:sz="0" w:space="0" w:color="auto"/>
              </w:divBdr>
            </w:div>
            <w:div w:id="186648290">
              <w:marLeft w:val="0"/>
              <w:marRight w:val="0"/>
              <w:marTop w:val="0"/>
              <w:marBottom w:val="0"/>
              <w:divBdr>
                <w:top w:val="none" w:sz="0" w:space="0" w:color="auto"/>
                <w:left w:val="none" w:sz="0" w:space="0" w:color="auto"/>
                <w:bottom w:val="none" w:sz="0" w:space="0" w:color="auto"/>
                <w:right w:val="none" w:sz="0" w:space="0" w:color="auto"/>
              </w:divBdr>
            </w:div>
            <w:div w:id="193426380">
              <w:marLeft w:val="0"/>
              <w:marRight w:val="0"/>
              <w:marTop w:val="0"/>
              <w:marBottom w:val="0"/>
              <w:divBdr>
                <w:top w:val="none" w:sz="0" w:space="0" w:color="auto"/>
                <w:left w:val="none" w:sz="0" w:space="0" w:color="auto"/>
                <w:bottom w:val="none" w:sz="0" w:space="0" w:color="auto"/>
                <w:right w:val="none" w:sz="0" w:space="0" w:color="auto"/>
              </w:divBdr>
            </w:div>
            <w:div w:id="206071319">
              <w:marLeft w:val="0"/>
              <w:marRight w:val="0"/>
              <w:marTop w:val="0"/>
              <w:marBottom w:val="0"/>
              <w:divBdr>
                <w:top w:val="none" w:sz="0" w:space="0" w:color="auto"/>
                <w:left w:val="none" w:sz="0" w:space="0" w:color="auto"/>
                <w:bottom w:val="none" w:sz="0" w:space="0" w:color="auto"/>
                <w:right w:val="none" w:sz="0" w:space="0" w:color="auto"/>
              </w:divBdr>
            </w:div>
            <w:div w:id="209464561">
              <w:marLeft w:val="0"/>
              <w:marRight w:val="0"/>
              <w:marTop w:val="0"/>
              <w:marBottom w:val="0"/>
              <w:divBdr>
                <w:top w:val="none" w:sz="0" w:space="0" w:color="auto"/>
                <w:left w:val="none" w:sz="0" w:space="0" w:color="auto"/>
                <w:bottom w:val="none" w:sz="0" w:space="0" w:color="auto"/>
                <w:right w:val="none" w:sz="0" w:space="0" w:color="auto"/>
              </w:divBdr>
            </w:div>
            <w:div w:id="212927225">
              <w:marLeft w:val="0"/>
              <w:marRight w:val="0"/>
              <w:marTop w:val="0"/>
              <w:marBottom w:val="0"/>
              <w:divBdr>
                <w:top w:val="none" w:sz="0" w:space="0" w:color="auto"/>
                <w:left w:val="none" w:sz="0" w:space="0" w:color="auto"/>
                <w:bottom w:val="none" w:sz="0" w:space="0" w:color="auto"/>
                <w:right w:val="none" w:sz="0" w:space="0" w:color="auto"/>
              </w:divBdr>
            </w:div>
            <w:div w:id="217934223">
              <w:marLeft w:val="0"/>
              <w:marRight w:val="0"/>
              <w:marTop w:val="0"/>
              <w:marBottom w:val="0"/>
              <w:divBdr>
                <w:top w:val="none" w:sz="0" w:space="0" w:color="auto"/>
                <w:left w:val="none" w:sz="0" w:space="0" w:color="auto"/>
                <w:bottom w:val="none" w:sz="0" w:space="0" w:color="auto"/>
                <w:right w:val="none" w:sz="0" w:space="0" w:color="auto"/>
              </w:divBdr>
            </w:div>
            <w:div w:id="234435703">
              <w:marLeft w:val="0"/>
              <w:marRight w:val="0"/>
              <w:marTop w:val="0"/>
              <w:marBottom w:val="0"/>
              <w:divBdr>
                <w:top w:val="none" w:sz="0" w:space="0" w:color="auto"/>
                <w:left w:val="none" w:sz="0" w:space="0" w:color="auto"/>
                <w:bottom w:val="none" w:sz="0" w:space="0" w:color="auto"/>
                <w:right w:val="none" w:sz="0" w:space="0" w:color="auto"/>
              </w:divBdr>
            </w:div>
            <w:div w:id="239994317">
              <w:marLeft w:val="0"/>
              <w:marRight w:val="0"/>
              <w:marTop w:val="0"/>
              <w:marBottom w:val="0"/>
              <w:divBdr>
                <w:top w:val="none" w:sz="0" w:space="0" w:color="auto"/>
                <w:left w:val="none" w:sz="0" w:space="0" w:color="auto"/>
                <w:bottom w:val="none" w:sz="0" w:space="0" w:color="auto"/>
                <w:right w:val="none" w:sz="0" w:space="0" w:color="auto"/>
              </w:divBdr>
            </w:div>
            <w:div w:id="256526672">
              <w:marLeft w:val="0"/>
              <w:marRight w:val="0"/>
              <w:marTop w:val="0"/>
              <w:marBottom w:val="0"/>
              <w:divBdr>
                <w:top w:val="none" w:sz="0" w:space="0" w:color="auto"/>
                <w:left w:val="none" w:sz="0" w:space="0" w:color="auto"/>
                <w:bottom w:val="none" w:sz="0" w:space="0" w:color="auto"/>
                <w:right w:val="none" w:sz="0" w:space="0" w:color="auto"/>
              </w:divBdr>
            </w:div>
            <w:div w:id="267397840">
              <w:marLeft w:val="0"/>
              <w:marRight w:val="0"/>
              <w:marTop w:val="0"/>
              <w:marBottom w:val="0"/>
              <w:divBdr>
                <w:top w:val="none" w:sz="0" w:space="0" w:color="auto"/>
                <w:left w:val="none" w:sz="0" w:space="0" w:color="auto"/>
                <w:bottom w:val="none" w:sz="0" w:space="0" w:color="auto"/>
                <w:right w:val="none" w:sz="0" w:space="0" w:color="auto"/>
              </w:divBdr>
            </w:div>
            <w:div w:id="284049046">
              <w:marLeft w:val="0"/>
              <w:marRight w:val="0"/>
              <w:marTop w:val="0"/>
              <w:marBottom w:val="0"/>
              <w:divBdr>
                <w:top w:val="none" w:sz="0" w:space="0" w:color="auto"/>
                <w:left w:val="none" w:sz="0" w:space="0" w:color="auto"/>
                <w:bottom w:val="none" w:sz="0" w:space="0" w:color="auto"/>
                <w:right w:val="none" w:sz="0" w:space="0" w:color="auto"/>
              </w:divBdr>
            </w:div>
            <w:div w:id="310907366">
              <w:marLeft w:val="0"/>
              <w:marRight w:val="0"/>
              <w:marTop w:val="0"/>
              <w:marBottom w:val="0"/>
              <w:divBdr>
                <w:top w:val="none" w:sz="0" w:space="0" w:color="auto"/>
                <w:left w:val="none" w:sz="0" w:space="0" w:color="auto"/>
                <w:bottom w:val="none" w:sz="0" w:space="0" w:color="auto"/>
                <w:right w:val="none" w:sz="0" w:space="0" w:color="auto"/>
              </w:divBdr>
            </w:div>
            <w:div w:id="319621718">
              <w:marLeft w:val="0"/>
              <w:marRight w:val="0"/>
              <w:marTop w:val="0"/>
              <w:marBottom w:val="0"/>
              <w:divBdr>
                <w:top w:val="none" w:sz="0" w:space="0" w:color="auto"/>
                <w:left w:val="none" w:sz="0" w:space="0" w:color="auto"/>
                <w:bottom w:val="none" w:sz="0" w:space="0" w:color="auto"/>
                <w:right w:val="none" w:sz="0" w:space="0" w:color="auto"/>
              </w:divBdr>
            </w:div>
            <w:div w:id="327904479">
              <w:marLeft w:val="0"/>
              <w:marRight w:val="0"/>
              <w:marTop w:val="0"/>
              <w:marBottom w:val="0"/>
              <w:divBdr>
                <w:top w:val="none" w:sz="0" w:space="0" w:color="auto"/>
                <w:left w:val="none" w:sz="0" w:space="0" w:color="auto"/>
                <w:bottom w:val="none" w:sz="0" w:space="0" w:color="auto"/>
                <w:right w:val="none" w:sz="0" w:space="0" w:color="auto"/>
              </w:divBdr>
            </w:div>
            <w:div w:id="337581215">
              <w:marLeft w:val="0"/>
              <w:marRight w:val="0"/>
              <w:marTop w:val="0"/>
              <w:marBottom w:val="0"/>
              <w:divBdr>
                <w:top w:val="none" w:sz="0" w:space="0" w:color="auto"/>
                <w:left w:val="none" w:sz="0" w:space="0" w:color="auto"/>
                <w:bottom w:val="none" w:sz="0" w:space="0" w:color="auto"/>
                <w:right w:val="none" w:sz="0" w:space="0" w:color="auto"/>
              </w:divBdr>
            </w:div>
            <w:div w:id="348607261">
              <w:marLeft w:val="0"/>
              <w:marRight w:val="0"/>
              <w:marTop w:val="0"/>
              <w:marBottom w:val="0"/>
              <w:divBdr>
                <w:top w:val="none" w:sz="0" w:space="0" w:color="auto"/>
                <w:left w:val="none" w:sz="0" w:space="0" w:color="auto"/>
                <w:bottom w:val="none" w:sz="0" w:space="0" w:color="auto"/>
                <w:right w:val="none" w:sz="0" w:space="0" w:color="auto"/>
              </w:divBdr>
            </w:div>
            <w:div w:id="361711219">
              <w:marLeft w:val="0"/>
              <w:marRight w:val="0"/>
              <w:marTop w:val="0"/>
              <w:marBottom w:val="0"/>
              <w:divBdr>
                <w:top w:val="none" w:sz="0" w:space="0" w:color="auto"/>
                <w:left w:val="none" w:sz="0" w:space="0" w:color="auto"/>
                <w:bottom w:val="none" w:sz="0" w:space="0" w:color="auto"/>
                <w:right w:val="none" w:sz="0" w:space="0" w:color="auto"/>
              </w:divBdr>
            </w:div>
            <w:div w:id="367337647">
              <w:marLeft w:val="0"/>
              <w:marRight w:val="0"/>
              <w:marTop w:val="0"/>
              <w:marBottom w:val="0"/>
              <w:divBdr>
                <w:top w:val="none" w:sz="0" w:space="0" w:color="auto"/>
                <w:left w:val="none" w:sz="0" w:space="0" w:color="auto"/>
                <w:bottom w:val="none" w:sz="0" w:space="0" w:color="auto"/>
                <w:right w:val="none" w:sz="0" w:space="0" w:color="auto"/>
              </w:divBdr>
            </w:div>
            <w:div w:id="368185568">
              <w:marLeft w:val="0"/>
              <w:marRight w:val="0"/>
              <w:marTop w:val="0"/>
              <w:marBottom w:val="0"/>
              <w:divBdr>
                <w:top w:val="none" w:sz="0" w:space="0" w:color="auto"/>
                <w:left w:val="none" w:sz="0" w:space="0" w:color="auto"/>
                <w:bottom w:val="none" w:sz="0" w:space="0" w:color="auto"/>
                <w:right w:val="none" w:sz="0" w:space="0" w:color="auto"/>
              </w:divBdr>
            </w:div>
            <w:div w:id="390467702">
              <w:marLeft w:val="0"/>
              <w:marRight w:val="0"/>
              <w:marTop w:val="0"/>
              <w:marBottom w:val="0"/>
              <w:divBdr>
                <w:top w:val="none" w:sz="0" w:space="0" w:color="auto"/>
                <w:left w:val="none" w:sz="0" w:space="0" w:color="auto"/>
                <w:bottom w:val="none" w:sz="0" w:space="0" w:color="auto"/>
                <w:right w:val="none" w:sz="0" w:space="0" w:color="auto"/>
              </w:divBdr>
            </w:div>
            <w:div w:id="397361490">
              <w:marLeft w:val="0"/>
              <w:marRight w:val="0"/>
              <w:marTop w:val="0"/>
              <w:marBottom w:val="0"/>
              <w:divBdr>
                <w:top w:val="none" w:sz="0" w:space="0" w:color="auto"/>
                <w:left w:val="none" w:sz="0" w:space="0" w:color="auto"/>
                <w:bottom w:val="none" w:sz="0" w:space="0" w:color="auto"/>
                <w:right w:val="none" w:sz="0" w:space="0" w:color="auto"/>
              </w:divBdr>
            </w:div>
            <w:div w:id="409011147">
              <w:marLeft w:val="0"/>
              <w:marRight w:val="0"/>
              <w:marTop w:val="0"/>
              <w:marBottom w:val="0"/>
              <w:divBdr>
                <w:top w:val="none" w:sz="0" w:space="0" w:color="auto"/>
                <w:left w:val="none" w:sz="0" w:space="0" w:color="auto"/>
                <w:bottom w:val="none" w:sz="0" w:space="0" w:color="auto"/>
                <w:right w:val="none" w:sz="0" w:space="0" w:color="auto"/>
              </w:divBdr>
            </w:div>
            <w:div w:id="421684614">
              <w:marLeft w:val="0"/>
              <w:marRight w:val="0"/>
              <w:marTop w:val="0"/>
              <w:marBottom w:val="0"/>
              <w:divBdr>
                <w:top w:val="none" w:sz="0" w:space="0" w:color="auto"/>
                <w:left w:val="none" w:sz="0" w:space="0" w:color="auto"/>
                <w:bottom w:val="none" w:sz="0" w:space="0" w:color="auto"/>
                <w:right w:val="none" w:sz="0" w:space="0" w:color="auto"/>
              </w:divBdr>
            </w:div>
            <w:div w:id="438909848">
              <w:marLeft w:val="0"/>
              <w:marRight w:val="0"/>
              <w:marTop w:val="0"/>
              <w:marBottom w:val="0"/>
              <w:divBdr>
                <w:top w:val="none" w:sz="0" w:space="0" w:color="auto"/>
                <w:left w:val="none" w:sz="0" w:space="0" w:color="auto"/>
                <w:bottom w:val="none" w:sz="0" w:space="0" w:color="auto"/>
                <w:right w:val="none" w:sz="0" w:space="0" w:color="auto"/>
              </w:divBdr>
            </w:div>
            <w:div w:id="452333714">
              <w:marLeft w:val="0"/>
              <w:marRight w:val="0"/>
              <w:marTop w:val="0"/>
              <w:marBottom w:val="0"/>
              <w:divBdr>
                <w:top w:val="none" w:sz="0" w:space="0" w:color="auto"/>
                <w:left w:val="none" w:sz="0" w:space="0" w:color="auto"/>
                <w:bottom w:val="none" w:sz="0" w:space="0" w:color="auto"/>
                <w:right w:val="none" w:sz="0" w:space="0" w:color="auto"/>
              </w:divBdr>
            </w:div>
            <w:div w:id="454448935">
              <w:marLeft w:val="0"/>
              <w:marRight w:val="0"/>
              <w:marTop w:val="0"/>
              <w:marBottom w:val="0"/>
              <w:divBdr>
                <w:top w:val="none" w:sz="0" w:space="0" w:color="auto"/>
                <w:left w:val="none" w:sz="0" w:space="0" w:color="auto"/>
                <w:bottom w:val="none" w:sz="0" w:space="0" w:color="auto"/>
                <w:right w:val="none" w:sz="0" w:space="0" w:color="auto"/>
              </w:divBdr>
            </w:div>
            <w:div w:id="457265276">
              <w:marLeft w:val="0"/>
              <w:marRight w:val="0"/>
              <w:marTop w:val="0"/>
              <w:marBottom w:val="0"/>
              <w:divBdr>
                <w:top w:val="none" w:sz="0" w:space="0" w:color="auto"/>
                <w:left w:val="none" w:sz="0" w:space="0" w:color="auto"/>
                <w:bottom w:val="none" w:sz="0" w:space="0" w:color="auto"/>
                <w:right w:val="none" w:sz="0" w:space="0" w:color="auto"/>
              </w:divBdr>
            </w:div>
            <w:div w:id="475072101">
              <w:marLeft w:val="0"/>
              <w:marRight w:val="0"/>
              <w:marTop w:val="0"/>
              <w:marBottom w:val="0"/>
              <w:divBdr>
                <w:top w:val="none" w:sz="0" w:space="0" w:color="auto"/>
                <w:left w:val="none" w:sz="0" w:space="0" w:color="auto"/>
                <w:bottom w:val="none" w:sz="0" w:space="0" w:color="auto"/>
                <w:right w:val="none" w:sz="0" w:space="0" w:color="auto"/>
              </w:divBdr>
            </w:div>
            <w:div w:id="505436459">
              <w:marLeft w:val="0"/>
              <w:marRight w:val="0"/>
              <w:marTop w:val="0"/>
              <w:marBottom w:val="0"/>
              <w:divBdr>
                <w:top w:val="none" w:sz="0" w:space="0" w:color="auto"/>
                <w:left w:val="none" w:sz="0" w:space="0" w:color="auto"/>
                <w:bottom w:val="none" w:sz="0" w:space="0" w:color="auto"/>
                <w:right w:val="none" w:sz="0" w:space="0" w:color="auto"/>
              </w:divBdr>
            </w:div>
            <w:div w:id="524755914">
              <w:marLeft w:val="0"/>
              <w:marRight w:val="0"/>
              <w:marTop w:val="0"/>
              <w:marBottom w:val="0"/>
              <w:divBdr>
                <w:top w:val="none" w:sz="0" w:space="0" w:color="auto"/>
                <w:left w:val="none" w:sz="0" w:space="0" w:color="auto"/>
                <w:bottom w:val="none" w:sz="0" w:space="0" w:color="auto"/>
                <w:right w:val="none" w:sz="0" w:space="0" w:color="auto"/>
              </w:divBdr>
            </w:div>
            <w:div w:id="536042737">
              <w:marLeft w:val="0"/>
              <w:marRight w:val="0"/>
              <w:marTop w:val="0"/>
              <w:marBottom w:val="0"/>
              <w:divBdr>
                <w:top w:val="none" w:sz="0" w:space="0" w:color="auto"/>
                <w:left w:val="none" w:sz="0" w:space="0" w:color="auto"/>
                <w:bottom w:val="none" w:sz="0" w:space="0" w:color="auto"/>
                <w:right w:val="none" w:sz="0" w:space="0" w:color="auto"/>
              </w:divBdr>
            </w:div>
            <w:div w:id="541943521">
              <w:marLeft w:val="0"/>
              <w:marRight w:val="0"/>
              <w:marTop w:val="0"/>
              <w:marBottom w:val="0"/>
              <w:divBdr>
                <w:top w:val="none" w:sz="0" w:space="0" w:color="auto"/>
                <w:left w:val="none" w:sz="0" w:space="0" w:color="auto"/>
                <w:bottom w:val="none" w:sz="0" w:space="0" w:color="auto"/>
                <w:right w:val="none" w:sz="0" w:space="0" w:color="auto"/>
              </w:divBdr>
            </w:div>
            <w:div w:id="542913412">
              <w:marLeft w:val="0"/>
              <w:marRight w:val="0"/>
              <w:marTop w:val="0"/>
              <w:marBottom w:val="0"/>
              <w:divBdr>
                <w:top w:val="none" w:sz="0" w:space="0" w:color="auto"/>
                <w:left w:val="none" w:sz="0" w:space="0" w:color="auto"/>
                <w:bottom w:val="none" w:sz="0" w:space="0" w:color="auto"/>
                <w:right w:val="none" w:sz="0" w:space="0" w:color="auto"/>
              </w:divBdr>
            </w:div>
            <w:div w:id="574163477">
              <w:marLeft w:val="0"/>
              <w:marRight w:val="0"/>
              <w:marTop w:val="0"/>
              <w:marBottom w:val="0"/>
              <w:divBdr>
                <w:top w:val="none" w:sz="0" w:space="0" w:color="auto"/>
                <w:left w:val="none" w:sz="0" w:space="0" w:color="auto"/>
                <w:bottom w:val="none" w:sz="0" w:space="0" w:color="auto"/>
                <w:right w:val="none" w:sz="0" w:space="0" w:color="auto"/>
              </w:divBdr>
            </w:div>
            <w:div w:id="580483044">
              <w:marLeft w:val="0"/>
              <w:marRight w:val="0"/>
              <w:marTop w:val="0"/>
              <w:marBottom w:val="0"/>
              <w:divBdr>
                <w:top w:val="none" w:sz="0" w:space="0" w:color="auto"/>
                <w:left w:val="none" w:sz="0" w:space="0" w:color="auto"/>
                <w:bottom w:val="none" w:sz="0" w:space="0" w:color="auto"/>
                <w:right w:val="none" w:sz="0" w:space="0" w:color="auto"/>
              </w:divBdr>
            </w:div>
            <w:div w:id="596057988">
              <w:marLeft w:val="0"/>
              <w:marRight w:val="0"/>
              <w:marTop w:val="0"/>
              <w:marBottom w:val="0"/>
              <w:divBdr>
                <w:top w:val="none" w:sz="0" w:space="0" w:color="auto"/>
                <w:left w:val="none" w:sz="0" w:space="0" w:color="auto"/>
                <w:bottom w:val="none" w:sz="0" w:space="0" w:color="auto"/>
                <w:right w:val="none" w:sz="0" w:space="0" w:color="auto"/>
              </w:divBdr>
            </w:div>
            <w:div w:id="596594370">
              <w:marLeft w:val="0"/>
              <w:marRight w:val="0"/>
              <w:marTop w:val="0"/>
              <w:marBottom w:val="0"/>
              <w:divBdr>
                <w:top w:val="none" w:sz="0" w:space="0" w:color="auto"/>
                <w:left w:val="none" w:sz="0" w:space="0" w:color="auto"/>
                <w:bottom w:val="none" w:sz="0" w:space="0" w:color="auto"/>
                <w:right w:val="none" w:sz="0" w:space="0" w:color="auto"/>
              </w:divBdr>
            </w:div>
            <w:div w:id="597568044">
              <w:marLeft w:val="0"/>
              <w:marRight w:val="0"/>
              <w:marTop w:val="0"/>
              <w:marBottom w:val="0"/>
              <w:divBdr>
                <w:top w:val="none" w:sz="0" w:space="0" w:color="auto"/>
                <w:left w:val="none" w:sz="0" w:space="0" w:color="auto"/>
                <w:bottom w:val="none" w:sz="0" w:space="0" w:color="auto"/>
                <w:right w:val="none" w:sz="0" w:space="0" w:color="auto"/>
              </w:divBdr>
            </w:div>
            <w:div w:id="600065078">
              <w:marLeft w:val="0"/>
              <w:marRight w:val="0"/>
              <w:marTop w:val="0"/>
              <w:marBottom w:val="0"/>
              <w:divBdr>
                <w:top w:val="none" w:sz="0" w:space="0" w:color="auto"/>
                <w:left w:val="none" w:sz="0" w:space="0" w:color="auto"/>
                <w:bottom w:val="none" w:sz="0" w:space="0" w:color="auto"/>
                <w:right w:val="none" w:sz="0" w:space="0" w:color="auto"/>
              </w:divBdr>
            </w:div>
            <w:div w:id="617376240">
              <w:marLeft w:val="0"/>
              <w:marRight w:val="0"/>
              <w:marTop w:val="0"/>
              <w:marBottom w:val="0"/>
              <w:divBdr>
                <w:top w:val="none" w:sz="0" w:space="0" w:color="auto"/>
                <w:left w:val="none" w:sz="0" w:space="0" w:color="auto"/>
                <w:bottom w:val="none" w:sz="0" w:space="0" w:color="auto"/>
                <w:right w:val="none" w:sz="0" w:space="0" w:color="auto"/>
              </w:divBdr>
            </w:div>
            <w:div w:id="640429771">
              <w:marLeft w:val="0"/>
              <w:marRight w:val="0"/>
              <w:marTop w:val="0"/>
              <w:marBottom w:val="0"/>
              <w:divBdr>
                <w:top w:val="none" w:sz="0" w:space="0" w:color="auto"/>
                <w:left w:val="none" w:sz="0" w:space="0" w:color="auto"/>
                <w:bottom w:val="none" w:sz="0" w:space="0" w:color="auto"/>
                <w:right w:val="none" w:sz="0" w:space="0" w:color="auto"/>
              </w:divBdr>
            </w:div>
            <w:div w:id="648704698">
              <w:marLeft w:val="0"/>
              <w:marRight w:val="0"/>
              <w:marTop w:val="0"/>
              <w:marBottom w:val="0"/>
              <w:divBdr>
                <w:top w:val="none" w:sz="0" w:space="0" w:color="auto"/>
                <w:left w:val="none" w:sz="0" w:space="0" w:color="auto"/>
                <w:bottom w:val="none" w:sz="0" w:space="0" w:color="auto"/>
                <w:right w:val="none" w:sz="0" w:space="0" w:color="auto"/>
              </w:divBdr>
            </w:div>
            <w:div w:id="651182332">
              <w:marLeft w:val="0"/>
              <w:marRight w:val="0"/>
              <w:marTop w:val="0"/>
              <w:marBottom w:val="0"/>
              <w:divBdr>
                <w:top w:val="none" w:sz="0" w:space="0" w:color="auto"/>
                <w:left w:val="none" w:sz="0" w:space="0" w:color="auto"/>
                <w:bottom w:val="none" w:sz="0" w:space="0" w:color="auto"/>
                <w:right w:val="none" w:sz="0" w:space="0" w:color="auto"/>
              </w:divBdr>
            </w:div>
            <w:div w:id="669912792">
              <w:marLeft w:val="0"/>
              <w:marRight w:val="0"/>
              <w:marTop w:val="0"/>
              <w:marBottom w:val="0"/>
              <w:divBdr>
                <w:top w:val="none" w:sz="0" w:space="0" w:color="auto"/>
                <w:left w:val="none" w:sz="0" w:space="0" w:color="auto"/>
                <w:bottom w:val="none" w:sz="0" w:space="0" w:color="auto"/>
                <w:right w:val="none" w:sz="0" w:space="0" w:color="auto"/>
              </w:divBdr>
            </w:div>
            <w:div w:id="672875693">
              <w:marLeft w:val="0"/>
              <w:marRight w:val="0"/>
              <w:marTop w:val="0"/>
              <w:marBottom w:val="0"/>
              <w:divBdr>
                <w:top w:val="none" w:sz="0" w:space="0" w:color="auto"/>
                <w:left w:val="none" w:sz="0" w:space="0" w:color="auto"/>
                <w:bottom w:val="none" w:sz="0" w:space="0" w:color="auto"/>
                <w:right w:val="none" w:sz="0" w:space="0" w:color="auto"/>
              </w:divBdr>
            </w:div>
            <w:div w:id="678040672">
              <w:marLeft w:val="0"/>
              <w:marRight w:val="0"/>
              <w:marTop w:val="0"/>
              <w:marBottom w:val="0"/>
              <w:divBdr>
                <w:top w:val="none" w:sz="0" w:space="0" w:color="auto"/>
                <w:left w:val="none" w:sz="0" w:space="0" w:color="auto"/>
                <w:bottom w:val="none" w:sz="0" w:space="0" w:color="auto"/>
                <w:right w:val="none" w:sz="0" w:space="0" w:color="auto"/>
              </w:divBdr>
            </w:div>
            <w:div w:id="682322049">
              <w:marLeft w:val="0"/>
              <w:marRight w:val="0"/>
              <w:marTop w:val="0"/>
              <w:marBottom w:val="0"/>
              <w:divBdr>
                <w:top w:val="none" w:sz="0" w:space="0" w:color="auto"/>
                <w:left w:val="none" w:sz="0" w:space="0" w:color="auto"/>
                <w:bottom w:val="none" w:sz="0" w:space="0" w:color="auto"/>
                <w:right w:val="none" w:sz="0" w:space="0" w:color="auto"/>
              </w:divBdr>
            </w:div>
            <w:div w:id="702367913">
              <w:marLeft w:val="0"/>
              <w:marRight w:val="0"/>
              <w:marTop w:val="0"/>
              <w:marBottom w:val="0"/>
              <w:divBdr>
                <w:top w:val="none" w:sz="0" w:space="0" w:color="auto"/>
                <w:left w:val="none" w:sz="0" w:space="0" w:color="auto"/>
                <w:bottom w:val="none" w:sz="0" w:space="0" w:color="auto"/>
                <w:right w:val="none" w:sz="0" w:space="0" w:color="auto"/>
              </w:divBdr>
            </w:div>
            <w:div w:id="710304936">
              <w:marLeft w:val="0"/>
              <w:marRight w:val="0"/>
              <w:marTop w:val="0"/>
              <w:marBottom w:val="0"/>
              <w:divBdr>
                <w:top w:val="none" w:sz="0" w:space="0" w:color="auto"/>
                <w:left w:val="none" w:sz="0" w:space="0" w:color="auto"/>
                <w:bottom w:val="none" w:sz="0" w:space="0" w:color="auto"/>
                <w:right w:val="none" w:sz="0" w:space="0" w:color="auto"/>
              </w:divBdr>
            </w:div>
            <w:div w:id="717240061">
              <w:marLeft w:val="0"/>
              <w:marRight w:val="0"/>
              <w:marTop w:val="0"/>
              <w:marBottom w:val="0"/>
              <w:divBdr>
                <w:top w:val="none" w:sz="0" w:space="0" w:color="auto"/>
                <w:left w:val="none" w:sz="0" w:space="0" w:color="auto"/>
                <w:bottom w:val="none" w:sz="0" w:space="0" w:color="auto"/>
                <w:right w:val="none" w:sz="0" w:space="0" w:color="auto"/>
              </w:divBdr>
            </w:div>
            <w:div w:id="723411239">
              <w:marLeft w:val="0"/>
              <w:marRight w:val="0"/>
              <w:marTop w:val="0"/>
              <w:marBottom w:val="0"/>
              <w:divBdr>
                <w:top w:val="none" w:sz="0" w:space="0" w:color="auto"/>
                <w:left w:val="none" w:sz="0" w:space="0" w:color="auto"/>
                <w:bottom w:val="none" w:sz="0" w:space="0" w:color="auto"/>
                <w:right w:val="none" w:sz="0" w:space="0" w:color="auto"/>
              </w:divBdr>
            </w:div>
            <w:div w:id="734544514">
              <w:marLeft w:val="0"/>
              <w:marRight w:val="0"/>
              <w:marTop w:val="0"/>
              <w:marBottom w:val="0"/>
              <w:divBdr>
                <w:top w:val="none" w:sz="0" w:space="0" w:color="auto"/>
                <w:left w:val="none" w:sz="0" w:space="0" w:color="auto"/>
                <w:bottom w:val="none" w:sz="0" w:space="0" w:color="auto"/>
                <w:right w:val="none" w:sz="0" w:space="0" w:color="auto"/>
              </w:divBdr>
            </w:div>
            <w:div w:id="736248807">
              <w:marLeft w:val="0"/>
              <w:marRight w:val="0"/>
              <w:marTop w:val="0"/>
              <w:marBottom w:val="0"/>
              <w:divBdr>
                <w:top w:val="none" w:sz="0" w:space="0" w:color="auto"/>
                <w:left w:val="none" w:sz="0" w:space="0" w:color="auto"/>
                <w:bottom w:val="none" w:sz="0" w:space="0" w:color="auto"/>
                <w:right w:val="none" w:sz="0" w:space="0" w:color="auto"/>
              </w:divBdr>
            </w:div>
            <w:div w:id="744104246">
              <w:marLeft w:val="0"/>
              <w:marRight w:val="0"/>
              <w:marTop w:val="0"/>
              <w:marBottom w:val="0"/>
              <w:divBdr>
                <w:top w:val="none" w:sz="0" w:space="0" w:color="auto"/>
                <w:left w:val="none" w:sz="0" w:space="0" w:color="auto"/>
                <w:bottom w:val="none" w:sz="0" w:space="0" w:color="auto"/>
                <w:right w:val="none" w:sz="0" w:space="0" w:color="auto"/>
              </w:divBdr>
            </w:div>
            <w:div w:id="765461921">
              <w:marLeft w:val="0"/>
              <w:marRight w:val="0"/>
              <w:marTop w:val="0"/>
              <w:marBottom w:val="0"/>
              <w:divBdr>
                <w:top w:val="none" w:sz="0" w:space="0" w:color="auto"/>
                <w:left w:val="none" w:sz="0" w:space="0" w:color="auto"/>
                <w:bottom w:val="none" w:sz="0" w:space="0" w:color="auto"/>
                <w:right w:val="none" w:sz="0" w:space="0" w:color="auto"/>
              </w:divBdr>
            </w:div>
            <w:div w:id="766344266">
              <w:marLeft w:val="0"/>
              <w:marRight w:val="0"/>
              <w:marTop w:val="0"/>
              <w:marBottom w:val="0"/>
              <w:divBdr>
                <w:top w:val="none" w:sz="0" w:space="0" w:color="auto"/>
                <w:left w:val="none" w:sz="0" w:space="0" w:color="auto"/>
                <w:bottom w:val="none" w:sz="0" w:space="0" w:color="auto"/>
                <w:right w:val="none" w:sz="0" w:space="0" w:color="auto"/>
              </w:divBdr>
            </w:div>
            <w:div w:id="791556263">
              <w:marLeft w:val="0"/>
              <w:marRight w:val="0"/>
              <w:marTop w:val="0"/>
              <w:marBottom w:val="0"/>
              <w:divBdr>
                <w:top w:val="none" w:sz="0" w:space="0" w:color="auto"/>
                <w:left w:val="none" w:sz="0" w:space="0" w:color="auto"/>
                <w:bottom w:val="none" w:sz="0" w:space="0" w:color="auto"/>
                <w:right w:val="none" w:sz="0" w:space="0" w:color="auto"/>
              </w:divBdr>
            </w:div>
            <w:div w:id="802965228">
              <w:marLeft w:val="0"/>
              <w:marRight w:val="0"/>
              <w:marTop w:val="0"/>
              <w:marBottom w:val="0"/>
              <w:divBdr>
                <w:top w:val="none" w:sz="0" w:space="0" w:color="auto"/>
                <w:left w:val="none" w:sz="0" w:space="0" w:color="auto"/>
                <w:bottom w:val="none" w:sz="0" w:space="0" w:color="auto"/>
                <w:right w:val="none" w:sz="0" w:space="0" w:color="auto"/>
              </w:divBdr>
            </w:div>
            <w:div w:id="805051667">
              <w:marLeft w:val="0"/>
              <w:marRight w:val="0"/>
              <w:marTop w:val="0"/>
              <w:marBottom w:val="0"/>
              <w:divBdr>
                <w:top w:val="none" w:sz="0" w:space="0" w:color="auto"/>
                <w:left w:val="none" w:sz="0" w:space="0" w:color="auto"/>
                <w:bottom w:val="none" w:sz="0" w:space="0" w:color="auto"/>
                <w:right w:val="none" w:sz="0" w:space="0" w:color="auto"/>
              </w:divBdr>
            </w:div>
            <w:div w:id="806581047">
              <w:marLeft w:val="0"/>
              <w:marRight w:val="0"/>
              <w:marTop w:val="0"/>
              <w:marBottom w:val="0"/>
              <w:divBdr>
                <w:top w:val="none" w:sz="0" w:space="0" w:color="auto"/>
                <w:left w:val="none" w:sz="0" w:space="0" w:color="auto"/>
                <w:bottom w:val="none" w:sz="0" w:space="0" w:color="auto"/>
                <w:right w:val="none" w:sz="0" w:space="0" w:color="auto"/>
              </w:divBdr>
            </w:div>
            <w:div w:id="818156741">
              <w:marLeft w:val="0"/>
              <w:marRight w:val="0"/>
              <w:marTop w:val="0"/>
              <w:marBottom w:val="0"/>
              <w:divBdr>
                <w:top w:val="none" w:sz="0" w:space="0" w:color="auto"/>
                <w:left w:val="none" w:sz="0" w:space="0" w:color="auto"/>
                <w:bottom w:val="none" w:sz="0" w:space="0" w:color="auto"/>
                <w:right w:val="none" w:sz="0" w:space="0" w:color="auto"/>
              </w:divBdr>
            </w:div>
            <w:div w:id="842166952">
              <w:marLeft w:val="0"/>
              <w:marRight w:val="0"/>
              <w:marTop w:val="0"/>
              <w:marBottom w:val="0"/>
              <w:divBdr>
                <w:top w:val="none" w:sz="0" w:space="0" w:color="auto"/>
                <w:left w:val="none" w:sz="0" w:space="0" w:color="auto"/>
                <w:bottom w:val="none" w:sz="0" w:space="0" w:color="auto"/>
                <w:right w:val="none" w:sz="0" w:space="0" w:color="auto"/>
              </w:divBdr>
            </w:div>
            <w:div w:id="847257257">
              <w:marLeft w:val="0"/>
              <w:marRight w:val="0"/>
              <w:marTop w:val="0"/>
              <w:marBottom w:val="0"/>
              <w:divBdr>
                <w:top w:val="none" w:sz="0" w:space="0" w:color="auto"/>
                <w:left w:val="none" w:sz="0" w:space="0" w:color="auto"/>
                <w:bottom w:val="none" w:sz="0" w:space="0" w:color="auto"/>
                <w:right w:val="none" w:sz="0" w:space="0" w:color="auto"/>
              </w:divBdr>
            </w:div>
            <w:div w:id="854003406">
              <w:marLeft w:val="0"/>
              <w:marRight w:val="0"/>
              <w:marTop w:val="0"/>
              <w:marBottom w:val="0"/>
              <w:divBdr>
                <w:top w:val="none" w:sz="0" w:space="0" w:color="auto"/>
                <w:left w:val="none" w:sz="0" w:space="0" w:color="auto"/>
                <w:bottom w:val="none" w:sz="0" w:space="0" w:color="auto"/>
                <w:right w:val="none" w:sz="0" w:space="0" w:color="auto"/>
              </w:divBdr>
            </w:div>
            <w:div w:id="854610510">
              <w:marLeft w:val="0"/>
              <w:marRight w:val="0"/>
              <w:marTop w:val="0"/>
              <w:marBottom w:val="0"/>
              <w:divBdr>
                <w:top w:val="none" w:sz="0" w:space="0" w:color="auto"/>
                <w:left w:val="none" w:sz="0" w:space="0" w:color="auto"/>
                <w:bottom w:val="none" w:sz="0" w:space="0" w:color="auto"/>
                <w:right w:val="none" w:sz="0" w:space="0" w:color="auto"/>
              </w:divBdr>
            </w:div>
            <w:div w:id="887955779">
              <w:marLeft w:val="0"/>
              <w:marRight w:val="0"/>
              <w:marTop w:val="0"/>
              <w:marBottom w:val="0"/>
              <w:divBdr>
                <w:top w:val="none" w:sz="0" w:space="0" w:color="auto"/>
                <w:left w:val="none" w:sz="0" w:space="0" w:color="auto"/>
                <w:bottom w:val="none" w:sz="0" w:space="0" w:color="auto"/>
                <w:right w:val="none" w:sz="0" w:space="0" w:color="auto"/>
              </w:divBdr>
            </w:div>
            <w:div w:id="890732185">
              <w:marLeft w:val="0"/>
              <w:marRight w:val="0"/>
              <w:marTop w:val="0"/>
              <w:marBottom w:val="0"/>
              <w:divBdr>
                <w:top w:val="none" w:sz="0" w:space="0" w:color="auto"/>
                <w:left w:val="none" w:sz="0" w:space="0" w:color="auto"/>
                <w:bottom w:val="none" w:sz="0" w:space="0" w:color="auto"/>
                <w:right w:val="none" w:sz="0" w:space="0" w:color="auto"/>
              </w:divBdr>
            </w:div>
            <w:div w:id="895508382">
              <w:marLeft w:val="0"/>
              <w:marRight w:val="0"/>
              <w:marTop w:val="0"/>
              <w:marBottom w:val="0"/>
              <w:divBdr>
                <w:top w:val="none" w:sz="0" w:space="0" w:color="auto"/>
                <w:left w:val="none" w:sz="0" w:space="0" w:color="auto"/>
                <w:bottom w:val="none" w:sz="0" w:space="0" w:color="auto"/>
                <w:right w:val="none" w:sz="0" w:space="0" w:color="auto"/>
              </w:divBdr>
            </w:div>
            <w:div w:id="901256976">
              <w:marLeft w:val="0"/>
              <w:marRight w:val="0"/>
              <w:marTop w:val="0"/>
              <w:marBottom w:val="0"/>
              <w:divBdr>
                <w:top w:val="none" w:sz="0" w:space="0" w:color="auto"/>
                <w:left w:val="none" w:sz="0" w:space="0" w:color="auto"/>
                <w:bottom w:val="none" w:sz="0" w:space="0" w:color="auto"/>
                <w:right w:val="none" w:sz="0" w:space="0" w:color="auto"/>
              </w:divBdr>
            </w:div>
            <w:div w:id="918297518">
              <w:marLeft w:val="0"/>
              <w:marRight w:val="0"/>
              <w:marTop w:val="0"/>
              <w:marBottom w:val="0"/>
              <w:divBdr>
                <w:top w:val="none" w:sz="0" w:space="0" w:color="auto"/>
                <w:left w:val="none" w:sz="0" w:space="0" w:color="auto"/>
                <w:bottom w:val="none" w:sz="0" w:space="0" w:color="auto"/>
                <w:right w:val="none" w:sz="0" w:space="0" w:color="auto"/>
              </w:divBdr>
            </w:div>
            <w:div w:id="938758454">
              <w:marLeft w:val="0"/>
              <w:marRight w:val="0"/>
              <w:marTop w:val="0"/>
              <w:marBottom w:val="0"/>
              <w:divBdr>
                <w:top w:val="none" w:sz="0" w:space="0" w:color="auto"/>
                <w:left w:val="none" w:sz="0" w:space="0" w:color="auto"/>
                <w:bottom w:val="none" w:sz="0" w:space="0" w:color="auto"/>
                <w:right w:val="none" w:sz="0" w:space="0" w:color="auto"/>
              </w:divBdr>
            </w:div>
            <w:div w:id="942347432">
              <w:marLeft w:val="0"/>
              <w:marRight w:val="0"/>
              <w:marTop w:val="0"/>
              <w:marBottom w:val="0"/>
              <w:divBdr>
                <w:top w:val="none" w:sz="0" w:space="0" w:color="auto"/>
                <w:left w:val="none" w:sz="0" w:space="0" w:color="auto"/>
                <w:bottom w:val="none" w:sz="0" w:space="0" w:color="auto"/>
                <w:right w:val="none" w:sz="0" w:space="0" w:color="auto"/>
              </w:divBdr>
            </w:div>
            <w:div w:id="953755028">
              <w:marLeft w:val="0"/>
              <w:marRight w:val="0"/>
              <w:marTop w:val="0"/>
              <w:marBottom w:val="0"/>
              <w:divBdr>
                <w:top w:val="none" w:sz="0" w:space="0" w:color="auto"/>
                <w:left w:val="none" w:sz="0" w:space="0" w:color="auto"/>
                <w:bottom w:val="none" w:sz="0" w:space="0" w:color="auto"/>
                <w:right w:val="none" w:sz="0" w:space="0" w:color="auto"/>
              </w:divBdr>
            </w:div>
            <w:div w:id="999189758">
              <w:marLeft w:val="0"/>
              <w:marRight w:val="0"/>
              <w:marTop w:val="0"/>
              <w:marBottom w:val="0"/>
              <w:divBdr>
                <w:top w:val="none" w:sz="0" w:space="0" w:color="auto"/>
                <w:left w:val="none" w:sz="0" w:space="0" w:color="auto"/>
                <w:bottom w:val="none" w:sz="0" w:space="0" w:color="auto"/>
                <w:right w:val="none" w:sz="0" w:space="0" w:color="auto"/>
              </w:divBdr>
            </w:div>
            <w:div w:id="1006984238">
              <w:marLeft w:val="0"/>
              <w:marRight w:val="0"/>
              <w:marTop w:val="0"/>
              <w:marBottom w:val="0"/>
              <w:divBdr>
                <w:top w:val="none" w:sz="0" w:space="0" w:color="auto"/>
                <w:left w:val="none" w:sz="0" w:space="0" w:color="auto"/>
                <w:bottom w:val="none" w:sz="0" w:space="0" w:color="auto"/>
                <w:right w:val="none" w:sz="0" w:space="0" w:color="auto"/>
              </w:divBdr>
            </w:div>
            <w:div w:id="1021467421">
              <w:marLeft w:val="0"/>
              <w:marRight w:val="0"/>
              <w:marTop w:val="0"/>
              <w:marBottom w:val="0"/>
              <w:divBdr>
                <w:top w:val="none" w:sz="0" w:space="0" w:color="auto"/>
                <w:left w:val="none" w:sz="0" w:space="0" w:color="auto"/>
                <w:bottom w:val="none" w:sz="0" w:space="0" w:color="auto"/>
                <w:right w:val="none" w:sz="0" w:space="0" w:color="auto"/>
              </w:divBdr>
            </w:div>
            <w:div w:id="1031416280">
              <w:marLeft w:val="0"/>
              <w:marRight w:val="0"/>
              <w:marTop w:val="0"/>
              <w:marBottom w:val="0"/>
              <w:divBdr>
                <w:top w:val="none" w:sz="0" w:space="0" w:color="auto"/>
                <w:left w:val="none" w:sz="0" w:space="0" w:color="auto"/>
                <w:bottom w:val="none" w:sz="0" w:space="0" w:color="auto"/>
                <w:right w:val="none" w:sz="0" w:space="0" w:color="auto"/>
              </w:divBdr>
            </w:div>
            <w:div w:id="1034497991">
              <w:marLeft w:val="0"/>
              <w:marRight w:val="0"/>
              <w:marTop w:val="0"/>
              <w:marBottom w:val="0"/>
              <w:divBdr>
                <w:top w:val="none" w:sz="0" w:space="0" w:color="auto"/>
                <w:left w:val="none" w:sz="0" w:space="0" w:color="auto"/>
                <w:bottom w:val="none" w:sz="0" w:space="0" w:color="auto"/>
                <w:right w:val="none" w:sz="0" w:space="0" w:color="auto"/>
              </w:divBdr>
            </w:div>
            <w:div w:id="1055004610">
              <w:marLeft w:val="0"/>
              <w:marRight w:val="0"/>
              <w:marTop w:val="0"/>
              <w:marBottom w:val="0"/>
              <w:divBdr>
                <w:top w:val="none" w:sz="0" w:space="0" w:color="auto"/>
                <w:left w:val="none" w:sz="0" w:space="0" w:color="auto"/>
                <w:bottom w:val="none" w:sz="0" w:space="0" w:color="auto"/>
                <w:right w:val="none" w:sz="0" w:space="0" w:color="auto"/>
              </w:divBdr>
            </w:div>
            <w:div w:id="1057319899">
              <w:marLeft w:val="0"/>
              <w:marRight w:val="0"/>
              <w:marTop w:val="0"/>
              <w:marBottom w:val="0"/>
              <w:divBdr>
                <w:top w:val="none" w:sz="0" w:space="0" w:color="auto"/>
                <w:left w:val="none" w:sz="0" w:space="0" w:color="auto"/>
                <w:bottom w:val="none" w:sz="0" w:space="0" w:color="auto"/>
                <w:right w:val="none" w:sz="0" w:space="0" w:color="auto"/>
              </w:divBdr>
            </w:div>
            <w:div w:id="1070886025">
              <w:marLeft w:val="0"/>
              <w:marRight w:val="0"/>
              <w:marTop w:val="0"/>
              <w:marBottom w:val="0"/>
              <w:divBdr>
                <w:top w:val="none" w:sz="0" w:space="0" w:color="auto"/>
                <w:left w:val="none" w:sz="0" w:space="0" w:color="auto"/>
                <w:bottom w:val="none" w:sz="0" w:space="0" w:color="auto"/>
                <w:right w:val="none" w:sz="0" w:space="0" w:color="auto"/>
              </w:divBdr>
            </w:div>
            <w:div w:id="1080180541">
              <w:marLeft w:val="0"/>
              <w:marRight w:val="0"/>
              <w:marTop w:val="0"/>
              <w:marBottom w:val="0"/>
              <w:divBdr>
                <w:top w:val="none" w:sz="0" w:space="0" w:color="auto"/>
                <w:left w:val="none" w:sz="0" w:space="0" w:color="auto"/>
                <w:bottom w:val="none" w:sz="0" w:space="0" w:color="auto"/>
                <w:right w:val="none" w:sz="0" w:space="0" w:color="auto"/>
              </w:divBdr>
            </w:div>
            <w:div w:id="1085540272">
              <w:marLeft w:val="0"/>
              <w:marRight w:val="0"/>
              <w:marTop w:val="0"/>
              <w:marBottom w:val="0"/>
              <w:divBdr>
                <w:top w:val="none" w:sz="0" w:space="0" w:color="auto"/>
                <w:left w:val="none" w:sz="0" w:space="0" w:color="auto"/>
                <w:bottom w:val="none" w:sz="0" w:space="0" w:color="auto"/>
                <w:right w:val="none" w:sz="0" w:space="0" w:color="auto"/>
              </w:divBdr>
            </w:div>
            <w:div w:id="1089547718">
              <w:marLeft w:val="0"/>
              <w:marRight w:val="0"/>
              <w:marTop w:val="0"/>
              <w:marBottom w:val="0"/>
              <w:divBdr>
                <w:top w:val="none" w:sz="0" w:space="0" w:color="auto"/>
                <w:left w:val="none" w:sz="0" w:space="0" w:color="auto"/>
                <w:bottom w:val="none" w:sz="0" w:space="0" w:color="auto"/>
                <w:right w:val="none" w:sz="0" w:space="0" w:color="auto"/>
              </w:divBdr>
            </w:div>
            <w:div w:id="1097359823">
              <w:marLeft w:val="0"/>
              <w:marRight w:val="0"/>
              <w:marTop w:val="0"/>
              <w:marBottom w:val="0"/>
              <w:divBdr>
                <w:top w:val="none" w:sz="0" w:space="0" w:color="auto"/>
                <w:left w:val="none" w:sz="0" w:space="0" w:color="auto"/>
                <w:bottom w:val="none" w:sz="0" w:space="0" w:color="auto"/>
                <w:right w:val="none" w:sz="0" w:space="0" w:color="auto"/>
              </w:divBdr>
            </w:div>
            <w:div w:id="1099957131">
              <w:marLeft w:val="0"/>
              <w:marRight w:val="0"/>
              <w:marTop w:val="0"/>
              <w:marBottom w:val="0"/>
              <w:divBdr>
                <w:top w:val="none" w:sz="0" w:space="0" w:color="auto"/>
                <w:left w:val="none" w:sz="0" w:space="0" w:color="auto"/>
                <w:bottom w:val="none" w:sz="0" w:space="0" w:color="auto"/>
                <w:right w:val="none" w:sz="0" w:space="0" w:color="auto"/>
              </w:divBdr>
            </w:div>
            <w:div w:id="1107121763">
              <w:marLeft w:val="0"/>
              <w:marRight w:val="0"/>
              <w:marTop w:val="0"/>
              <w:marBottom w:val="0"/>
              <w:divBdr>
                <w:top w:val="none" w:sz="0" w:space="0" w:color="auto"/>
                <w:left w:val="none" w:sz="0" w:space="0" w:color="auto"/>
                <w:bottom w:val="none" w:sz="0" w:space="0" w:color="auto"/>
                <w:right w:val="none" w:sz="0" w:space="0" w:color="auto"/>
              </w:divBdr>
            </w:div>
            <w:div w:id="1124344608">
              <w:marLeft w:val="0"/>
              <w:marRight w:val="0"/>
              <w:marTop w:val="0"/>
              <w:marBottom w:val="0"/>
              <w:divBdr>
                <w:top w:val="none" w:sz="0" w:space="0" w:color="auto"/>
                <w:left w:val="none" w:sz="0" w:space="0" w:color="auto"/>
                <w:bottom w:val="none" w:sz="0" w:space="0" w:color="auto"/>
                <w:right w:val="none" w:sz="0" w:space="0" w:color="auto"/>
              </w:divBdr>
            </w:div>
            <w:div w:id="1125974341">
              <w:marLeft w:val="0"/>
              <w:marRight w:val="0"/>
              <w:marTop w:val="0"/>
              <w:marBottom w:val="0"/>
              <w:divBdr>
                <w:top w:val="none" w:sz="0" w:space="0" w:color="auto"/>
                <w:left w:val="none" w:sz="0" w:space="0" w:color="auto"/>
                <w:bottom w:val="none" w:sz="0" w:space="0" w:color="auto"/>
                <w:right w:val="none" w:sz="0" w:space="0" w:color="auto"/>
              </w:divBdr>
            </w:div>
            <w:div w:id="1126465305">
              <w:marLeft w:val="0"/>
              <w:marRight w:val="0"/>
              <w:marTop w:val="0"/>
              <w:marBottom w:val="0"/>
              <w:divBdr>
                <w:top w:val="none" w:sz="0" w:space="0" w:color="auto"/>
                <w:left w:val="none" w:sz="0" w:space="0" w:color="auto"/>
                <w:bottom w:val="none" w:sz="0" w:space="0" w:color="auto"/>
                <w:right w:val="none" w:sz="0" w:space="0" w:color="auto"/>
              </w:divBdr>
            </w:div>
            <w:div w:id="1145782423">
              <w:marLeft w:val="0"/>
              <w:marRight w:val="0"/>
              <w:marTop w:val="0"/>
              <w:marBottom w:val="0"/>
              <w:divBdr>
                <w:top w:val="none" w:sz="0" w:space="0" w:color="auto"/>
                <w:left w:val="none" w:sz="0" w:space="0" w:color="auto"/>
                <w:bottom w:val="none" w:sz="0" w:space="0" w:color="auto"/>
                <w:right w:val="none" w:sz="0" w:space="0" w:color="auto"/>
              </w:divBdr>
            </w:div>
            <w:div w:id="1151752123">
              <w:marLeft w:val="0"/>
              <w:marRight w:val="0"/>
              <w:marTop w:val="0"/>
              <w:marBottom w:val="0"/>
              <w:divBdr>
                <w:top w:val="none" w:sz="0" w:space="0" w:color="auto"/>
                <w:left w:val="none" w:sz="0" w:space="0" w:color="auto"/>
                <w:bottom w:val="none" w:sz="0" w:space="0" w:color="auto"/>
                <w:right w:val="none" w:sz="0" w:space="0" w:color="auto"/>
              </w:divBdr>
            </w:div>
            <w:div w:id="1156264119">
              <w:marLeft w:val="0"/>
              <w:marRight w:val="0"/>
              <w:marTop w:val="0"/>
              <w:marBottom w:val="0"/>
              <w:divBdr>
                <w:top w:val="none" w:sz="0" w:space="0" w:color="auto"/>
                <w:left w:val="none" w:sz="0" w:space="0" w:color="auto"/>
                <w:bottom w:val="none" w:sz="0" w:space="0" w:color="auto"/>
                <w:right w:val="none" w:sz="0" w:space="0" w:color="auto"/>
              </w:divBdr>
            </w:div>
            <w:div w:id="1161849732">
              <w:marLeft w:val="0"/>
              <w:marRight w:val="0"/>
              <w:marTop w:val="0"/>
              <w:marBottom w:val="0"/>
              <w:divBdr>
                <w:top w:val="none" w:sz="0" w:space="0" w:color="auto"/>
                <w:left w:val="none" w:sz="0" w:space="0" w:color="auto"/>
                <w:bottom w:val="none" w:sz="0" w:space="0" w:color="auto"/>
                <w:right w:val="none" w:sz="0" w:space="0" w:color="auto"/>
              </w:divBdr>
            </w:div>
            <w:div w:id="1162162684">
              <w:marLeft w:val="0"/>
              <w:marRight w:val="0"/>
              <w:marTop w:val="0"/>
              <w:marBottom w:val="0"/>
              <w:divBdr>
                <w:top w:val="none" w:sz="0" w:space="0" w:color="auto"/>
                <w:left w:val="none" w:sz="0" w:space="0" w:color="auto"/>
                <w:bottom w:val="none" w:sz="0" w:space="0" w:color="auto"/>
                <w:right w:val="none" w:sz="0" w:space="0" w:color="auto"/>
              </w:divBdr>
            </w:div>
            <w:div w:id="1173882663">
              <w:marLeft w:val="0"/>
              <w:marRight w:val="0"/>
              <w:marTop w:val="0"/>
              <w:marBottom w:val="0"/>
              <w:divBdr>
                <w:top w:val="none" w:sz="0" w:space="0" w:color="auto"/>
                <w:left w:val="none" w:sz="0" w:space="0" w:color="auto"/>
                <w:bottom w:val="none" w:sz="0" w:space="0" w:color="auto"/>
                <w:right w:val="none" w:sz="0" w:space="0" w:color="auto"/>
              </w:divBdr>
            </w:div>
            <w:div w:id="1190336450">
              <w:marLeft w:val="0"/>
              <w:marRight w:val="0"/>
              <w:marTop w:val="0"/>
              <w:marBottom w:val="0"/>
              <w:divBdr>
                <w:top w:val="none" w:sz="0" w:space="0" w:color="auto"/>
                <w:left w:val="none" w:sz="0" w:space="0" w:color="auto"/>
                <w:bottom w:val="none" w:sz="0" w:space="0" w:color="auto"/>
                <w:right w:val="none" w:sz="0" w:space="0" w:color="auto"/>
              </w:divBdr>
            </w:div>
            <w:div w:id="1206530557">
              <w:marLeft w:val="0"/>
              <w:marRight w:val="0"/>
              <w:marTop w:val="0"/>
              <w:marBottom w:val="0"/>
              <w:divBdr>
                <w:top w:val="none" w:sz="0" w:space="0" w:color="auto"/>
                <w:left w:val="none" w:sz="0" w:space="0" w:color="auto"/>
                <w:bottom w:val="none" w:sz="0" w:space="0" w:color="auto"/>
                <w:right w:val="none" w:sz="0" w:space="0" w:color="auto"/>
              </w:divBdr>
            </w:div>
            <w:div w:id="1213879904">
              <w:marLeft w:val="0"/>
              <w:marRight w:val="0"/>
              <w:marTop w:val="0"/>
              <w:marBottom w:val="0"/>
              <w:divBdr>
                <w:top w:val="none" w:sz="0" w:space="0" w:color="auto"/>
                <w:left w:val="none" w:sz="0" w:space="0" w:color="auto"/>
                <w:bottom w:val="none" w:sz="0" w:space="0" w:color="auto"/>
                <w:right w:val="none" w:sz="0" w:space="0" w:color="auto"/>
              </w:divBdr>
            </w:div>
            <w:div w:id="1219365407">
              <w:marLeft w:val="0"/>
              <w:marRight w:val="0"/>
              <w:marTop w:val="0"/>
              <w:marBottom w:val="0"/>
              <w:divBdr>
                <w:top w:val="none" w:sz="0" w:space="0" w:color="auto"/>
                <w:left w:val="none" w:sz="0" w:space="0" w:color="auto"/>
                <w:bottom w:val="none" w:sz="0" w:space="0" w:color="auto"/>
                <w:right w:val="none" w:sz="0" w:space="0" w:color="auto"/>
              </w:divBdr>
            </w:div>
            <w:div w:id="1236009958">
              <w:marLeft w:val="0"/>
              <w:marRight w:val="0"/>
              <w:marTop w:val="0"/>
              <w:marBottom w:val="0"/>
              <w:divBdr>
                <w:top w:val="none" w:sz="0" w:space="0" w:color="auto"/>
                <w:left w:val="none" w:sz="0" w:space="0" w:color="auto"/>
                <w:bottom w:val="none" w:sz="0" w:space="0" w:color="auto"/>
                <w:right w:val="none" w:sz="0" w:space="0" w:color="auto"/>
              </w:divBdr>
            </w:div>
            <w:div w:id="1255213461">
              <w:marLeft w:val="0"/>
              <w:marRight w:val="0"/>
              <w:marTop w:val="0"/>
              <w:marBottom w:val="0"/>
              <w:divBdr>
                <w:top w:val="none" w:sz="0" w:space="0" w:color="auto"/>
                <w:left w:val="none" w:sz="0" w:space="0" w:color="auto"/>
                <w:bottom w:val="none" w:sz="0" w:space="0" w:color="auto"/>
                <w:right w:val="none" w:sz="0" w:space="0" w:color="auto"/>
              </w:divBdr>
            </w:div>
            <w:div w:id="1270821516">
              <w:marLeft w:val="0"/>
              <w:marRight w:val="0"/>
              <w:marTop w:val="0"/>
              <w:marBottom w:val="0"/>
              <w:divBdr>
                <w:top w:val="none" w:sz="0" w:space="0" w:color="auto"/>
                <w:left w:val="none" w:sz="0" w:space="0" w:color="auto"/>
                <w:bottom w:val="none" w:sz="0" w:space="0" w:color="auto"/>
                <w:right w:val="none" w:sz="0" w:space="0" w:color="auto"/>
              </w:divBdr>
            </w:div>
            <w:div w:id="1272516009">
              <w:marLeft w:val="0"/>
              <w:marRight w:val="0"/>
              <w:marTop w:val="0"/>
              <w:marBottom w:val="0"/>
              <w:divBdr>
                <w:top w:val="none" w:sz="0" w:space="0" w:color="auto"/>
                <w:left w:val="none" w:sz="0" w:space="0" w:color="auto"/>
                <w:bottom w:val="none" w:sz="0" w:space="0" w:color="auto"/>
                <w:right w:val="none" w:sz="0" w:space="0" w:color="auto"/>
              </w:divBdr>
            </w:div>
            <w:div w:id="1272930220">
              <w:marLeft w:val="0"/>
              <w:marRight w:val="0"/>
              <w:marTop w:val="0"/>
              <w:marBottom w:val="0"/>
              <w:divBdr>
                <w:top w:val="none" w:sz="0" w:space="0" w:color="auto"/>
                <w:left w:val="none" w:sz="0" w:space="0" w:color="auto"/>
                <w:bottom w:val="none" w:sz="0" w:space="0" w:color="auto"/>
                <w:right w:val="none" w:sz="0" w:space="0" w:color="auto"/>
              </w:divBdr>
            </w:div>
            <w:div w:id="1283539492">
              <w:marLeft w:val="0"/>
              <w:marRight w:val="0"/>
              <w:marTop w:val="0"/>
              <w:marBottom w:val="0"/>
              <w:divBdr>
                <w:top w:val="none" w:sz="0" w:space="0" w:color="auto"/>
                <w:left w:val="none" w:sz="0" w:space="0" w:color="auto"/>
                <w:bottom w:val="none" w:sz="0" w:space="0" w:color="auto"/>
                <w:right w:val="none" w:sz="0" w:space="0" w:color="auto"/>
              </w:divBdr>
            </w:div>
            <w:div w:id="1310282450">
              <w:marLeft w:val="0"/>
              <w:marRight w:val="0"/>
              <w:marTop w:val="0"/>
              <w:marBottom w:val="0"/>
              <w:divBdr>
                <w:top w:val="none" w:sz="0" w:space="0" w:color="auto"/>
                <w:left w:val="none" w:sz="0" w:space="0" w:color="auto"/>
                <w:bottom w:val="none" w:sz="0" w:space="0" w:color="auto"/>
                <w:right w:val="none" w:sz="0" w:space="0" w:color="auto"/>
              </w:divBdr>
            </w:div>
            <w:div w:id="1312325552">
              <w:marLeft w:val="0"/>
              <w:marRight w:val="0"/>
              <w:marTop w:val="0"/>
              <w:marBottom w:val="0"/>
              <w:divBdr>
                <w:top w:val="none" w:sz="0" w:space="0" w:color="auto"/>
                <w:left w:val="none" w:sz="0" w:space="0" w:color="auto"/>
                <w:bottom w:val="none" w:sz="0" w:space="0" w:color="auto"/>
                <w:right w:val="none" w:sz="0" w:space="0" w:color="auto"/>
              </w:divBdr>
            </w:div>
            <w:div w:id="1331912540">
              <w:marLeft w:val="0"/>
              <w:marRight w:val="0"/>
              <w:marTop w:val="0"/>
              <w:marBottom w:val="0"/>
              <w:divBdr>
                <w:top w:val="none" w:sz="0" w:space="0" w:color="auto"/>
                <w:left w:val="none" w:sz="0" w:space="0" w:color="auto"/>
                <w:bottom w:val="none" w:sz="0" w:space="0" w:color="auto"/>
                <w:right w:val="none" w:sz="0" w:space="0" w:color="auto"/>
              </w:divBdr>
            </w:div>
            <w:div w:id="1344166837">
              <w:marLeft w:val="0"/>
              <w:marRight w:val="0"/>
              <w:marTop w:val="0"/>
              <w:marBottom w:val="0"/>
              <w:divBdr>
                <w:top w:val="none" w:sz="0" w:space="0" w:color="auto"/>
                <w:left w:val="none" w:sz="0" w:space="0" w:color="auto"/>
                <w:bottom w:val="none" w:sz="0" w:space="0" w:color="auto"/>
                <w:right w:val="none" w:sz="0" w:space="0" w:color="auto"/>
              </w:divBdr>
            </w:div>
            <w:div w:id="1358316204">
              <w:marLeft w:val="0"/>
              <w:marRight w:val="0"/>
              <w:marTop w:val="0"/>
              <w:marBottom w:val="0"/>
              <w:divBdr>
                <w:top w:val="none" w:sz="0" w:space="0" w:color="auto"/>
                <w:left w:val="none" w:sz="0" w:space="0" w:color="auto"/>
                <w:bottom w:val="none" w:sz="0" w:space="0" w:color="auto"/>
                <w:right w:val="none" w:sz="0" w:space="0" w:color="auto"/>
              </w:divBdr>
            </w:div>
            <w:div w:id="1358893071">
              <w:marLeft w:val="0"/>
              <w:marRight w:val="0"/>
              <w:marTop w:val="0"/>
              <w:marBottom w:val="0"/>
              <w:divBdr>
                <w:top w:val="none" w:sz="0" w:space="0" w:color="auto"/>
                <w:left w:val="none" w:sz="0" w:space="0" w:color="auto"/>
                <w:bottom w:val="none" w:sz="0" w:space="0" w:color="auto"/>
                <w:right w:val="none" w:sz="0" w:space="0" w:color="auto"/>
              </w:divBdr>
            </w:div>
            <w:div w:id="1381631476">
              <w:marLeft w:val="0"/>
              <w:marRight w:val="0"/>
              <w:marTop w:val="0"/>
              <w:marBottom w:val="0"/>
              <w:divBdr>
                <w:top w:val="none" w:sz="0" w:space="0" w:color="auto"/>
                <w:left w:val="none" w:sz="0" w:space="0" w:color="auto"/>
                <w:bottom w:val="none" w:sz="0" w:space="0" w:color="auto"/>
                <w:right w:val="none" w:sz="0" w:space="0" w:color="auto"/>
              </w:divBdr>
            </w:div>
            <w:div w:id="1392342468">
              <w:marLeft w:val="0"/>
              <w:marRight w:val="0"/>
              <w:marTop w:val="0"/>
              <w:marBottom w:val="0"/>
              <w:divBdr>
                <w:top w:val="none" w:sz="0" w:space="0" w:color="auto"/>
                <w:left w:val="none" w:sz="0" w:space="0" w:color="auto"/>
                <w:bottom w:val="none" w:sz="0" w:space="0" w:color="auto"/>
                <w:right w:val="none" w:sz="0" w:space="0" w:color="auto"/>
              </w:divBdr>
            </w:div>
            <w:div w:id="1401446710">
              <w:marLeft w:val="0"/>
              <w:marRight w:val="0"/>
              <w:marTop w:val="0"/>
              <w:marBottom w:val="0"/>
              <w:divBdr>
                <w:top w:val="none" w:sz="0" w:space="0" w:color="auto"/>
                <w:left w:val="none" w:sz="0" w:space="0" w:color="auto"/>
                <w:bottom w:val="none" w:sz="0" w:space="0" w:color="auto"/>
                <w:right w:val="none" w:sz="0" w:space="0" w:color="auto"/>
              </w:divBdr>
            </w:div>
            <w:div w:id="1413697550">
              <w:marLeft w:val="0"/>
              <w:marRight w:val="0"/>
              <w:marTop w:val="0"/>
              <w:marBottom w:val="0"/>
              <w:divBdr>
                <w:top w:val="none" w:sz="0" w:space="0" w:color="auto"/>
                <w:left w:val="none" w:sz="0" w:space="0" w:color="auto"/>
                <w:bottom w:val="none" w:sz="0" w:space="0" w:color="auto"/>
                <w:right w:val="none" w:sz="0" w:space="0" w:color="auto"/>
              </w:divBdr>
            </w:div>
            <w:div w:id="1436291947">
              <w:marLeft w:val="0"/>
              <w:marRight w:val="0"/>
              <w:marTop w:val="0"/>
              <w:marBottom w:val="0"/>
              <w:divBdr>
                <w:top w:val="none" w:sz="0" w:space="0" w:color="auto"/>
                <w:left w:val="none" w:sz="0" w:space="0" w:color="auto"/>
                <w:bottom w:val="none" w:sz="0" w:space="0" w:color="auto"/>
                <w:right w:val="none" w:sz="0" w:space="0" w:color="auto"/>
              </w:divBdr>
            </w:div>
            <w:div w:id="1458571711">
              <w:marLeft w:val="0"/>
              <w:marRight w:val="0"/>
              <w:marTop w:val="0"/>
              <w:marBottom w:val="0"/>
              <w:divBdr>
                <w:top w:val="none" w:sz="0" w:space="0" w:color="auto"/>
                <w:left w:val="none" w:sz="0" w:space="0" w:color="auto"/>
                <w:bottom w:val="none" w:sz="0" w:space="0" w:color="auto"/>
                <w:right w:val="none" w:sz="0" w:space="0" w:color="auto"/>
              </w:divBdr>
            </w:div>
            <w:div w:id="1463839767">
              <w:marLeft w:val="0"/>
              <w:marRight w:val="0"/>
              <w:marTop w:val="0"/>
              <w:marBottom w:val="0"/>
              <w:divBdr>
                <w:top w:val="none" w:sz="0" w:space="0" w:color="auto"/>
                <w:left w:val="none" w:sz="0" w:space="0" w:color="auto"/>
                <w:bottom w:val="none" w:sz="0" w:space="0" w:color="auto"/>
                <w:right w:val="none" w:sz="0" w:space="0" w:color="auto"/>
              </w:divBdr>
            </w:div>
            <w:div w:id="1470853494">
              <w:marLeft w:val="0"/>
              <w:marRight w:val="0"/>
              <w:marTop w:val="0"/>
              <w:marBottom w:val="0"/>
              <w:divBdr>
                <w:top w:val="none" w:sz="0" w:space="0" w:color="auto"/>
                <w:left w:val="none" w:sz="0" w:space="0" w:color="auto"/>
                <w:bottom w:val="none" w:sz="0" w:space="0" w:color="auto"/>
                <w:right w:val="none" w:sz="0" w:space="0" w:color="auto"/>
              </w:divBdr>
            </w:div>
            <w:div w:id="1486899898">
              <w:marLeft w:val="0"/>
              <w:marRight w:val="0"/>
              <w:marTop w:val="0"/>
              <w:marBottom w:val="0"/>
              <w:divBdr>
                <w:top w:val="none" w:sz="0" w:space="0" w:color="auto"/>
                <w:left w:val="none" w:sz="0" w:space="0" w:color="auto"/>
                <w:bottom w:val="none" w:sz="0" w:space="0" w:color="auto"/>
                <w:right w:val="none" w:sz="0" w:space="0" w:color="auto"/>
              </w:divBdr>
            </w:div>
            <w:div w:id="1488590613">
              <w:marLeft w:val="0"/>
              <w:marRight w:val="0"/>
              <w:marTop w:val="0"/>
              <w:marBottom w:val="0"/>
              <w:divBdr>
                <w:top w:val="none" w:sz="0" w:space="0" w:color="auto"/>
                <w:left w:val="none" w:sz="0" w:space="0" w:color="auto"/>
                <w:bottom w:val="none" w:sz="0" w:space="0" w:color="auto"/>
                <w:right w:val="none" w:sz="0" w:space="0" w:color="auto"/>
              </w:divBdr>
            </w:div>
            <w:div w:id="1490558366">
              <w:marLeft w:val="0"/>
              <w:marRight w:val="0"/>
              <w:marTop w:val="0"/>
              <w:marBottom w:val="0"/>
              <w:divBdr>
                <w:top w:val="none" w:sz="0" w:space="0" w:color="auto"/>
                <w:left w:val="none" w:sz="0" w:space="0" w:color="auto"/>
                <w:bottom w:val="none" w:sz="0" w:space="0" w:color="auto"/>
                <w:right w:val="none" w:sz="0" w:space="0" w:color="auto"/>
              </w:divBdr>
            </w:div>
            <w:div w:id="1497570027">
              <w:marLeft w:val="0"/>
              <w:marRight w:val="0"/>
              <w:marTop w:val="0"/>
              <w:marBottom w:val="0"/>
              <w:divBdr>
                <w:top w:val="none" w:sz="0" w:space="0" w:color="auto"/>
                <w:left w:val="none" w:sz="0" w:space="0" w:color="auto"/>
                <w:bottom w:val="none" w:sz="0" w:space="0" w:color="auto"/>
                <w:right w:val="none" w:sz="0" w:space="0" w:color="auto"/>
              </w:divBdr>
            </w:div>
            <w:div w:id="1510750570">
              <w:marLeft w:val="0"/>
              <w:marRight w:val="0"/>
              <w:marTop w:val="0"/>
              <w:marBottom w:val="0"/>
              <w:divBdr>
                <w:top w:val="none" w:sz="0" w:space="0" w:color="auto"/>
                <w:left w:val="none" w:sz="0" w:space="0" w:color="auto"/>
                <w:bottom w:val="none" w:sz="0" w:space="0" w:color="auto"/>
                <w:right w:val="none" w:sz="0" w:space="0" w:color="auto"/>
              </w:divBdr>
            </w:div>
            <w:div w:id="1535540274">
              <w:marLeft w:val="0"/>
              <w:marRight w:val="0"/>
              <w:marTop w:val="0"/>
              <w:marBottom w:val="0"/>
              <w:divBdr>
                <w:top w:val="none" w:sz="0" w:space="0" w:color="auto"/>
                <w:left w:val="none" w:sz="0" w:space="0" w:color="auto"/>
                <w:bottom w:val="none" w:sz="0" w:space="0" w:color="auto"/>
                <w:right w:val="none" w:sz="0" w:space="0" w:color="auto"/>
              </w:divBdr>
            </w:div>
            <w:div w:id="1549535176">
              <w:marLeft w:val="0"/>
              <w:marRight w:val="0"/>
              <w:marTop w:val="0"/>
              <w:marBottom w:val="0"/>
              <w:divBdr>
                <w:top w:val="none" w:sz="0" w:space="0" w:color="auto"/>
                <w:left w:val="none" w:sz="0" w:space="0" w:color="auto"/>
                <w:bottom w:val="none" w:sz="0" w:space="0" w:color="auto"/>
                <w:right w:val="none" w:sz="0" w:space="0" w:color="auto"/>
              </w:divBdr>
            </w:div>
            <w:div w:id="1549797663">
              <w:marLeft w:val="0"/>
              <w:marRight w:val="0"/>
              <w:marTop w:val="0"/>
              <w:marBottom w:val="0"/>
              <w:divBdr>
                <w:top w:val="none" w:sz="0" w:space="0" w:color="auto"/>
                <w:left w:val="none" w:sz="0" w:space="0" w:color="auto"/>
                <w:bottom w:val="none" w:sz="0" w:space="0" w:color="auto"/>
                <w:right w:val="none" w:sz="0" w:space="0" w:color="auto"/>
              </w:divBdr>
            </w:div>
            <w:div w:id="1552183975">
              <w:marLeft w:val="0"/>
              <w:marRight w:val="0"/>
              <w:marTop w:val="0"/>
              <w:marBottom w:val="0"/>
              <w:divBdr>
                <w:top w:val="none" w:sz="0" w:space="0" w:color="auto"/>
                <w:left w:val="none" w:sz="0" w:space="0" w:color="auto"/>
                <w:bottom w:val="none" w:sz="0" w:space="0" w:color="auto"/>
                <w:right w:val="none" w:sz="0" w:space="0" w:color="auto"/>
              </w:divBdr>
            </w:div>
            <w:div w:id="1565287411">
              <w:marLeft w:val="0"/>
              <w:marRight w:val="0"/>
              <w:marTop w:val="0"/>
              <w:marBottom w:val="0"/>
              <w:divBdr>
                <w:top w:val="none" w:sz="0" w:space="0" w:color="auto"/>
                <w:left w:val="none" w:sz="0" w:space="0" w:color="auto"/>
                <w:bottom w:val="none" w:sz="0" w:space="0" w:color="auto"/>
                <w:right w:val="none" w:sz="0" w:space="0" w:color="auto"/>
              </w:divBdr>
            </w:div>
            <w:div w:id="1590237475">
              <w:marLeft w:val="0"/>
              <w:marRight w:val="0"/>
              <w:marTop w:val="0"/>
              <w:marBottom w:val="0"/>
              <w:divBdr>
                <w:top w:val="none" w:sz="0" w:space="0" w:color="auto"/>
                <w:left w:val="none" w:sz="0" w:space="0" w:color="auto"/>
                <w:bottom w:val="none" w:sz="0" w:space="0" w:color="auto"/>
                <w:right w:val="none" w:sz="0" w:space="0" w:color="auto"/>
              </w:divBdr>
            </w:div>
            <w:div w:id="1606570802">
              <w:marLeft w:val="0"/>
              <w:marRight w:val="0"/>
              <w:marTop w:val="0"/>
              <w:marBottom w:val="0"/>
              <w:divBdr>
                <w:top w:val="none" w:sz="0" w:space="0" w:color="auto"/>
                <w:left w:val="none" w:sz="0" w:space="0" w:color="auto"/>
                <w:bottom w:val="none" w:sz="0" w:space="0" w:color="auto"/>
                <w:right w:val="none" w:sz="0" w:space="0" w:color="auto"/>
              </w:divBdr>
            </w:div>
            <w:div w:id="1609969997">
              <w:marLeft w:val="0"/>
              <w:marRight w:val="0"/>
              <w:marTop w:val="0"/>
              <w:marBottom w:val="0"/>
              <w:divBdr>
                <w:top w:val="none" w:sz="0" w:space="0" w:color="auto"/>
                <w:left w:val="none" w:sz="0" w:space="0" w:color="auto"/>
                <w:bottom w:val="none" w:sz="0" w:space="0" w:color="auto"/>
                <w:right w:val="none" w:sz="0" w:space="0" w:color="auto"/>
              </w:divBdr>
            </w:div>
            <w:div w:id="1618947443">
              <w:marLeft w:val="0"/>
              <w:marRight w:val="0"/>
              <w:marTop w:val="0"/>
              <w:marBottom w:val="0"/>
              <w:divBdr>
                <w:top w:val="none" w:sz="0" w:space="0" w:color="auto"/>
                <w:left w:val="none" w:sz="0" w:space="0" w:color="auto"/>
                <w:bottom w:val="none" w:sz="0" w:space="0" w:color="auto"/>
                <w:right w:val="none" w:sz="0" w:space="0" w:color="auto"/>
              </w:divBdr>
            </w:div>
            <w:div w:id="1626039104">
              <w:marLeft w:val="0"/>
              <w:marRight w:val="0"/>
              <w:marTop w:val="0"/>
              <w:marBottom w:val="0"/>
              <w:divBdr>
                <w:top w:val="none" w:sz="0" w:space="0" w:color="auto"/>
                <w:left w:val="none" w:sz="0" w:space="0" w:color="auto"/>
                <w:bottom w:val="none" w:sz="0" w:space="0" w:color="auto"/>
                <w:right w:val="none" w:sz="0" w:space="0" w:color="auto"/>
              </w:divBdr>
            </w:div>
            <w:div w:id="1627394207">
              <w:marLeft w:val="0"/>
              <w:marRight w:val="0"/>
              <w:marTop w:val="0"/>
              <w:marBottom w:val="0"/>
              <w:divBdr>
                <w:top w:val="none" w:sz="0" w:space="0" w:color="auto"/>
                <w:left w:val="none" w:sz="0" w:space="0" w:color="auto"/>
                <w:bottom w:val="none" w:sz="0" w:space="0" w:color="auto"/>
                <w:right w:val="none" w:sz="0" w:space="0" w:color="auto"/>
              </w:divBdr>
            </w:div>
            <w:div w:id="1633442235">
              <w:marLeft w:val="0"/>
              <w:marRight w:val="0"/>
              <w:marTop w:val="0"/>
              <w:marBottom w:val="0"/>
              <w:divBdr>
                <w:top w:val="none" w:sz="0" w:space="0" w:color="auto"/>
                <w:left w:val="none" w:sz="0" w:space="0" w:color="auto"/>
                <w:bottom w:val="none" w:sz="0" w:space="0" w:color="auto"/>
                <w:right w:val="none" w:sz="0" w:space="0" w:color="auto"/>
              </w:divBdr>
            </w:div>
            <w:div w:id="1651598403">
              <w:marLeft w:val="0"/>
              <w:marRight w:val="0"/>
              <w:marTop w:val="0"/>
              <w:marBottom w:val="0"/>
              <w:divBdr>
                <w:top w:val="none" w:sz="0" w:space="0" w:color="auto"/>
                <w:left w:val="none" w:sz="0" w:space="0" w:color="auto"/>
                <w:bottom w:val="none" w:sz="0" w:space="0" w:color="auto"/>
                <w:right w:val="none" w:sz="0" w:space="0" w:color="auto"/>
              </w:divBdr>
            </w:div>
            <w:div w:id="1652251153">
              <w:marLeft w:val="0"/>
              <w:marRight w:val="0"/>
              <w:marTop w:val="0"/>
              <w:marBottom w:val="0"/>
              <w:divBdr>
                <w:top w:val="none" w:sz="0" w:space="0" w:color="auto"/>
                <w:left w:val="none" w:sz="0" w:space="0" w:color="auto"/>
                <w:bottom w:val="none" w:sz="0" w:space="0" w:color="auto"/>
                <w:right w:val="none" w:sz="0" w:space="0" w:color="auto"/>
              </w:divBdr>
            </w:div>
            <w:div w:id="1679234050">
              <w:marLeft w:val="0"/>
              <w:marRight w:val="0"/>
              <w:marTop w:val="0"/>
              <w:marBottom w:val="0"/>
              <w:divBdr>
                <w:top w:val="none" w:sz="0" w:space="0" w:color="auto"/>
                <w:left w:val="none" w:sz="0" w:space="0" w:color="auto"/>
                <w:bottom w:val="none" w:sz="0" w:space="0" w:color="auto"/>
                <w:right w:val="none" w:sz="0" w:space="0" w:color="auto"/>
              </w:divBdr>
            </w:div>
            <w:div w:id="1684865133">
              <w:marLeft w:val="0"/>
              <w:marRight w:val="0"/>
              <w:marTop w:val="0"/>
              <w:marBottom w:val="0"/>
              <w:divBdr>
                <w:top w:val="none" w:sz="0" w:space="0" w:color="auto"/>
                <w:left w:val="none" w:sz="0" w:space="0" w:color="auto"/>
                <w:bottom w:val="none" w:sz="0" w:space="0" w:color="auto"/>
                <w:right w:val="none" w:sz="0" w:space="0" w:color="auto"/>
              </w:divBdr>
            </w:div>
            <w:div w:id="1689142477">
              <w:marLeft w:val="0"/>
              <w:marRight w:val="0"/>
              <w:marTop w:val="0"/>
              <w:marBottom w:val="0"/>
              <w:divBdr>
                <w:top w:val="none" w:sz="0" w:space="0" w:color="auto"/>
                <w:left w:val="none" w:sz="0" w:space="0" w:color="auto"/>
                <w:bottom w:val="none" w:sz="0" w:space="0" w:color="auto"/>
                <w:right w:val="none" w:sz="0" w:space="0" w:color="auto"/>
              </w:divBdr>
            </w:div>
            <w:div w:id="1706445441">
              <w:marLeft w:val="0"/>
              <w:marRight w:val="0"/>
              <w:marTop w:val="0"/>
              <w:marBottom w:val="0"/>
              <w:divBdr>
                <w:top w:val="none" w:sz="0" w:space="0" w:color="auto"/>
                <w:left w:val="none" w:sz="0" w:space="0" w:color="auto"/>
                <w:bottom w:val="none" w:sz="0" w:space="0" w:color="auto"/>
                <w:right w:val="none" w:sz="0" w:space="0" w:color="auto"/>
              </w:divBdr>
            </w:div>
            <w:div w:id="1709069302">
              <w:marLeft w:val="0"/>
              <w:marRight w:val="0"/>
              <w:marTop w:val="0"/>
              <w:marBottom w:val="0"/>
              <w:divBdr>
                <w:top w:val="none" w:sz="0" w:space="0" w:color="auto"/>
                <w:left w:val="none" w:sz="0" w:space="0" w:color="auto"/>
                <w:bottom w:val="none" w:sz="0" w:space="0" w:color="auto"/>
                <w:right w:val="none" w:sz="0" w:space="0" w:color="auto"/>
              </w:divBdr>
            </w:div>
            <w:div w:id="1726250355">
              <w:marLeft w:val="0"/>
              <w:marRight w:val="0"/>
              <w:marTop w:val="0"/>
              <w:marBottom w:val="0"/>
              <w:divBdr>
                <w:top w:val="none" w:sz="0" w:space="0" w:color="auto"/>
                <w:left w:val="none" w:sz="0" w:space="0" w:color="auto"/>
                <w:bottom w:val="none" w:sz="0" w:space="0" w:color="auto"/>
                <w:right w:val="none" w:sz="0" w:space="0" w:color="auto"/>
              </w:divBdr>
            </w:div>
            <w:div w:id="1735542600">
              <w:marLeft w:val="0"/>
              <w:marRight w:val="0"/>
              <w:marTop w:val="0"/>
              <w:marBottom w:val="0"/>
              <w:divBdr>
                <w:top w:val="none" w:sz="0" w:space="0" w:color="auto"/>
                <w:left w:val="none" w:sz="0" w:space="0" w:color="auto"/>
                <w:bottom w:val="none" w:sz="0" w:space="0" w:color="auto"/>
                <w:right w:val="none" w:sz="0" w:space="0" w:color="auto"/>
              </w:divBdr>
            </w:div>
            <w:div w:id="1744832049">
              <w:marLeft w:val="0"/>
              <w:marRight w:val="0"/>
              <w:marTop w:val="0"/>
              <w:marBottom w:val="0"/>
              <w:divBdr>
                <w:top w:val="none" w:sz="0" w:space="0" w:color="auto"/>
                <w:left w:val="none" w:sz="0" w:space="0" w:color="auto"/>
                <w:bottom w:val="none" w:sz="0" w:space="0" w:color="auto"/>
                <w:right w:val="none" w:sz="0" w:space="0" w:color="auto"/>
              </w:divBdr>
            </w:div>
            <w:div w:id="1758595800">
              <w:marLeft w:val="0"/>
              <w:marRight w:val="0"/>
              <w:marTop w:val="0"/>
              <w:marBottom w:val="0"/>
              <w:divBdr>
                <w:top w:val="none" w:sz="0" w:space="0" w:color="auto"/>
                <w:left w:val="none" w:sz="0" w:space="0" w:color="auto"/>
                <w:bottom w:val="none" w:sz="0" w:space="0" w:color="auto"/>
                <w:right w:val="none" w:sz="0" w:space="0" w:color="auto"/>
              </w:divBdr>
            </w:div>
            <w:div w:id="1767655845">
              <w:marLeft w:val="0"/>
              <w:marRight w:val="0"/>
              <w:marTop w:val="0"/>
              <w:marBottom w:val="0"/>
              <w:divBdr>
                <w:top w:val="none" w:sz="0" w:space="0" w:color="auto"/>
                <w:left w:val="none" w:sz="0" w:space="0" w:color="auto"/>
                <w:bottom w:val="none" w:sz="0" w:space="0" w:color="auto"/>
                <w:right w:val="none" w:sz="0" w:space="0" w:color="auto"/>
              </w:divBdr>
            </w:div>
            <w:div w:id="1778016199">
              <w:marLeft w:val="0"/>
              <w:marRight w:val="0"/>
              <w:marTop w:val="0"/>
              <w:marBottom w:val="0"/>
              <w:divBdr>
                <w:top w:val="none" w:sz="0" w:space="0" w:color="auto"/>
                <w:left w:val="none" w:sz="0" w:space="0" w:color="auto"/>
                <w:bottom w:val="none" w:sz="0" w:space="0" w:color="auto"/>
                <w:right w:val="none" w:sz="0" w:space="0" w:color="auto"/>
              </w:divBdr>
            </w:div>
            <w:div w:id="1784109222">
              <w:marLeft w:val="0"/>
              <w:marRight w:val="0"/>
              <w:marTop w:val="0"/>
              <w:marBottom w:val="0"/>
              <w:divBdr>
                <w:top w:val="none" w:sz="0" w:space="0" w:color="auto"/>
                <w:left w:val="none" w:sz="0" w:space="0" w:color="auto"/>
                <w:bottom w:val="none" w:sz="0" w:space="0" w:color="auto"/>
                <w:right w:val="none" w:sz="0" w:space="0" w:color="auto"/>
              </w:divBdr>
            </w:div>
            <w:div w:id="1805729419">
              <w:marLeft w:val="0"/>
              <w:marRight w:val="0"/>
              <w:marTop w:val="0"/>
              <w:marBottom w:val="0"/>
              <w:divBdr>
                <w:top w:val="none" w:sz="0" w:space="0" w:color="auto"/>
                <w:left w:val="none" w:sz="0" w:space="0" w:color="auto"/>
                <w:bottom w:val="none" w:sz="0" w:space="0" w:color="auto"/>
                <w:right w:val="none" w:sz="0" w:space="0" w:color="auto"/>
              </w:divBdr>
            </w:div>
            <w:div w:id="1808009803">
              <w:marLeft w:val="0"/>
              <w:marRight w:val="0"/>
              <w:marTop w:val="0"/>
              <w:marBottom w:val="0"/>
              <w:divBdr>
                <w:top w:val="none" w:sz="0" w:space="0" w:color="auto"/>
                <w:left w:val="none" w:sz="0" w:space="0" w:color="auto"/>
                <w:bottom w:val="none" w:sz="0" w:space="0" w:color="auto"/>
                <w:right w:val="none" w:sz="0" w:space="0" w:color="auto"/>
              </w:divBdr>
            </w:div>
            <w:div w:id="1812020024">
              <w:marLeft w:val="0"/>
              <w:marRight w:val="0"/>
              <w:marTop w:val="0"/>
              <w:marBottom w:val="0"/>
              <w:divBdr>
                <w:top w:val="none" w:sz="0" w:space="0" w:color="auto"/>
                <w:left w:val="none" w:sz="0" w:space="0" w:color="auto"/>
                <w:bottom w:val="none" w:sz="0" w:space="0" w:color="auto"/>
                <w:right w:val="none" w:sz="0" w:space="0" w:color="auto"/>
              </w:divBdr>
            </w:div>
            <w:div w:id="1832141000">
              <w:marLeft w:val="0"/>
              <w:marRight w:val="0"/>
              <w:marTop w:val="0"/>
              <w:marBottom w:val="0"/>
              <w:divBdr>
                <w:top w:val="none" w:sz="0" w:space="0" w:color="auto"/>
                <w:left w:val="none" w:sz="0" w:space="0" w:color="auto"/>
                <w:bottom w:val="none" w:sz="0" w:space="0" w:color="auto"/>
                <w:right w:val="none" w:sz="0" w:space="0" w:color="auto"/>
              </w:divBdr>
            </w:div>
            <w:div w:id="1849830826">
              <w:marLeft w:val="0"/>
              <w:marRight w:val="0"/>
              <w:marTop w:val="0"/>
              <w:marBottom w:val="0"/>
              <w:divBdr>
                <w:top w:val="none" w:sz="0" w:space="0" w:color="auto"/>
                <w:left w:val="none" w:sz="0" w:space="0" w:color="auto"/>
                <w:bottom w:val="none" w:sz="0" w:space="0" w:color="auto"/>
                <w:right w:val="none" w:sz="0" w:space="0" w:color="auto"/>
              </w:divBdr>
            </w:div>
            <w:div w:id="1850023289">
              <w:marLeft w:val="0"/>
              <w:marRight w:val="0"/>
              <w:marTop w:val="0"/>
              <w:marBottom w:val="0"/>
              <w:divBdr>
                <w:top w:val="none" w:sz="0" w:space="0" w:color="auto"/>
                <w:left w:val="none" w:sz="0" w:space="0" w:color="auto"/>
                <w:bottom w:val="none" w:sz="0" w:space="0" w:color="auto"/>
                <w:right w:val="none" w:sz="0" w:space="0" w:color="auto"/>
              </w:divBdr>
            </w:div>
            <w:div w:id="1850555979">
              <w:marLeft w:val="0"/>
              <w:marRight w:val="0"/>
              <w:marTop w:val="0"/>
              <w:marBottom w:val="0"/>
              <w:divBdr>
                <w:top w:val="none" w:sz="0" w:space="0" w:color="auto"/>
                <w:left w:val="none" w:sz="0" w:space="0" w:color="auto"/>
                <w:bottom w:val="none" w:sz="0" w:space="0" w:color="auto"/>
                <w:right w:val="none" w:sz="0" w:space="0" w:color="auto"/>
              </w:divBdr>
            </w:div>
            <w:div w:id="1855682347">
              <w:marLeft w:val="0"/>
              <w:marRight w:val="0"/>
              <w:marTop w:val="0"/>
              <w:marBottom w:val="0"/>
              <w:divBdr>
                <w:top w:val="none" w:sz="0" w:space="0" w:color="auto"/>
                <w:left w:val="none" w:sz="0" w:space="0" w:color="auto"/>
                <w:bottom w:val="none" w:sz="0" w:space="0" w:color="auto"/>
                <w:right w:val="none" w:sz="0" w:space="0" w:color="auto"/>
              </w:divBdr>
            </w:div>
            <w:div w:id="1866210478">
              <w:marLeft w:val="0"/>
              <w:marRight w:val="0"/>
              <w:marTop w:val="0"/>
              <w:marBottom w:val="0"/>
              <w:divBdr>
                <w:top w:val="none" w:sz="0" w:space="0" w:color="auto"/>
                <w:left w:val="none" w:sz="0" w:space="0" w:color="auto"/>
                <w:bottom w:val="none" w:sz="0" w:space="0" w:color="auto"/>
                <w:right w:val="none" w:sz="0" w:space="0" w:color="auto"/>
              </w:divBdr>
            </w:div>
            <w:div w:id="1873377955">
              <w:marLeft w:val="0"/>
              <w:marRight w:val="0"/>
              <w:marTop w:val="0"/>
              <w:marBottom w:val="0"/>
              <w:divBdr>
                <w:top w:val="none" w:sz="0" w:space="0" w:color="auto"/>
                <w:left w:val="none" w:sz="0" w:space="0" w:color="auto"/>
                <w:bottom w:val="none" w:sz="0" w:space="0" w:color="auto"/>
                <w:right w:val="none" w:sz="0" w:space="0" w:color="auto"/>
              </w:divBdr>
            </w:div>
            <w:div w:id="1874610656">
              <w:marLeft w:val="0"/>
              <w:marRight w:val="0"/>
              <w:marTop w:val="0"/>
              <w:marBottom w:val="0"/>
              <w:divBdr>
                <w:top w:val="none" w:sz="0" w:space="0" w:color="auto"/>
                <w:left w:val="none" w:sz="0" w:space="0" w:color="auto"/>
                <w:bottom w:val="none" w:sz="0" w:space="0" w:color="auto"/>
                <w:right w:val="none" w:sz="0" w:space="0" w:color="auto"/>
              </w:divBdr>
            </w:div>
            <w:div w:id="1879781127">
              <w:marLeft w:val="0"/>
              <w:marRight w:val="0"/>
              <w:marTop w:val="0"/>
              <w:marBottom w:val="0"/>
              <w:divBdr>
                <w:top w:val="none" w:sz="0" w:space="0" w:color="auto"/>
                <w:left w:val="none" w:sz="0" w:space="0" w:color="auto"/>
                <w:bottom w:val="none" w:sz="0" w:space="0" w:color="auto"/>
                <w:right w:val="none" w:sz="0" w:space="0" w:color="auto"/>
              </w:divBdr>
            </w:div>
            <w:div w:id="1886142478">
              <w:marLeft w:val="0"/>
              <w:marRight w:val="0"/>
              <w:marTop w:val="0"/>
              <w:marBottom w:val="0"/>
              <w:divBdr>
                <w:top w:val="none" w:sz="0" w:space="0" w:color="auto"/>
                <w:left w:val="none" w:sz="0" w:space="0" w:color="auto"/>
                <w:bottom w:val="none" w:sz="0" w:space="0" w:color="auto"/>
                <w:right w:val="none" w:sz="0" w:space="0" w:color="auto"/>
              </w:divBdr>
            </w:div>
            <w:div w:id="1892110148">
              <w:marLeft w:val="0"/>
              <w:marRight w:val="0"/>
              <w:marTop w:val="0"/>
              <w:marBottom w:val="0"/>
              <w:divBdr>
                <w:top w:val="none" w:sz="0" w:space="0" w:color="auto"/>
                <w:left w:val="none" w:sz="0" w:space="0" w:color="auto"/>
                <w:bottom w:val="none" w:sz="0" w:space="0" w:color="auto"/>
                <w:right w:val="none" w:sz="0" w:space="0" w:color="auto"/>
              </w:divBdr>
            </w:div>
            <w:div w:id="1898472783">
              <w:marLeft w:val="0"/>
              <w:marRight w:val="0"/>
              <w:marTop w:val="0"/>
              <w:marBottom w:val="0"/>
              <w:divBdr>
                <w:top w:val="none" w:sz="0" w:space="0" w:color="auto"/>
                <w:left w:val="none" w:sz="0" w:space="0" w:color="auto"/>
                <w:bottom w:val="none" w:sz="0" w:space="0" w:color="auto"/>
                <w:right w:val="none" w:sz="0" w:space="0" w:color="auto"/>
              </w:divBdr>
            </w:div>
            <w:div w:id="1902326046">
              <w:marLeft w:val="0"/>
              <w:marRight w:val="0"/>
              <w:marTop w:val="0"/>
              <w:marBottom w:val="0"/>
              <w:divBdr>
                <w:top w:val="none" w:sz="0" w:space="0" w:color="auto"/>
                <w:left w:val="none" w:sz="0" w:space="0" w:color="auto"/>
                <w:bottom w:val="none" w:sz="0" w:space="0" w:color="auto"/>
                <w:right w:val="none" w:sz="0" w:space="0" w:color="auto"/>
              </w:divBdr>
            </w:div>
            <w:div w:id="1909074405">
              <w:marLeft w:val="0"/>
              <w:marRight w:val="0"/>
              <w:marTop w:val="0"/>
              <w:marBottom w:val="0"/>
              <w:divBdr>
                <w:top w:val="none" w:sz="0" w:space="0" w:color="auto"/>
                <w:left w:val="none" w:sz="0" w:space="0" w:color="auto"/>
                <w:bottom w:val="none" w:sz="0" w:space="0" w:color="auto"/>
                <w:right w:val="none" w:sz="0" w:space="0" w:color="auto"/>
              </w:divBdr>
            </w:div>
            <w:div w:id="1911693452">
              <w:marLeft w:val="0"/>
              <w:marRight w:val="0"/>
              <w:marTop w:val="0"/>
              <w:marBottom w:val="0"/>
              <w:divBdr>
                <w:top w:val="none" w:sz="0" w:space="0" w:color="auto"/>
                <w:left w:val="none" w:sz="0" w:space="0" w:color="auto"/>
                <w:bottom w:val="none" w:sz="0" w:space="0" w:color="auto"/>
                <w:right w:val="none" w:sz="0" w:space="0" w:color="auto"/>
              </w:divBdr>
            </w:div>
            <w:div w:id="1972175609">
              <w:marLeft w:val="0"/>
              <w:marRight w:val="0"/>
              <w:marTop w:val="0"/>
              <w:marBottom w:val="0"/>
              <w:divBdr>
                <w:top w:val="none" w:sz="0" w:space="0" w:color="auto"/>
                <w:left w:val="none" w:sz="0" w:space="0" w:color="auto"/>
                <w:bottom w:val="none" w:sz="0" w:space="0" w:color="auto"/>
                <w:right w:val="none" w:sz="0" w:space="0" w:color="auto"/>
              </w:divBdr>
            </w:div>
            <w:div w:id="1995572663">
              <w:marLeft w:val="0"/>
              <w:marRight w:val="0"/>
              <w:marTop w:val="0"/>
              <w:marBottom w:val="0"/>
              <w:divBdr>
                <w:top w:val="none" w:sz="0" w:space="0" w:color="auto"/>
                <w:left w:val="none" w:sz="0" w:space="0" w:color="auto"/>
                <w:bottom w:val="none" w:sz="0" w:space="0" w:color="auto"/>
                <w:right w:val="none" w:sz="0" w:space="0" w:color="auto"/>
              </w:divBdr>
            </w:div>
            <w:div w:id="2002006647">
              <w:marLeft w:val="0"/>
              <w:marRight w:val="0"/>
              <w:marTop w:val="0"/>
              <w:marBottom w:val="0"/>
              <w:divBdr>
                <w:top w:val="none" w:sz="0" w:space="0" w:color="auto"/>
                <w:left w:val="none" w:sz="0" w:space="0" w:color="auto"/>
                <w:bottom w:val="none" w:sz="0" w:space="0" w:color="auto"/>
                <w:right w:val="none" w:sz="0" w:space="0" w:color="auto"/>
              </w:divBdr>
            </w:div>
            <w:div w:id="2024353245">
              <w:marLeft w:val="0"/>
              <w:marRight w:val="0"/>
              <w:marTop w:val="0"/>
              <w:marBottom w:val="0"/>
              <w:divBdr>
                <w:top w:val="none" w:sz="0" w:space="0" w:color="auto"/>
                <w:left w:val="none" w:sz="0" w:space="0" w:color="auto"/>
                <w:bottom w:val="none" w:sz="0" w:space="0" w:color="auto"/>
                <w:right w:val="none" w:sz="0" w:space="0" w:color="auto"/>
              </w:divBdr>
            </w:div>
            <w:div w:id="2031905721">
              <w:marLeft w:val="0"/>
              <w:marRight w:val="0"/>
              <w:marTop w:val="0"/>
              <w:marBottom w:val="0"/>
              <w:divBdr>
                <w:top w:val="none" w:sz="0" w:space="0" w:color="auto"/>
                <w:left w:val="none" w:sz="0" w:space="0" w:color="auto"/>
                <w:bottom w:val="none" w:sz="0" w:space="0" w:color="auto"/>
                <w:right w:val="none" w:sz="0" w:space="0" w:color="auto"/>
              </w:divBdr>
            </w:div>
            <w:div w:id="2033064315">
              <w:marLeft w:val="0"/>
              <w:marRight w:val="0"/>
              <w:marTop w:val="0"/>
              <w:marBottom w:val="0"/>
              <w:divBdr>
                <w:top w:val="none" w:sz="0" w:space="0" w:color="auto"/>
                <w:left w:val="none" w:sz="0" w:space="0" w:color="auto"/>
                <w:bottom w:val="none" w:sz="0" w:space="0" w:color="auto"/>
                <w:right w:val="none" w:sz="0" w:space="0" w:color="auto"/>
              </w:divBdr>
            </w:div>
            <w:div w:id="2037383329">
              <w:marLeft w:val="0"/>
              <w:marRight w:val="0"/>
              <w:marTop w:val="0"/>
              <w:marBottom w:val="0"/>
              <w:divBdr>
                <w:top w:val="none" w:sz="0" w:space="0" w:color="auto"/>
                <w:left w:val="none" w:sz="0" w:space="0" w:color="auto"/>
                <w:bottom w:val="none" w:sz="0" w:space="0" w:color="auto"/>
                <w:right w:val="none" w:sz="0" w:space="0" w:color="auto"/>
              </w:divBdr>
            </w:div>
            <w:div w:id="2038315493">
              <w:marLeft w:val="0"/>
              <w:marRight w:val="0"/>
              <w:marTop w:val="0"/>
              <w:marBottom w:val="0"/>
              <w:divBdr>
                <w:top w:val="none" w:sz="0" w:space="0" w:color="auto"/>
                <w:left w:val="none" w:sz="0" w:space="0" w:color="auto"/>
                <w:bottom w:val="none" w:sz="0" w:space="0" w:color="auto"/>
                <w:right w:val="none" w:sz="0" w:space="0" w:color="auto"/>
              </w:divBdr>
            </w:div>
            <w:div w:id="2094162317">
              <w:marLeft w:val="0"/>
              <w:marRight w:val="0"/>
              <w:marTop w:val="0"/>
              <w:marBottom w:val="0"/>
              <w:divBdr>
                <w:top w:val="none" w:sz="0" w:space="0" w:color="auto"/>
                <w:left w:val="none" w:sz="0" w:space="0" w:color="auto"/>
                <w:bottom w:val="none" w:sz="0" w:space="0" w:color="auto"/>
                <w:right w:val="none" w:sz="0" w:space="0" w:color="auto"/>
              </w:divBdr>
            </w:div>
            <w:div w:id="2095012796">
              <w:marLeft w:val="0"/>
              <w:marRight w:val="0"/>
              <w:marTop w:val="0"/>
              <w:marBottom w:val="0"/>
              <w:divBdr>
                <w:top w:val="none" w:sz="0" w:space="0" w:color="auto"/>
                <w:left w:val="none" w:sz="0" w:space="0" w:color="auto"/>
                <w:bottom w:val="none" w:sz="0" w:space="0" w:color="auto"/>
                <w:right w:val="none" w:sz="0" w:space="0" w:color="auto"/>
              </w:divBdr>
            </w:div>
            <w:div w:id="2100638328">
              <w:marLeft w:val="0"/>
              <w:marRight w:val="0"/>
              <w:marTop w:val="0"/>
              <w:marBottom w:val="0"/>
              <w:divBdr>
                <w:top w:val="none" w:sz="0" w:space="0" w:color="auto"/>
                <w:left w:val="none" w:sz="0" w:space="0" w:color="auto"/>
                <w:bottom w:val="none" w:sz="0" w:space="0" w:color="auto"/>
                <w:right w:val="none" w:sz="0" w:space="0" w:color="auto"/>
              </w:divBdr>
            </w:div>
            <w:div w:id="2107067321">
              <w:marLeft w:val="0"/>
              <w:marRight w:val="0"/>
              <w:marTop w:val="0"/>
              <w:marBottom w:val="0"/>
              <w:divBdr>
                <w:top w:val="none" w:sz="0" w:space="0" w:color="auto"/>
                <w:left w:val="none" w:sz="0" w:space="0" w:color="auto"/>
                <w:bottom w:val="none" w:sz="0" w:space="0" w:color="auto"/>
                <w:right w:val="none" w:sz="0" w:space="0" w:color="auto"/>
              </w:divBdr>
            </w:div>
            <w:div w:id="2133016730">
              <w:marLeft w:val="0"/>
              <w:marRight w:val="0"/>
              <w:marTop w:val="0"/>
              <w:marBottom w:val="0"/>
              <w:divBdr>
                <w:top w:val="none" w:sz="0" w:space="0" w:color="auto"/>
                <w:left w:val="none" w:sz="0" w:space="0" w:color="auto"/>
                <w:bottom w:val="none" w:sz="0" w:space="0" w:color="auto"/>
                <w:right w:val="none" w:sz="0" w:space="0" w:color="auto"/>
              </w:divBdr>
            </w:div>
            <w:div w:id="2134398610">
              <w:marLeft w:val="0"/>
              <w:marRight w:val="0"/>
              <w:marTop w:val="0"/>
              <w:marBottom w:val="0"/>
              <w:divBdr>
                <w:top w:val="none" w:sz="0" w:space="0" w:color="auto"/>
                <w:left w:val="none" w:sz="0" w:space="0" w:color="auto"/>
                <w:bottom w:val="none" w:sz="0" w:space="0" w:color="auto"/>
                <w:right w:val="none" w:sz="0" w:space="0" w:color="auto"/>
              </w:divBdr>
            </w:div>
            <w:div w:id="21451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9949">
      <w:bodyDiv w:val="1"/>
      <w:marLeft w:val="0"/>
      <w:marRight w:val="0"/>
      <w:marTop w:val="0"/>
      <w:marBottom w:val="0"/>
      <w:divBdr>
        <w:top w:val="none" w:sz="0" w:space="0" w:color="auto"/>
        <w:left w:val="none" w:sz="0" w:space="0" w:color="auto"/>
        <w:bottom w:val="none" w:sz="0" w:space="0" w:color="auto"/>
        <w:right w:val="none" w:sz="0" w:space="0" w:color="auto"/>
      </w:divBdr>
    </w:div>
    <w:div w:id="1925408895">
      <w:bodyDiv w:val="1"/>
      <w:marLeft w:val="0"/>
      <w:marRight w:val="0"/>
      <w:marTop w:val="0"/>
      <w:marBottom w:val="0"/>
      <w:divBdr>
        <w:top w:val="none" w:sz="0" w:space="0" w:color="auto"/>
        <w:left w:val="none" w:sz="0" w:space="0" w:color="auto"/>
        <w:bottom w:val="none" w:sz="0" w:space="0" w:color="auto"/>
        <w:right w:val="none" w:sz="0" w:space="0" w:color="auto"/>
      </w:divBdr>
    </w:div>
    <w:div w:id="199301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161B-448E-49C4-8868-01FB00B7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5443</Words>
  <Characters>31026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36397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subject/>
  <dc:creator>c-19</dc:creator>
  <cp:keywords/>
  <cp:lastModifiedBy>Microsoft account</cp:lastModifiedBy>
  <cp:revision>3</cp:revision>
  <cp:lastPrinted>2004-06-18T18:22:00Z</cp:lastPrinted>
  <dcterms:created xsi:type="dcterms:W3CDTF">2023-04-01T16:46:00Z</dcterms:created>
  <dcterms:modified xsi:type="dcterms:W3CDTF">2023-04-01T16:54:00Z</dcterms:modified>
</cp:coreProperties>
</file>